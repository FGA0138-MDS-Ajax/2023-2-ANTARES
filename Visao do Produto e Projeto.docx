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0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17.xml" ContentType="application/vnd.openxmlformats-officedocument.wordprocessingml.foot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8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w:rsidRPr="00220514" w:rsidR="00A306A3" w:rsidP="006E1B72" w:rsidRDefault="00A306A3" w14:paraId="2F7B875F" w14:textId="0D6CBA1E">
      <w:pPr>
        <w:jc w:val="both"/>
        <w:rPr>
          <w:rFonts w:ascii="Times New Roman" w:hAnsi="Times New Roman"/>
          <w:noProof/>
        </w:rPr>
      </w:pPr>
    </w:p>
    <w:p w:rsidRPr="00220514" w:rsidR="00A306A3" w:rsidP="006E1B72" w:rsidRDefault="00A306A3" w14:paraId="3105039B" w14:textId="77777777">
      <w:pPr>
        <w:jc w:val="both"/>
        <w:rPr>
          <w:rFonts w:ascii="Times New Roman" w:hAnsi="Times New Roman"/>
          <w:noProof/>
        </w:rPr>
      </w:pPr>
    </w:p>
    <w:p w:rsidRPr="00220514" w:rsidR="00A306A3" w:rsidP="006E1B72" w:rsidRDefault="00A306A3" w14:paraId="28681EB6" w14:textId="77777777">
      <w:pPr>
        <w:jc w:val="both"/>
        <w:rPr>
          <w:rFonts w:ascii="Times New Roman" w:hAnsi="Times New Roman"/>
          <w:noProof/>
        </w:rPr>
      </w:pPr>
    </w:p>
    <w:p w:rsidRPr="00220514" w:rsidR="00A306A3" w:rsidP="006E1B72" w:rsidRDefault="00A306A3" w14:paraId="3D6EF7F2" w14:textId="77777777">
      <w:pPr>
        <w:jc w:val="both"/>
        <w:rPr>
          <w:rFonts w:ascii="Times New Roman" w:hAnsi="Times New Roman"/>
        </w:rPr>
      </w:pPr>
    </w:p>
    <w:p w:rsidR="00C434BC" w:rsidP="00C434BC" w:rsidRDefault="00C434BC" w14:paraId="08707167" w14:textId="77777777">
      <w:pPr>
        <w:pStyle w:val="Ttulo1"/>
        <w:spacing w:before="120"/>
        <w:jc w:val="center"/>
        <w:rPr>
          <w:rFonts w:ascii="Times New Roman" w:hAnsi="Times New Roman" w:cs="Times New Roman"/>
          <w:color w:val="0000FF"/>
          <w:sz w:val="48"/>
          <w:szCs w:val="48"/>
        </w:rPr>
      </w:pPr>
    </w:p>
    <w:p w:rsidR="00C434BC" w:rsidP="00C434BC" w:rsidRDefault="00C434BC" w14:paraId="1545C910" w14:textId="77777777">
      <w:pPr>
        <w:pStyle w:val="Ttulo1"/>
        <w:spacing w:before="120"/>
        <w:jc w:val="center"/>
        <w:rPr>
          <w:rFonts w:ascii="Times New Roman" w:hAnsi="Times New Roman" w:cs="Times New Roman"/>
          <w:color w:val="0000FF"/>
          <w:sz w:val="48"/>
          <w:szCs w:val="48"/>
        </w:rPr>
      </w:pPr>
    </w:p>
    <w:p w:rsidR="00C434BC" w:rsidP="00C434BC" w:rsidRDefault="00C434BC" w14:paraId="5F821725" w14:textId="77777777">
      <w:pPr>
        <w:pStyle w:val="Ttulo1"/>
        <w:spacing w:before="120"/>
        <w:jc w:val="center"/>
        <w:rPr>
          <w:rFonts w:ascii="Times New Roman" w:hAnsi="Times New Roman" w:cs="Times New Roman"/>
          <w:color w:val="0000FF"/>
          <w:sz w:val="48"/>
          <w:szCs w:val="48"/>
        </w:rPr>
      </w:pPr>
    </w:p>
    <w:p w:rsidR="00C434BC" w:rsidP="00C434BC" w:rsidRDefault="00C434BC" w14:paraId="600557BF" w14:textId="77777777">
      <w:pPr>
        <w:pStyle w:val="Ttulo1"/>
        <w:spacing w:before="120"/>
        <w:jc w:val="center"/>
        <w:rPr>
          <w:rFonts w:ascii="Times New Roman" w:hAnsi="Times New Roman" w:cs="Times New Roman"/>
          <w:color w:val="0000FF"/>
          <w:sz w:val="48"/>
          <w:szCs w:val="48"/>
        </w:rPr>
      </w:pPr>
    </w:p>
    <w:p w:rsidR="0CE87CC5" w:rsidP="74A744F9" w:rsidRDefault="0CE87CC5" w14:paraId="3DD3BA6B" w14:textId="545F8F3D">
      <w:pPr>
        <w:pStyle w:val="Ttulo1"/>
        <w:bidi w:val="0"/>
        <w:spacing w:before="120" w:beforeAutospacing="off" w:after="120" w:afterAutospacing="off" w:line="259" w:lineRule="auto"/>
        <w:ind w:left="0" w:right="0"/>
        <w:jc w:val="center"/>
        <w:rPr>
          <w:rFonts w:ascii="Times New Roman" w:hAnsi="Times New Roman" w:cs="Times New Roman"/>
          <w:b w:val="1"/>
          <w:bCs w:val="1"/>
          <w:color w:val="auto"/>
          <w:sz w:val="48"/>
          <w:szCs w:val="48"/>
        </w:rPr>
      </w:pPr>
      <w:r w:rsidRPr="74A744F9" w:rsidR="0CE87CC5">
        <w:rPr>
          <w:rFonts w:ascii="Times New Roman" w:hAnsi="Times New Roman" w:cs="Times New Roman"/>
          <w:b w:val="1"/>
          <w:bCs w:val="1"/>
          <w:color w:val="auto"/>
          <w:sz w:val="48"/>
          <w:szCs w:val="48"/>
        </w:rPr>
        <w:t>UnB na mão</w:t>
      </w:r>
    </w:p>
    <w:p w:rsidRPr="00220514" w:rsidR="00A306A3" w:rsidP="00C434BC" w:rsidRDefault="00A306A3" w14:paraId="36C1C1AF" w14:textId="77777777">
      <w:pPr>
        <w:pStyle w:val="Ttulo1"/>
        <w:spacing w:before="120"/>
        <w:jc w:val="center"/>
        <w:rPr>
          <w:rFonts w:ascii="Times New Roman" w:hAnsi="Times New Roman" w:cs="Times New Roman"/>
          <w:color w:val="0000FF"/>
          <w:sz w:val="48"/>
          <w:szCs w:val="48"/>
        </w:rPr>
      </w:pPr>
    </w:p>
    <w:p w:rsidRPr="00220514" w:rsidR="00A306A3" w:rsidP="00C434BC" w:rsidRDefault="00620155" w14:paraId="42302B78" w14:textId="4C0B2539">
      <w:pPr>
        <w:pStyle w:val="Ttulo1"/>
        <w:spacing w:before="120"/>
        <w:jc w:val="center"/>
        <w:rPr>
          <w:rFonts w:ascii="Times New Roman" w:hAnsi="Times New Roman" w:cs="Times New Roman"/>
          <w:b/>
          <w:color w:val="auto"/>
          <w:sz w:val="48"/>
          <w:szCs w:val="48"/>
        </w:rPr>
      </w:pPr>
      <w:r w:rsidRPr="00220514">
        <w:rPr>
          <w:rFonts w:ascii="Times New Roman" w:hAnsi="Times New Roman" w:cs="Times New Roman"/>
          <w:b/>
          <w:color w:val="auto"/>
          <w:sz w:val="48"/>
          <w:szCs w:val="48"/>
        </w:rPr>
        <w:t>VISÃO</w:t>
      </w:r>
      <w:r w:rsidRPr="00220514" w:rsidR="00A306A3">
        <w:rPr>
          <w:rFonts w:ascii="Times New Roman" w:hAnsi="Times New Roman" w:cs="Times New Roman"/>
          <w:b/>
          <w:color w:val="auto"/>
          <w:sz w:val="48"/>
          <w:szCs w:val="48"/>
        </w:rPr>
        <w:t xml:space="preserve"> DO </w:t>
      </w:r>
      <w:r w:rsidR="009B05A5">
        <w:rPr>
          <w:rFonts w:ascii="Times New Roman" w:hAnsi="Times New Roman" w:cs="Times New Roman"/>
          <w:b/>
          <w:color w:val="auto"/>
          <w:sz w:val="48"/>
          <w:szCs w:val="48"/>
        </w:rPr>
        <w:t xml:space="preserve">PRODUTO E </w:t>
      </w:r>
      <w:r w:rsidR="00A812C5">
        <w:rPr>
          <w:rFonts w:ascii="Times New Roman" w:hAnsi="Times New Roman" w:cs="Times New Roman"/>
          <w:b/>
          <w:color w:val="auto"/>
          <w:sz w:val="48"/>
          <w:szCs w:val="48"/>
        </w:rPr>
        <w:t xml:space="preserve">DO </w:t>
      </w:r>
      <w:r w:rsidRPr="00220514" w:rsidR="00A306A3">
        <w:rPr>
          <w:rFonts w:ascii="Times New Roman" w:hAnsi="Times New Roman" w:cs="Times New Roman"/>
          <w:b/>
          <w:color w:val="auto"/>
          <w:sz w:val="48"/>
          <w:szCs w:val="48"/>
        </w:rPr>
        <w:t>PROJETO</w:t>
      </w:r>
    </w:p>
    <w:p w:rsidRPr="00220514" w:rsidR="00A306A3" w:rsidP="00C434BC" w:rsidRDefault="00A306A3" w14:paraId="4D006CB7" w14:textId="77777777">
      <w:pPr>
        <w:pStyle w:val="Ttulo1"/>
        <w:spacing w:before="120"/>
        <w:jc w:val="center"/>
        <w:rPr>
          <w:rFonts w:ascii="Times New Roman" w:hAnsi="Times New Roman" w:cs="Times New Roman"/>
          <w:color w:val="0000FF"/>
          <w:sz w:val="48"/>
          <w:szCs w:val="48"/>
        </w:rPr>
      </w:pPr>
    </w:p>
    <w:p w:rsidRPr="00220514" w:rsidR="00A306A3" w:rsidP="00C434BC" w:rsidRDefault="00A306A3" w14:paraId="24578552" w14:textId="197865DA">
      <w:pPr>
        <w:pStyle w:val="Ttulo1"/>
        <w:spacing w:before="120"/>
        <w:jc w:val="center"/>
        <w:rPr>
          <w:rFonts w:ascii="Times New Roman" w:hAnsi="Times New Roman" w:cs="Times New Roman"/>
          <w:color w:val="0000FF"/>
        </w:rPr>
      </w:pPr>
      <w:r w:rsidRPr="74A744F9" w:rsidR="00A306A3">
        <w:rPr>
          <w:rFonts w:ascii="Times New Roman" w:hAnsi="Times New Roman" w:cs="Times New Roman"/>
          <w:color w:val="auto"/>
        </w:rPr>
        <w:t xml:space="preserve">Versão </w:t>
      </w:r>
      <w:r w:rsidRPr="74A744F9" w:rsidR="4BD3F123">
        <w:rPr>
          <w:rFonts w:ascii="Times New Roman" w:hAnsi="Times New Roman" w:cs="Times New Roman"/>
          <w:color w:val="auto"/>
        </w:rPr>
        <w:t>0.1</w:t>
      </w:r>
    </w:p>
    <w:p w:rsidRPr="00220514" w:rsidR="00A306A3" w:rsidP="006E1B72" w:rsidRDefault="00A306A3" w14:paraId="4CA2504A" w14:textId="77777777">
      <w:pPr>
        <w:jc w:val="both"/>
        <w:rPr>
          <w:rFonts w:ascii="Times New Roman" w:hAnsi="Times New Roman"/>
        </w:rPr>
      </w:pPr>
    </w:p>
    <w:p w:rsidRPr="00220514" w:rsidR="00A306A3" w:rsidP="006E1B72" w:rsidRDefault="00A306A3" w14:paraId="09EEF4E3" w14:textId="77777777">
      <w:pPr>
        <w:jc w:val="both"/>
        <w:rPr>
          <w:rFonts w:ascii="Times New Roman" w:hAnsi="Times New Roman"/>
        </w:rPr>
      </w:pPr>
    </w:p>
    <w:p w:rsidRPr="00220514" w:rsidR="00A306A3" w:rsidP="006E1B72" w:rsidRDefault="00A306A3" w14:paraId="2F355F50" w14:textId="77777777">
      <w:pPr>
        <w:jc w:val="both"/>
        <w:rPr>
          <w:rFonts w:ascii="Times New Roman" w:hAnsi="Times New Roman"/>
        </w:rPr>
      </w:pPr>
    </w:p>
    <w:p w:rsidRPr="00220514" w:rsidR="00A306A3" w:rsidP="006E1B72" w:rsidRDefault="00A306A3" w14:paraId="2D965868" w14:textId="77777777">
      <w:pPr>
        <w:pStyle w:val="Ttulo1"/>
        <w:jc w:val="both"/>
        <w:rPr>
          <w:rFonts w:ascii="Times New Roman" w:hAnsi="Times New Roman" w:cs="Times New Roman"/>
        </w:rPr>
        <w:sectPr w:rsidRPr="00220514" w:rsidR="00A306A3" w:rsidSect="0064152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pgSz w:w="11905" w:h="16837" w:orient="portrait"/>
          <w:pgMar w:top="1440" w:right="1440" w:bottom="1440" w:left="1440" w:header="720" w:footer="720" w:gutter="0"/>
          <w:cols w:space="720"/>
          <w:docGrid w:linePitch="326"/>
        </w:sectPr>
      </w:pPr>
    </w:p>
    <w:p w:rsidRPr="00220514" w:rsidR="00A306A3" w:rsidP="006E1B72" w:rsidRDefault="00A306A3" w14:paraId="7BCA472C" w14:textId="77777777">
      <w:pPr>
        <w:jc w:val="both"/>
        <w:rPr>
          <w:rFonts w:ascii="Times New Roman" w:hAnsi="Times New Roman"/>
        </w:rPr>
      </w:pPr>
    </w:p>
    <w:p w:rsidRPr="00220514" w:rsidR="00A306A3" w:rsidP="006E1B72" w:rsidRDefault="00A306A3" w14:paraId="1A19686F" w14:textId="77777777">
      <w:pPr>
        <w:pStyle w:val="Ttulo1"/>
        <w:jc w:val="both"/>
        <w:rPr>
          <w:rFonts w:ascii="Times New Roman" w:hAnsi="Times New Roman" w:cs="Times New Roman"/>
          <w:b/>
          <w:szCs w:val="20"/>
        </w:rPr>
      </w:pPr>
      <w:r w:rsidRPr="00220514">
        <w:rPr>
          <w:rFonts w:ascii="Times New Roman" w:hAnsi="Times New Roman" w:cs="Times New Roman"/>
          <w:b/>
          <w:szCs w:val="20"/>
        </w:rPr>
        <w:t>Histórico de Revisão</w:t>
      </w:r>
    </w:p>
    <w:p w:rsidRPr="00220514" w:rsidR="00A306A3" w:rsidP="006E1B72" w:rsidRDefault="00A306A3" w14:paraId="5BC83121" w14:textId="77777777">
      <w:pPr>
        <w:jc w:val="both"/>
        <w:rPr>
          <w:rFonts w:ascii="Times New Roman" w:hAnsi="Times New Roman"/>
        </w:rPr>
      </w:pPr>
    </w:p>
    <w:tbl>
      <w:tblPr>
        <w:tblW w:w="902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40"/>
        <w:gridCol w:w="840"/>
        <w:gridCol w:w="4666"/>
        <w:gridCol w:w="2083"/>
      </w:tblGrid>
      <w:tr w:rsidRPr="00220514" w:rsidR="00A306A3" w:rsidTr="74A744F9" w14:paraId="10E785BB" w14:textId="77777777">
        <w:tc>
          <w:tcPr>
            <w:tcW w:w="144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Pr="00220514" w:rsidR="00A306A3" w:rsidP="006E1B72" w:rsidRDefault="00A306A3" w14:paraId="2A11B1C8" w14:textId="77777777">
            <w:pPr>
              <w:pStyle w:val="RUPTabela"/>
              <w:snapToGrid w:val="0"/>
              <w:jc w:val="both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220514">
              <w:rPr>
                <w:rFonts w:ascii="Times New Roman" w:hAnsi="Times New Roman" w:cs="Times New Roman"/>
                <w:b/>
                <w:bCs/>
                <w:lang w:val="pt-BR"/>
              </w:rPr>
              <w:t>Data</w:t>
            </w:r>
          </w:p>
        </w:tc>
        <w:tc>
          <w:tcPr>
            <w:tcW w:w="84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Pr="00220514" w:rsidR="00A306A3" w:rsidP="006E1B72" w:rsidRDefault="00A306A3" w14:paraId="03DE03A0" w14:textId="77777777">
            <w:pPr>
              <w:pStyle w:val="RUPTabela"/>
              <w:snapToGrid w:val="0"/>
              <w:ind w:left="-108" w:right="-108"/>
              <w:jc w:val="both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220514">
              <w:rPr>
                <w:rFonts w:ascii="Times New Roman" w:hAnsi="Times New Roman" w:cs="Times New Roman"/>
                <w:b/>
                <w:bCs/>
                <w:lang w:val="pt-BR"/>
              </w:rPr>
              <w:t>Versão</w:t>
            </w:r>
          </w:p>
        </w:tc>
        <w:tc>
          <w:tcPr>
            <w:tcW w:w="466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Pr="00220514" w:rsidR="00A306A3" w:rsidP="006E1B72" w:rsidRDefault="00A306A3" w14:paraId="773DCCEA" w14:textId="77777777">
            <w:pPr>
              <w:pStyle w:val="RUPTabela"/>
              <w:snapToGrid w:val="0"/>
              <w:jc w:val="both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220514">
              <w:rPr>
                <w:rFonts w:ascii="Times New Roman" w:hAnsi="Times New Roman" w:cs="Times New Roman"/>
                <w:b/>
                <w:bCs/>
                <w:lang w:val="pt-BR"/>
              </w:rPr>
              <w:t>Descrição</w:t>
            </w:r>
          </w:p>
        </w:tc>
        <w:tc>
          <w:tcPr>
            <w:tcW w:w="20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220514" w:rsidR="00A306A3" w:rsidP="006E1B72" w:rsidRDefault="00A306A3" w14:paraId="18EB2B44" w14:textId="77777777">
            <w:pPr>
              <w:pStyle w:val="RUPTabela"/>
              <w:snapToGrid w:val="0"/>
              <w:jc w:val="both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220514">
              <w:rPr>
                <w:rFonts w:ascii="Times New Roman" w:hAnsi="Times New Roman" w:cs="Times New Roman"/>
                <w:b/>
                <w:bCs/>
                <w:lang w:val="pt-BR"/>
              </w:rPr>
              <w:t>Autor</w:t>
            </w:r>
          </w:p>
        </w:tc>
      </w:tr>
      <w:tr w:rsidRPr="00220514" w:rsidR="00A306A3" w:rsidTr="74A744F9" w14:paraId="7CE4D126" w14:textId="77777777">
        <w:tc>
          <w:tcPr>
            <w:tcW w:w="144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Pr="00220514" w:rsidR="00A306A3" w:rsidP="006E1B72" w:rsidRDefault="00A306A3" w14:paraId="1D0208FD" w14:textId="7553875B">
            <w:pPr>
              <w:pStyle w:val="RUPTabela"/>
              <w:snapToGrid w:val="0"/>
              <w:jc w:val="both"/>
              <w:rPr>
                <w:rFonts w:ascii="Times New Roman" w:hAnsi="Times New Roman" w:cs="Times New Roman"/>
                <w:b w:val="1"/>
                <w:bCs w:val="1"/>
                <w:color w:val="0000FF"/>
                <w:lang w:val="pt-BR"/>
              </w:rPr>
            </w:pPr>
            <w:r w:rsidRPr="74A744F9" w:rsidR="09381BFE">
              <w:rPr>
                <w:rFonts w:ascii="Times New Roman" w:hAnsi="Times New Roman" w:cs="Times New Roman"/>
                <w:b w:val="1"/>
                <w:bCs w:val="1"/>
                <w:color w:val="auto"/>
                <w:lang w:val="pt-BR"/>
              </w:rPr>
              <w:t>02/10/2023</w:t>
            </w:r>
          </w:p>
        </w:tc>
        <w:tc>
          <w:tcPr>
            <w:tcW w:w="84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Pr="00220514" w:rsidR="00A306A3" w:rsidP="006E1B72" w:rsidRDefault="00A306A3" w14:paraId="721F9245" w14:textId="1C8D51F9">
            <w:pPr>
              <w:pStyle w:val="RUPTabela"/>
              <w:snapToGrid w:val="0"/>
              <w:jc w:val="both"/>
              <w:rPr>
                <w:rFonts w:ascii="Times New Roman" w:hAnsi="Times New Roman" w:cs="Times New Roman"/>
                <w:color w:val="0000FF"/>
                <w:lang w:val="pt-BR"/>
              </w:rPr>
            </w:pPr>
            <w:r w:rsidRPr="74A744F9" w:rsidR="09381BFE">
              <w:rPr>
                <w:rFonts w:ascii="Times New Roman" w:hAnsi="Times New Roman" w:cs="Times New Roman"/>
                <w:color w:val="auto"/>
                <w:lang w:val="pt-BR"/>
              </w:rPr>
              <w:t>0.1</w:t>
            </w:r>
          </w:p>
        </w:tc>
        <w:tc>
          <w:tcPr>
            <w:tcW w:w="4666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Pr="00220514" w:rsidR="00A306A3" w:rsidP="74A744F9" w:rsidRDefault="00A306A3" w14:paraId="403B6265" w14:textId="0FDB4371">
            <w:pPr>
              <w:pStyle w:val="RUPTabela"/>
              <w:snapToGrid w:val="0"/>
              <w:jc w:val="both"/>
              <w:rPr>
                <w:noProof w:val="0"/>
                <w:color w:val="auto"/>
                <w:lang w:val="pt-BR"/>
              </w:rPr>
            </w:pPr>
            <w:r w:rsidRPr="74A744F9" w:rsidR="09381BFE">
              <w:rPr>
                <w:rFonts w:ascii="Times New Roman" w:hAnsi="Times New Roman" w:cs="Times New Roman"/>
                <w:color w:val="auto"/>
                <w:lang w:val="pt-BR"/>
              </w:rPr>
              <w:t>Confecção de documento de Visão do Produto e do Projeto</w:t>
            </w:r>
          </w:p>
        </w:tc>
        <w:tc>
          <w:tcPr>
            <w:tcW w:w="2083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220514" w:rsidR="00A306A3" w:rsidP="74A744F9" w:rsidRDefault="00A306A3" w14:paraId="413A83F3" w14:textId="3593D1BE">
            <w:pPr>
              <w:pStyle w:val="RUPTabela"/>
              <w:snapToGrid w:val="0"/>
              <w:jc w:val="left"/>
              <w:rPr>
                <w:rFonts w:ascii="Times New Roman" w:hAnsi="Times New Roman" w:cs="Times New Roman"/>
                <w:color w:val="auto"/>
                <w:lang w:val="pt-BR"/>
              </w:rPr>
            </w:pPr>
            <w:r w:rsidRPr="74A744F9" w:rsidR="09381BFE">
              <w:rPr>
                <w:rFonts w:ascii="Times New Roman" w:hAnsi="Times New Roman" w:cs="Times New Roman"/>
                <w:color w:val="auto"/>
                <w:lang w:val="pt-BR"/>
              </w:rPr>
              <w:t xml:space="preserve">Mateus Vieira, Matheus Ferreira, Lucas </w:t>
            </w:r>
            <w:r w:rsidRPr="74A744F9" w:rsidR="09381BFE">
              <w:rPr>
                <w:rFonts w:ascii="Times New Roman" w:hAnsi="Times New Roman" w:cs="Times New Roman"/>
                <w:color w:val="auto"/>
                <w:lang w:val="pt-BR"/>
              </w:rPr>
              <w:t>Antunes, Leonardo</w:t>
            </w:r>
            <w:r w:rsidRPr="74A744F9" w:rsidR="09381BFE">
              <w:rPr>
                <w:rFonts w:ascii="Times New Roman" w:hAnsi="Times New Roman" w:cs="Times New Roman"/>
                <w:color w:val="auto"/>
                <w:lang w:val="pt-BR"/>
              </w:rPr>
              <w:t xml:space="preserve"> </w:t>
            </w:r>
            <w:r w:rsidRPr="74A744F9" w:rsidR="09381BFE">
              <w:rPr>
                <w:rFonts w:ascii="Times New Roman" w:hAnsi="Times New Roman" w:cs="Times New Roman"/>
                <w:color w:val="auto"/>
                <w:lang w:val="pt-BR"/>
              </w:rPr>
              <w:t>Borges, Kauan Eiras</w:t>
            </w:r>
          </w:p>
        </w:tc>
      </w:tr>
      <w:tr w:rsidRPr="00220514" w:rsidR="00A306A3" w:rsidTr="74A744F9" w14:paraId="6EFACF50" w14:textId="77777777">
        <w:tc>
          <w:tcPr>
            <w:tcW w:w="144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Pr="00220514" w:rsidR="00A306A3" w:rsidP="006E1B72" w:rsidRDefault="00A306A3" w14:paraId="713890C5" w14:textId="77777777">
            <w:pPr>
              <w:pStyle w:val="RUPTabela"/>
              <w:snapToGrid w:val="0"/>
              <w:jc w:val="both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20514">
              <w:rPr>
                <w:rFonts w:ascii="Times New Roman" w:hAnsi="Times New Roman" w:cs="Times New Roman"/>
                <w:color w:val="000000"/>
                <w:lang w:val="pt-BR"/>
              </w:rPr>
              <w:t xml:space="preserve"> </w:t>
            </w:r>
          </w:p>
        </w:tc>
        <w:tc>
          <w:tcPr>
            <w:tcW w:w="84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Pr="00220514" w:rsidR="00A306A3" w:rsidP="006E1B72" w:rsidRDefault="00A306A3" w14:paraId="2216BA0C" w14:textId="77777777">
            <w:pPr>
              <w:pStyle w:val="RUPTabela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4666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Pr="00220514" w:rsidR="00A306A3" w:rsidP="006E1B72" w:rsidRDefault="00A306A3" w14:paraId="5CEC282A" w14:textId="77777777">
            <w:pPr>
              <w:pStyle w:val="RUPTabela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2083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220514" w:rsidR="00A306A3" w:rsidP="006E1B72" w:rsidRDefault="00A306A3" w14:paraId="6ACDA9DF" w14:textId="77777777">
            <w:pPr>
              <w:pStyle w:val="RUPTabela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</w:tr>
      <w:tr w:rsidRPr="00220514" w:rsidR="00A306A3" w:rsidTr="74A744F9" w14:paraId="6DFB20B1" w14:textId="77777777">
        <w:tc>
          <w:tcPr>
            <w:tcW w:w="144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Pr="00220514" w:rsidR="00A306A3" w:rsidP="006E1B72" w:rsidRDefault="00A306A3" w14:paraId="26F02148" w14:textId="77777777">
            <w:pPr>
              <w:pStyle w:val="RUPTabela"/>
              <w:snapToGrid w:val="0"/>
              <w:jc w:val="both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84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Pr="00220514" w:rsidR="00A306A3" w:rsidP="006E1B72" w:rsidRDefault="00A306A3" w14:paraId="65398C50" w14:textId="77777777">
            <w:pPr>
              <w:pStyle w:val="RUPTabela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4666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Pr="00220514" w:rsidR="00A306A3" w:rsidP="006E1B72" w:rsidRDefault="00A306A3" w14:paraId="6BC8CC00" w14:textId="77777777">
            <w:pPr>
              <w:pStyle w:val="RUPTabela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2083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220514" w:rsidR="00A306A3" w:rsidP="006E1B72" w:rsidRDefault="00A306A3" w14:paraId="11470E45" w14:textId="77777777">
            <w:pPr>
              <w:pStyle w:val="RUPTabela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</w:tr>
      <w:tr w:rsidRPr="00220514" w:rsidR="00A306A3" w:rsidTr="74A744F9" w14:paraId="150B6F3F" w14:textId="77777777">
        <w:tc>
          <w:tcPr>
            <w:tcW w:w="144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Pr="00220514" w:rsidR="00A306A3" w:rsidP="006E1B72" w:rsidRDefault="00A306A3" w14:paraId="562205E9" w14:textId="77777777">
            <w:pPr>
              <w:pStyle w:val="RUPTabela"/>
              <w:snapToGrid w:val="0"/>
              <w:jc w:val="both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84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Pr="00220514" w:rsidR="00A306A3" w:rsidP="006E1B72" w:rsidRDefault="00A306A3" w14:paraId="72498CCA" w14:textId="77777777">
            <w:pPr>
              <w:pStyle w:val="RUPTabela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4666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Pr="00220514" w:rsidR="00A306A3" w:rsidP="006E1B72" w:rsidRDefault="00A306A3" w14:paraId="0AAB16B9" w14:textId="77777777">
            <w:pPr>
              <w:pStyle w:val="RUPTabela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2083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220514" w:rsidR="00A306A3" w:rsidP="006E1B72" w:rsidRDefault="00A306A3" w14:paraId="60937C11" w14:textId="77777777">
            <w:pPr>
              <w:pStyle w:val="RUPTabela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</w:tr>
    </w:tbl>
    <w:p w:rsidRPr="00220514" w:rsidR="00A306A3" w:rsidP="006E1B72" w:rsidRDefault="00A306A3" w14:paraId="72B779E8" w14:textId="77777777">
      <w:pPr>
        <w:pStyle w:val="Ttulo1"/>
        <w:jc w:val="both"/>
        <w:rPr>
          <w:rFonts w:ascii="Times New Roman" w:hAnsi="Times New Roman" w:cs="Times New Roman"/>
        </w:rPr>
      </w:pPr>
    </w:p>
    <w:p w:rsidRPr="00220514" w:rsidR="00A306A3" w:rsidP="006E1B72" w:rsidRDefault="00A306A3" w14:paraId="03CCB810" w14:textId="77777777">
      <w:pPr>
        <w:pStyle w:val="Ttulo1"/>
        <w:jc w:val="both"/>
        <w:rPr>
          <w:rFonts w:ascii="Times New Roman" w:hAnsi="Times New Roman" w:cs="Times New Roman"/>
        </w:rPr>
      </w:pPr>
    </w:p>
    <w:p w:rsidRPr="00220514" w:rsidR="00A306A3" w:rsidP="006E1B72" w:rsidRDefault="00A306A3" w14:paraId="5FBDFE2D" w14:textId="77777777">
      <w:pPr>
        <w:pStyle w:val="Ttulo1"/>
        <w:jc w:val="both"/>
        <w:rPr>
          <w:rFonts w:ascii="Times New Roman" w:hAnsi="Times New Roman" w:cs="Times New Roman"/>
        </w:rPr>
      </w:pPr>
    </w:p>
    <w:p w:rsidRPr="00220514" w:rsidR="00A306A3" w:rsidP="006E1B72" w:rsidRDefault="00A306A3" w14:paraId="16CCDF50" w14:textId="77777777">
      <w:pPr>
        <w:pStyle w:val="Ttulo1"/>
        <w:jc w:val="both"/>
        <w:rPr>
          <w:rFonts w:ascii="Times New Roman" w:hAnsi="Times New Roman" w:cs="Times New Roman"/>
        </w:rPr>
      </w:pPr>
    </w:p>
    <w:p w:rsidRPr="00220514" w:rsidR="00A306A3" w:rsidP="006E1B72" w:rsidRDefault="00A306A3" w14:paraId="4C9FC72B" w14:textId="77777777">
      <w:pPr>
        <w:pStyle w:val="Ttulo1"/>
        <w:jc w:val="both"/>
        <w:rPr>
          <w:rFonts w:ascii="Times New Roman" w:hAnsi="Times New Roman" w:cs="Times New Roman"/>
        </w:rPr>
      </w:pPr>
    </w:p>
    <w:p w:rsidRPr="00220514" w:rsidR="00A306A3" w:rsidP="006E1B72" w:rsidRDefault="00A306A3" w14:paraId="28A8A4EC" w14:textId="77777777">
      <w:pPr>
        <w:pStyle w:val="Ttulo1"/>
        <w:jc w:val="both"/>
        <w:rPr>
          <w:rFonts w:ascii="Times New Roman" w:hAnsi="Times New Roman" w:cs="Times New Roman"/>
        </w:rPr>
      </w:pPr>
    </w:p>
    <w:p w:rsidRPr="00220514" w:rsidR="00A306A3" w:rsidP="006E1B72" w:rsidRDefault="00A306A3" w14:paraId="68CBC594" w14:textId="77777777">
      <w:pPr>
        <w:pStyle w:val="Ttulo1"/>
        <w:jc w:val="both"/>
        <w:rPr>
          <w:rFonts w:ascii="Times New Roman" w:hAnsi="Times New Roman" w:cs="Times New Roman"/>
        </w:rPr>
      </w:pPr>
    </w:p>
    <w:p w:rsidRPr="00220514" w:rsidR="00A306A3" w:rsidP="006E1B72" w:rsidRDefault="00A306A3" w14:paraId="6C67A26B" w14:textId="77777777">
      <w:pPr>
        <w:pStyle w:val="Ttulo1"/>
        <w:jc w:val="both"/>
        <w:rPr>
          <w:rFonts w:ascii="Times New Roman" w:hAnsi="Times New Roman" w:cs="Times New Roman"/>
        </w:rPr>
      </w:pPr>
    </w:p>
    <w:p w:rsidRPr="00220514" w:rsidR="00A306A3" w:rsidP="006E1B72" w:rsidRDefault="00A306A3" w14:paraId="5ECED30A" w14:textId="77777777">
      <w:pPr>
        <w:jc w:val="both"/>
        <w:rPr>
          <w:rFonts w:ascii="Times New Roman" w:hAnsi="Times New Roman"/>
        </w:rPr>
      </w:pPr>
    </w:p>
    <w:p w:rsidRPr="00220514" w:rsidR="00A306A3" w:rsidP="006E1B72" w:rsidRDefault="00A306A3" w14:paraId="3F82FD53" w14:textId="77777777">
      <w:pPr>
        <w:pStyle w:val="Ttulo1"/>
        <w:pageBreakBefore/>
        <w:jc w:val="both"/>
        <w:rPr>
          <w:rFonts w:ascii="Times New Roman" w:hAnsi="Times New Roman" w:cs="Times New Roman"/>
          <w:b/>
        </w:rPr>
      </w:pPr>
      <w:r w:rsidRPr="00220514">
        <w:rPr>
          <w:rFonts w:ascii="Times New Roman" w:hAnsi="Times New Roman" w:cs="Times New Roman"/>
          <w:b/>
        </w:rPr>
        <w:t>Sumário</w:t>
      </w:r>
    </w:p>
    <w:p w:rsidRPr="00220514" w:rsidR="00A306A3" w:rsidP="006E1B72" w:rsidRDefault="00A306A3" w14:paraId="1F3D3910" w14:textId="77777777">
      <w:pPr>
        <w:jc w:val="both"/>
        <w:rPr>
          <w:rFonts w:ascii="Times New Roman" w:hAnsi="Times New Roman"/>
          <w:b/>
        </w:rPr>
        <w:sectPr w:rsidRPr="00220514" w:rsidR="00A306A3" w:rsidSect="00CC540C">
          <w:headerReference w:type="even" r:id="rId13"/>
          <w:headerReference w:type="default" r:id="rId14"/>
          <w:footerReference w:type="default" r:id="rId15"/>
          <w:headerReference w:type="first" r:id="rId16"/>
          <w:footerReference w:type="first" r:id="rId17"/>
          <w:footnotePr>
            <w:pos w:val="beneathText"/>
          </w:footnotePr>
          <w:pgSz w:w="11905" w:h="16837" w:orient="portrait"/>
          <w:pgMar w:top="1440" w:right="1440" w:bottom="1440" w:left="1440" w:header="720" w:footer="720" w:gutter="0"/>
          <w:cols w:space="720"/>
          <w:docGrid w:linePitch="326"/>
        </w:sectPr>
      </w:pPr>
    </w:p>
    <w:p w:rsidR="009960B0" w:rsidRDefault="00A306A3" w14:paraId="4E00B3A9" w14:textId="306EE972">
      <w:pPr>
        <w:pStyle w:val="TOC1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noProof/>
          <w:color w:val="auto"/>
          <w:kern w:val="2"/>
          <w:sz w:val="24"/>
          <w:szCs w:val="24"/>
          <w:lang w:val="en-BR" w:eastAsia="en-US"/>
          <w14:ligatures w14:val="standardContextual"/>
        </w:rPr>
      </w:pPr>
      <w:r w:rsidRPr="00220514">
        <w:rPr>
          <w:rFonts w:ascii="Times New Roman" w:hAnsi="Times New Roman"/>
        </w:rPr>
        <w:fldChar w:fldCharType="begin"/>
      </w:r>
      <w:r w:rsidRPr="00220514">
        <w:rPr>
          <w:rFonts w:ascii="Times New Roman" w:hAnsi="Times New Roman"/>
        </w:rPr>
        <w:instrText xml:space="preserve"> TOC \o "1-3" \h \z \u </w:instrText>
      </w:r>
      <w:r w:rsidRPr="00220514">
        <w:rPr>
          <w:rFonts w:ascii="Times New Roman" w:hAnsi="Times New Roman"/>
        </w:rPr>
        <w:fldChar w:fldCharType="separate"/>
      </w:r>
      <w:hyperlink w:history="1" w:anchor="_Toc146788303">
        <w:r w:rsidRPr="00EE3822" w:rsidR="009960B0">
          <w:rPr>
            <w:rStyle w:val="Hyperlink"/>
            <w:rFonts w:ascii="Times New Roman" w:hAnsi="Times New Roman"/>
            <w:noProof/>
          </w:rPr>
          <w:t>1</w:t>
        </w:r>
        <w:r w:rsidR="009960B0">
          <w:rPr>
            <w:rFonts w:asciiTheme="minorHAnsi" w:hAnsiTheme="minorHAnsi" w:eastAsiaTheme="minorEastAsia" w:cstheme="minorBidi"/>
            <w:b w:val="0"/>
            <w:bCs w:val="0"/>
            <w:i w:val="0"/>
            <w:iCs w:val="0"/>
            <w:noProof/>
            <w:color w:val="auto"/>
            <w:kern w:val="2"/>
            <w:sz w:val="24"/>
            <w:szCs w:val="24"/>
            <w:lang w:val="en-BR" w:eastAsia="en-US"/>
            <w14:ligatures w14:val="standardContextual"/>
          </w:rPr>
          <w:tab/>
        </w:r>
        <w:r w:rsidRPr="00EE3822" w:rsidR="009960B0">
          <w:rPr>
            <w:rStyle w:val="Hyperlink"/>
            <w:rFonts w:ascii="Times New Roman" w:hAnsi="Times New Roman"/>
            <w:noProof/>
          </w:rPr>
          <w:t>VISÃO GERAL DO PRODUTO</w:t>
        </w:r>
        <w:r w:rsidR="009960B0">
          <w:rPr>
            <w:noProof/>
            <w:webHidden/>
          </w:rPr>
          <w:tab/>
        </w:r>
        <w:r w:rsidR="009960B0">
          <w:rPr>
            <w:noProof/>
            <w:webHidden/>
          </w:rPr>
          <w:fldChar w:fldCharType="begin"/>
        </w:r>
        <w:r w:rsidR="009960B0">
          <w:rPr>
            <w:noProof/>
            <w:webHidden/>
          </w:rPr>
          <w:instrText xml:space="preserve"> PAGEREF _Toc146788303 \h </w:instrText>
        </w:r>
        <w:r w:rsidR="009960B0">
          <w:rPr>
            <w:noProof/>
            <w:webHidden/>
          </w:rPr>
        </w:r>
        <w:r w:rsidR="009960B0">
          <w:rPr>
            <w:noProof/>
            <w:webHidden/>
          </w:rPr>
          <w:fldChar w:fldCharType="separate"/>
        </w:r>
        <w:r w:rsidR="009960B0">
          <w:rPr>
            <w:noProof/>
            <w:webHidden/>
          </w:rPr>
          <w:t>4</w:t>
        </w:r>
        <w:r w:rsidR="009960B0">
          <w:rPr>
            <w:noProof/>
            <w:webHidden/>
          </w:rPr>
          <w:fldChar w:fldCharType="end"/>
        </w:r>
      </w:hyperlink>
    </w:p>
    <w:p w:rsidR="009960B0" w:rsidRDefault="009960B0" w14:paraId="0BF92FD1" w14:textId="5CA47B5D">
      <w:pPr>
        <w:pStyle w:val="TOC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noProof/>
          <w:color w:val="auto"/>
          <w:kern w:val="2"/>
          <w:szCs w:val="24"/>
          <w:lang w:val="en-BR" w:eastAsia="en-US"/>
          <w14:ligatures w14:val="standardContextual"/>
        </w:rPr>
      </w:pPr>
      <w:hyperlink w:history="1" w:anchor="_Toc146788304">
        <w:r w:rsidRPr="00EE3822">
          <w:rPr>
            <w:rStyle w:val="Hyperlink"/>
            <w:noProof/>
          </w:rPr>
          <w:t>1.1</w:t>
        </w:r>
        <w:r>
          <w:rPr>
            <w:rFonts w:asciiTheme="minorHAnsi" w:hAnsiTheme="minorHAnsi" w:eastAsiaTheme="minorEastAsia" w:cstheme="minorBidi"/>
            <w:b w:val="0"/>
            <w:bCs w:val="0"/>
            <w:noProof/>
            <w:color w:val="auto"/>
            <w:kern w:val="2"/>
            <w:szCs w:val="24"/>
            <w:lang w:val="en-BR" w:eastAsia="en-US"/>
            <w14:ligatures w14:val="standardContextual"/>
          </w:rPr>
          <w:tab/>
        </w:r>
        <w:r w:rsidRPr="00EE3822">
          <w:rPr>
            <w:rStyle w:val="Hyperlink"/>
            <w:noProof/>
          </w:rPr>
          <w:t>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_Toc146788304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60B0" w:rsidRDefault="009960B0" w14:paraId="71AC1B19" w14:textId="7BA8F9B9">
      <w:pPr>
        <w:pStyle w:val="TOC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noProof/>
          <w:color w:val="auto"/>
          <w:kern w:val="2"/>
          <w:szCs w:val="24"/>
          <w:lang w:val="en-BR" w:eastAsia="en-US"/>
          <w14:ligatures w14:val="standardContextual"/>
        </w:rPr>
      </w:pPr>
      <w:hyperlink w:history="1" w:anchor="_Toc146788305">
        <w:r w:rsidRPr="00EE3822">
          <w:rPr>
            <w:rStyle w:val="Hyperlink"/>
            <w:noProof/>
          </w:rPr>
          <w:t>1.2</w:t>
        </w:r>
        <w:r>
          <w:rPr>
            <w:rFonts w:asciiTheme="minorHAnsi" w:hAnsiTheme="minorHAnsi" w:eastAsiaTheme="minorEastAsia" w:cstheme="minorBidi"/>
            <w:b w:val="0"/>
            <w:bCs w:val="0"/>
            <w:noProof/>
            <w:color w:val="auto"/>
            <w:kern w:val="2"/>
            <w:szCs w:val="24"/>
            <w:lang w:val="en-BR" w:eastAsia="en-US"/>
            <w14:ligatures w14:val="standardContextual"/>
          </w:rPr>
          <w:tab/>
        </w:r>
        <w:r w:rsidRPr="00EE3822">
          <w:rPr>
            <w:rStyle w:val="Hyperlink"/>
            <w:noProof/>
          </w:rPr>
          <w:t>Declaração de Posição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_Toc146788305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60B0" w:rsidRDefault="009960B0" w14:paraId="7298746E" w14:textId="1EE58919">
      <w:pPr>
        <w:pStyle w:val="TOC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noProof/>
          <w:color w:val="auto"/>
          <w:kern w:val="2"/>
          <w:szCs w:val="24"/>
          <w:lang w:val="en-BR" w:eastAsia="en-US"/>
          <w14:ligatures w14:val="standardContextual"/>
        </w:rPr>
      </w:pPr>
      <w:hyperlink w:history="1" w:anchor="_Toc146788306">
        <w:r w:rsidRPr="00EE3822">
          <w:rPr>
            <w:rStyle w:val="Hyperlink"/>
            <w:noProof/>
          </w:rPr>
          <w:t>1.3</w:t>
        </w:r>
        <w:r>
          <w:rPr>
            <w:rFonts w:asciiTheme="minorHAnsi" w:hAnsiTheme="minorHAnsi" w:eastAsiaTheme="minorEastAsia" w:cstheme="minorBidi"/>
            <w:b w:val="0"/>
            <w:bCs w:val="0"/>
            <w:noProof/>
            <w:color w:val="auto"/>
            <w:kern w:val="2"/>
            <w:szCs w:val="24"/>
            <w:lang w:val="en-BR" w:eastAsia="en-US"/>
            <w14:ligatures w14:val="standardContextual"/>
          </w:rPr>
          <w:tab/>
        </w:r>
        <w:r w:rsidRPr="00EE3822">
          <w:rPr>
            <w:rStyle w:val="Hyperlink"/>
            <w:noProof/>
          </w:rPr>
          <w:t>Objetivos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_Toc146788306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60B0" w:rsidRDefault="009960B0" w14:paraId="5DB7A4F5" w14:textId="1D2EDD61">
      <w:pPr>
        <w:pStyle w:val="TOC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noProof/>
          <w:color w:val="auto"/>
          <w:kern w:val="2"/>
          <w:szCs w:val="24"/>
          <w:lang w:val="en-BR" w:eastAsia="en-US"/>
          <w14:ligatures w14:val="standardContextual"/>
        </w:rPr>
      </w:pPr>
      <w:hyperlink w:history="1" w:anchor="_Toc146788307">
        <w:r w:rsidRPr="00EE3822">
          <w:rPr>
            <w:rStyle w:val="Hyperlink"/>
            <w:noProof/>
          </w:rPr>
          <w:t>1.4</w:t>
        </w:r>
        <w:r>
          <w:rPr>
            <w:rFonts w:asciiTheme="minorHAnsi" w:hAnsiTheme="minorHAnsi" w:eastAsiaTheme="minorEastAsia" w:cstheme="minorBidi"/>
            <w:b w:val="0"/>
            <w:bCs w:val="0"/>
            <w:noProof/>
            <w:color w:val="auto"/>
            <w:kern w:val="2"/>
            <w:szCs w:val="24"/>
            <w:lang w:val="en-BR" w:eastAsia="en-US"/>
            <w14:ligatures w14:val="standardContextual"/>
          </w:rPr>
          <w:tab/>
        </w:r>
        <w:r w:rsidRPr="00EE3822">
          <w:rPr>
            <w:rStyle w:val="Hyperlink"/>
            <w:noProof/>
          </w:rPr>
          <w:t>Tecnologias a Serem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_Toc146788307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60B0" w:rsidRDefault="009960B0" w14:paraId="694034BA" w14:textId="7EF85699">
      <w:pPr>
        <w:pStyle w:val="TOC1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noProof/>
          <w:color w:val="auto"/>
          <w:kern w:val="2"/>
          <w:sz w:val="24"/>
          <w:szCs w:val="24"/>
          <w:lang w:val="en-BR" w:eastAsia="en-US"/>
          <w14:ligatures w14:val="standardContextual"/>
        </w:rPr>
      </w:pPr>
      <w:hyperlink w:history="1" w:anchor="_Toc146788308">
        <w:r w:rsidRPr="00EE3822">
          <w:rPr>
            <w:rStyle w:val="Hyperlink"/>
            <w:rFonts w:ascii="Times New Roman" w:hAnsi="Times New Roman"/>
            <w:noProof/>
          </w:rPr>
          <w:t>2</w:t>
        </w:r>
        <w:r>
          <w:rPr>
            <w:rFonts w:asciiTheme="minorHAnsi" w:hAnsiTheme="minorHAnsi" w:eastAsiaTheme="minorEastAsia" w:cstheme="minorBidi"/>
            <w:b w:val="0"/>
            <w:bCs w:val="0"/>
            <w:i w:val="0"/>
            <w:iCs w:val="0"/>
            <w:noProof/>
            <w:color w:val="auto"/>
            <w:kern w:val="2"/>
            <w:sz w:val="24"/>
            <w:szCs w:val="24"/>
            <w:lang w:val="en-BR" w:eastAsia="en-US"/>
            <w14:ligatures w14:val="standardContextual"/>
          </w:rPr>
          <w:tab/>
        </w:r>
        <w:r w:rsidRPr="00EE3822">
          <w:rPr>
            <w:rStyle w:val="Hyperlink"/>
            <w:rFonts w:ascii="Times New Roman" w:hAnsi="Times New Roman"/>
            <w:noProof/>
          </w:rPr>
          <w:t>VISÃO GERAL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_Toc146788308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60B0" w:rsidRDefault="009960B0" w14:paraId="5F33A8B9" w14:textId="78EA57C0">
      <w:pPr>
        <w:pStyle w:val="TOC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noProof/>
          <w:color w:val="auto"/>
          <w:kern w:val="2"/>
          <w:szCs w:val="24"/>
          <w:lang w:val="en-BR" w:eastAsia="en-US"/>
          <w14:ligatures w14:val="standardContextual"/>
        </w:rPr>
      </w:pPr>
      <w:hyperlink w:history="1" w:anchor="_Toc146788309">
        <w:r w:rsidRPr="00EE3822">
          <w:rPr>
            <w:rStyle w:val="Hyperlink"/>
            <w:noProof/>
          </w:rPr>
          <w:t>2.1</w:t>
        </w:r>
        <w:r>
          <w:rPr>
            <w:rFonts w:asciiTheme="minorHAnsi" w:hAnsiTheme="minorHAnsi" w:eastAsiaTheme="minorEastAsia" w:cstheme="minorBidi"/>
            <w:b w:val="0"/>
            <w:bCs w:val="0"/>
            <w:noProof/>
            <w:color w:val="auto"/>
            <w:kern w:val="2"/>
            <w:szCs w:val="24"/>
            <w:lang w:val="en-BR" w:eastAsia="en-US"/>
            <w14:ligatures w14:val="standardContextual"/>
          </w:rPr>
          <w:tab/>
        </w:r>
        <w:r w:rsidRPr="00EE3822">
          <w:rPr>
            <w:rStyle w:val="Hyperlink"/>
            <w:noProof/>
          </w:rPr>
          <w:t>Ciclo de vida do projeto de desenvolvimento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_Toc146788309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60B0" w:rsidRDefault="009960B0" w14:paraId="5BDCA349" w14:textId="0F107152">
      <w:pPr>
        <w:pStyle w:val="TOC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noProof/>
          <w:color w:val="auto"/>
          <w:kern w:val="2"/>
          <w:szCs w:val="24"/>
          <w:lang w:val="en-BR" w:eastAsia="en-US"/>
          <w14:ligatures w14:val="standardContextual"/>
        </w:rPr>
      </w:pPr>
      <w:hyperlink w:history="1" w:anchor="_Toc146788310">
        <w:r w:rsidRPr="00EE3822">
          <w:rPr>
            <w:rStyle w:val="Hyperlink"/>
            <w:noProof/>
          </w:rPr>
          <w:t>2.2</w:t>
        </w:r>
        <w:r>
          <w:rPr>
            <w:rFonts w:asciiTheme="minorHAnsi" w:hAnsiTheme="minorHAnsi" w:eastAsiaTheme="minorEastAsia" w:cstheme="minorBidi"/>
            <w:b w:val="0"/>
            <w:bCs w:val="0"/>
            <w:noProof/>
            <w:color w:val="auto"/>
            <w:kern w:val="2"/>
            <w:szCs w:val="24"/>
            <w:lang w:val="en-BR" w:eastAsia="en-US"/>
            <w14:ligatures w14:val="standardContextual"/>
          </w:rPr>
          <w:tab/>
        </w:r>
        <w:r w:rsidRPr="00EE3822">
          <w:rPr>
            <w:rStyle w:val="Hyperlink"/>
            <w:noProof/>
          </w:rPr>
          <w:t>Organização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_Toc146788310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60B0" w:rsidRDefault="009960B0" w14:paraId="3A711ECE" w14:textId="23545E2E">
      <w:pPr>
        <w:pStyle w:val="TOC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noProof/>
          <w:color w:val="auto"/>
          <w:kern w:val="2"/>
          <w:szCs w:val="24"/>
          <w:lang w:val="en-BR" w:eastAsia="en-US"/>
          <w14:ligatures w14:val="standardContextual"/>
        </w:rPr>
      </w:pPr>
      <w:hyperlink w:history="1" w:anchor="_Toc146788311">
        <w:r w:rsidRPr="00EE3822">
          <w:rPr>
            <w:rStyle w:val="Hyperlink"/>
            <w:noProof/>
          </w:rPr>
          <w:t>2.3</w:t>
        </w:r>
        <w:r>
          <w:rPr>
            <w:rFonts w:asciiTheme="minorHAnsi" w:hAnsiTheme="minorHAnsi" w:eastAsiaTheme="minorEastAsia" w:cstheme="minorBidi"/>
            <w:b w:val="0"/>
            <w:bCs w:val="0"/>
            <w:noProof/>
            <w:color w:val="auto"/>
            <w:kern w:val="2"/>
            <w:szCs w:val="24"/>
            <w:lang w:val="en-BR" w:eastAsia="en-US"/>
            <w14:ligatures w14:val="standardContextual"/>
          </w:rPr>
          <w:tab/>
        </w:r>
        <w:r w:rsidRPr="00EE3822">
          <w:rPr>
            <w:rStyle w:val="Hyperlink"/>
            <w:noProof/>
          </w:rPr>
          <w:t>Planejamento das Fases e/ou Iterações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_Toc146788311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60B0" w:rsidRDefault="009960B0" w14:paraId="20B7A545" w14:textId="4E169B19">
      <w:pPr>
        <w:pStyle w:val="TOC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noProof/>
          <w:color w:val="auto"/>
          <w:kern w:val="2"/>
          <w:szCs w:val="24"/>
          <w:lang w:val="en-BR" w:eastAsia="en-US"/>
          <w14:ligatures w14:val="standardContextual"/>
        </w:rPr>
      </w:pPr>
      <w:hyperlink w:history="1" w:anchor="_Toc146788312">
        <w:r w:rsidRPr="00EE3822">
          <w:rPr>
            <w:rStyle w:val="Hyperlink"/>
            <w:noProof/>
          </w:rPr>
          <w:t>2.4</w:t>
        </w:r>
        <w:r>
          <w:rPr>
            <w:rFonts w:asciiTheme="minorHAnsi" w:hAnsiTheme="minorHAnsi" w:eastAsiaTheme="minorEastAsia" w:cstheme="minorBidi"/>
            <w:b w:val="0"/>
            <w:bCs w:val="0"/>
            <w:noProof/>
            <w:color w:val="auto"/>
            <w:kern w:val="2"/>
            <w:szCs w:val="24"/>
            <w:lang w:val="en-BR" w:eastAsia="en-US"/>
            <w14:ligatures w14:val="standardContextual"/>
          </w:rPr>
          <w:tab/>
        </w:r>
        <w:r w:rsidRPr="00EE3822">
          <w:rPr>
            <w:rStyle w:val="Hyperlink"/>
            <w:noProof/>
          </w:rPr>
          <w:t>Matriz de Comunicação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_Toc146788312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60B0" w:rsidRDefault="009960B0" w14:paraId="404C1924" w14:textId="1882CFAA">
      <w:pPr>
        <w:pStyle w:val="TOC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noProof/>
          <w:color w:val="auto"/>
          <w:kern w:val="2"/>
          <w:szCs w:val="24"/>
          <w:lang w:val="en-BR" w:eastAsia="en-US"/>
          <w14:ligatures w14:val="standardContextual"/>
        </w:rPr>
      </w:pPr>
      <w:hyperlink w:history="1" w:anchor="_Toc146788313">
        <w:r w:rsidRPr="00EE3822">
          <w:rPr>
            <w:rStyle w:val="Hyperlink"/>
            <w:noProof/>
          </w:rPr>
          <w:t>2.5</w:t>
        </w:r>
        <w:r>
          <w:rPr>
            <w:rFonts w:asciiTheme="minorHAnsi" w:hAnsiTheme="minorHAnsi" w:eastAsiaTheme="minorEastAsia" w:cstheme="minorBidi"/>
            <w:b w:val="0"/>
            <w:bCs w:val="0"/>
            <w:noProof/>
            <w:color w:val="auto"/>
            <w:kern w:val="2"/>
            <w:szCs w:val="24"/>
            <w:lang w:val="en-BR" w:eastAsia="en-US"/>
            <w14:ligatures w14:val="standardContextual"/>
          </w:rPr>
          <w:tab/>
        </w:r>
        <w:r w:rsidRPr="00EE3822">
          <w:rPr>
            <w:rStyle w:val="Hyperlink"/>
            <w:noProof/>
          </w:rPr>
          <w:t>Gerenciamento de Riscos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_Toc146788313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60B0" w:rsidRDefault="009960B0" w14:paraId="426D4216" w14:textId="4B762B86">
      <w:pPr>
        <w:pStyle w:val="TOC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noProof/>
          <w:color w:val="auto"/>
          <w:kern w:val="2"/>
          <w:szCs w:val="24"/>
          <w:lang w:val="en-BR" w:eastAsia="en-US"/>
          <w14:ligatures w14:val="standardContextual"/>
        </w:rPr>
      </w:pPr>
      <w:hyperlink w:history="1" w:anchor="_Toc146788314">
        <w:r w:rsidRPr="00EE3822">
          <w:rPr>
            <w:rStyle w:val="Hyperlink"/>
            <w:noProof/>
          </w:rPr>
          <w:t>2.6</w:t>
        </w:r>
        <w:r>
          <w:rPr>
            <w:rFonts w:asciiTheme="minorHAnsi" w:hAnsiTheme="minorHAnsi" w:eastAsiaTheme="minorEastAsia" w:cstheme="minorBidi"/>
            <w:b w:val="0"/>
            <w:bCs w:val="0"/>
            <w:noProof/>
            <w:color w:val="auto"/>
            <w:kern w:val="2"/>
            <w:szCs w:val="24"/>
            <w:lang w:val="en-BR" w:eastAsia="en-US"/>
            <w14:ligatures w14:val="standardContextual"/>
          </w:rPr>
          <w:tab/>
        </w:r>
        <w:r w:rsidRPr="00EE3822">
          <w:rPr>
            <w:rStyle w:val="Hyperlink"/>
            <w:noProof/>
          </w:rPr>
          <w:t>Critérios de Replanejamento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_Toc146788314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60B0" w:rsidRDefault="009960B0" w14:paraId="748D0ED2" w14:textId="253D5EC9">
      <w:pPr>
        <w:pStyle w:val="TOC1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noProof/>
          <w:color w:val="auto"/>
          <w:kern w:val="2"/>
          <w:sz w:val="24"/>
          <w:szCs w:val="24"/>
          <w:lang w:val="en-BR" w:eastAsia="en-US"/>
          <w14:ligatures w14:val="standardContextual"/>
        </w:rPr>
      </w:pPr>
      <w:hyperlink w:history="1" w:anchor="_Toc146788315">
        <w:r w:rsidRPr="00EE3822">
          <w:rPr>
            <w:rStyle w:val="Hyperlink"/>
            <w:rFonts w:ascii="Times New Roman" w:hAnsi="Times New Roman"/>
            <w:noProof/>
          </w:rPr>
          <w:t>3</w:t>
        </w:r>
        <w:r>
          <w:rPr>
            <w:rFonts w:asciiTheme="minorHAnsi" w:hAnsiTheme="minorHAnsi" w:eastAsiaTheme="minorEastAsia" w:cstheme="minorBidi"/>
            <w:b w:val="0"/>
            <w:bCs w:val="0"/>
            <w:i w:val="0"/>
            <w:iCs w:val="0"/>
            <w:noProof/>
            <w:color w:val="auto"/>
            <w:kern w:val="2"/>
            <w:sz w:val="24"/>
            <w:szCs w:val="24"/>
            <w:lang w:val="en-BR" w:eastAsia="en-US"/>
            <w14:ligatures w14:val="standardContextual"/>
          </w:rPr>
          <w:tab/>
        </w:r>
        <w:r w:rsidRPr="00EE3822">
          <w:rPr>
            <w:rStyle w:val="Hyperlink"/>
            <w:rFonts w:ascii="Times New Roman" w:hAnsi="Times New Roman"/>
            <w:noProof/>
          </w:rPr>
          <w:t>PROCESSO DE DESENVOLVIMENTO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_Toc146788315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60B0" w:rsidRDefault="009960B0" w14:paraId="627E7D68" w14:textId="4712A7FB">
      <w:pPr>
        <w:pStyle w:val="TOC1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noProof/>
          <w:color w:val="auto"/>
          <w:kern w:val="2"/>
          <w:sz w:val="24"/>
          <w:szCs w:val="24"/>
          <w:lang w:val="en-BR" w:eastAsia="en-US"/>
          <w14:ligatures w14:val="standardContextual"/>
        </w:rPr>
      </w:pPr>
      <w:hyperlink w:history="1" w:anchor="_Toc146788316">
        <w:r w:rsidRPr="00EE3822">
          <w:rPr>
            <w:rStyle w:val="Hyperlink"/>
            <w:rFonts w:ascii="Times New Roman" w:hAnsi="Times New Roman"/>
            <w:noProof/>
          </w:rPr>
          <w:t>4</w:t>
        </w:r>
        <w:r>
          <w:rPr>
            <w:rFonts w:asciiTheme="minorHAnsi" w:hAnsiTheme="minorHAnsi" w:eastAsiaTheme="minorEastAsia" w:cstheme="minorBidi"/>
            <w:b w:val="0"/>
            <w:bCs w:val="0"/>
            <w:i w:val="0"/>
            <w:iCs w:val="0"/>
            <w:noProof/>
            <w:color w:val="auto"/>
            <w:kern w:val="2"/>
            <w:sz w:val="24"/>
            <w:szCs w:val="24"/>
            <w:lang w:val="en-BR" w:eastAsia="en-US"/>
            <w14:ligatures w14:val="standardContextual"/>
          </w:rPr>
          <w:tab/>
        </w:r>
        <w:r w:rsidRPr="00EE3822">
          <w:rPr>
            <w:rStyle w:val="Hyperlink"/>
            <w:rFonts w:ascii="Times New Roman" w:hAnsi="Times New Roman"/>
            <w:noProof/>
          </w:rPr>
          <w:t>Detalhamento de atividades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_Toc146788316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60B0" w:rsidRDefault="009960B0" w14:paraId="299DE702" w14:textId="19D1A26C">
      <w:pPr>
        <w:pStyle w:val="TOC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noProof/>
          <w:color w:val="auto"/>
          <w:kern w:val="2"/>
          <w:szCs w:val="24"/>
          <w:lang w:val="en-BR" w:eastAsia="en-US"/>
          <w14:ligatures w14:val="standardContextual"/>
        </w:rPr>
      </w:pPr>
      <w:hyperlink w:history="1" w:anchor="_Toc146788317">
        <w:r w:rsidRPr="00EE3822">
          <w:rPr>
            <w:rStyle w:val="Hyperlink"/>
            <w:noProof/>
          </w:rPr>
          <w:t>4.1</w:t>
        </w:r>
        <w:r>
          <w:rPr>
            <w:rFonts w:asciiTheme="minorHAnsi" w:hAnsiTheme="minorHAnsi" w:eastAsiaTheme="minorEastAsia" w:cstheme="minorBidi"/>
            <w:b w:val="0"/>
            <w:bCs w:val="0"/>
            <w:noProof/>
            <w:color w:val="auto"/>
            <w:kern w:val="2"/>
            <w:szCs w:val="24"/>
            <w:lang w:val="en-BR" w:eastAsia="en-US"/>
            <w14:ligatures w14:val="standardContextual"/>
          </w:rPr>
          <w:tab/>
        </w:r>
        <w:r w:rsidRPr="00EE3822">
          <w:rPr>
            <w:rStyle w:val="Hyperlink"/>
            <w:noProof/>
          </w:rPr>
          <w:t>Atividade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_Toc146788317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960B0" w:rsidRDefault="009960B0" w14:paraId="29B4049B" w14:textId="48C9E4DF">
      <w:pPr>
        <w:pStyle w:val="TOC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noProof/>
          <w:color w:val="auto"/>
          <w:kern w:val="2"/>
          <w:szCs w:val="24"/>
          <w:lang w:val="en-BR" w:eastAsia="en-US"/>
          <w14:ligatures w14:val="standardContextual"/>
        </w:rPr>
      </w:pPr>
      <w:hyperlink w:history="1" w:anchor="_Toc146788318">
        <w:r w:rsidRPr="00EE3822">
          <w:rPr>
            <w:rStyle w:val="Hyperlink"/>
            <w:noProof/>
          </w:rPr>
          <w:t>4.2</w:t>
        </w:r>
        <w:r>
          <w:rPr>
            <w:rFonts w:asciiTheme="minorHAnsi" w:hAnsiTheme="minorHAnsi" w:eastAsiaTheme="minorEastAsia" w:cstheme="minorBidi"/>
            <w:b w:val="0"/>
            <w:bCs w:val="0"/>
            <w:noProof/>
            <w:color w:val="auto"/>
            <w:kern w:val="2"/>
            <w:szCs w:val="24"/>
            <w:lang w:val="en-BR" w:eastAsia="en-US"/>
            <w14:ligatures w14:val="standardContextual"/>
          </w:rPr>
          <w:tab/>
        </w:r>
        <w:r w:rsidRPr="00EE3822">
          <w:rPr>
            <w:rStyle w:val="Hyperlink"/>
            <w:noProof/>
          </w:rPr>
          <w:t>Atividade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_Toc146788318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960B0" w:rsidRDefault="009960B0" w14:paraId="7A216FB8" w14:textId="5D872875">
      <w:pPr>
        <w:pStyle w:val="TOC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noProof/>
          <w:color w:val="auto"/>
          <w:kern w:val="2"/>
          <w:szCs w:val="24"/>
          <w:lang w:val="en-BR" w:eastAsia="en-US"/>
          <w14:ligatures w14:val="standardContextual"/>
        </w:rPr>
      </w:pPr>
      <w:hyperlink w:history="1" w:anchor="_Toc146788319">
        <w:r w:rsidRPr="00EE3822">
          <w:rPr>
            <w:rStyle w:val="Hyperlink"/>
            <w:noProof/>
          </w:rPr>
          <w:t>4.3</w:t>
        </w:r>
        <w:r>
          <w:rPr>
            <w:rFonts w:asciiTheme="minorHAnsi" w:hAnsiTheme="minorHAnsi" w:eastAsiaTheme="minorEastAsia" w:cstheme="minorBidi"/>
            <w:b w:val="0"/>
            <w:bCs w:val="0"/>
            <w:noProof/>
            <w:color w:val="auto"/>
            <w:kern w:val="2"/>
            <w:szCs w:val="24"/>
            <w:lang w:val="en-BR" w:eastAsia="en-US"/>
            <w14:ligatures w14:val="standardContextual"/>
          </w:rPr>
          <w:tab/>
        </w:r>
        <w:r w:rsidRPr="00EE3822">
          <w:rPr>
            <w:rStyle w:val="Hyperlink"/>
            <w:noProof/>
          </w:rPr>
          <w:t>Atividade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_Toc146788319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960B0" w:rsidRDefault="009960B0" w14:paraId="6FC7D5A2" w14:textId="7A22EF07">
      <w:pPr>
        <w:pStyle w:val="TOC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noProof/>
          <w:color w:val="auto"/>
          <w:kern w:val="2"/>
          <w:szCs w:val="24"/>
          <w:lang w:val="en-BR" w:eastAsia="en-US"/>
          <w14:ligatures w14:val="standardContextual"/>
        </w:rPr>
      </w:pPr>
      <w:hyperlink w:history="1" w:anchor="_Toc146788320">
        <w:r w:rsidRPr="00EE3822">
          <w:rPr>
            <w:rStyle w:val="Hyperlink"/>
            <w:noProof/>
          </w:rPr>
          <w:t>4.4</w:t>
        </w:r>
        <w:r>
          <w:rPr>
            <w:rFonts w:asciiTheme="minorHAnsi" w:hAnsiTheme="minorHAnsi" w:eastAsiaTheme="minorEastAsia" w:cstheme="minorBidi"/>
            <w:b w:val="0"/>
            <w:bCs w:val="0"/>
            <w:noProof/>
            <w:color w:val="auto"/>
            <w:kern w:val="2"/>
            <w:szCs w:val="24"/>
            <w:lang w:val="en-BR" w:eastAsia="en-US"/>
            <w14:ligatures w14:val="standardContextual"/>
          </w:rPr>
          <w:tab/>
        </w:r>
        <w:r w:rsidRPr="00EE3822">
          <w:rPr>
            <w:rStyle w:val="Hyperlink"/>
            <w:noProof/>
          </w:rPr>
          <w:t>Atividade ‘N’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_Toc146788320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960B0" w:rsidRDefault="009960B0" w14:paraId="605BA85A" w14:textId="48093718">
      <w:pPr>
        <w:pStyle w:val="TOC1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noProof/>
          <w:color w:val="auto"/>
          <w:kern w:val="2"/>
          <w:sz w:val="24"/>
          <w:szCs w:val="24"/>
          <w:lang w:val="en-BR" w:eastAsia="en-US"/>
          <w14:ligatures w14:val="standardContextual"/>
        </w:rPr>
      </w:pPr>
      <w:hyperlink w:history="1" w:anchor="_Toc146788321">
        <w:r w:rsidRPr="00EE3822">
          <w:rPr>
            <w:rStyle w:val="Hyperlink"/>
            <w:rFonts w:ascii="Times New Roman" w:hAnsi="Times New Roman"/>
            <w:noProof/>
          </w:rPr>
          <w:t>5</w:t>
        </w:r>
        <w:r>
          <w:rPr>
            <w:rFonts w:asciiTheme="minorHAnsi" w:hAnsiTheme="minorHAnsi" w:eastAsiaTheme="minorEastAsia" w:cstheme="minorBidi"/>
            <w:b w:val="0"/>
            <w:bCs w:val="0"/>
            <w:i w:val="0"/>
            <w:iCs w:val="0"/>
            <w:noProof/>
            <w:color w:val="auto"/>
            <w:kern w:val="2"/>
            <w:sz w:val="24"/>
            <w:szCs w:val="24"/>
            <w:lang w:val="en-BR" w:eastAsia="en-US"/>
            <w14:ligatures w14:val="standardContextual"/>
          </w:rPr>
          <w:tab/>
        </w:r>
        <w:r w:rsidRPr="00EE3822">
          <w:rPr>
            <w:rStyle w:val="Hyperlink"/>
            <w:rFonts w:ascii="Times New Roman" w:hAnsi="Times New Roman"/>
            <w:noProof/>
          </w:rPr>
          <w:t>LIÇÕES APRENDIDAS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_Toc146788321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960B0" w:rsidRDefault="009960B0" w14:paraId="37567251" w14:textId="73C0BBB9">
      <w:pPr>
        <w:pStyle w:val="TOC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noProof/>
          <w:color w:val="auto"/>
          <w:kern w:val="2"/>
          <w:szCs w:val="24"/>
          <w:lang w:val="en-BR" w:eastAsia="en-US"/>
          <w14:ligatures w14:val="standardContextual"/>
        </w:rPr>
      </w:pPr>
      <w:hyperlink w:history="1" w:anchor="_Toc146788322">
        <w:r w:rsidRPr="00EE3822">
          <w:rPr>
            <w:rStyle w:val="Hyperlink"/>
            <w:noProof/>
          </w:rPr>
          <w:t>5.1</w:t>
        </w:r>
        <w:r>
          <w:rPr>
            <w:rFonts w:asciiTheme="minorHAnsi" w:hAnsiTheme="minorHAnsi" w:eastAsiaTheme="minorEastAsia" w:cstheme="minorBidi"/>
            <w:b w:val="0"/>
            <w:bCs w:val="0"/>
            <w:noProof/>
            <w:color w:val="auto"/>
            <w:kern w:val="2"/>
            <w:szCs w:val="24"/>
            <w:lang w:val="en-BR" w:eastAsia="en-US"/>
            <w14:ligatures w14:val="standardContextual"/>
          </w:rPr>
          <w:tab/>
        </w:r>
        <w:r w:rsidRPr="00EE3822">
          <w:rPr>
            <w:rStyle w:val="Hyperlink"/>
            <w:noProof/>
          </w:rPr>
          <w:t>Unidade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_Toc146788322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960B0" w:rsidRDefault="009960B0" w14:paraId="0A6C5D4E" w14:textId="21D7FB57">
      <w:pPr>
        <w:pStyle w:val="TOC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noProof/>
          <w:color w:val="auto"/>
          <w:kern w:val="2"/>
          <w:szCs w:val="24"/>
          <w:lang w:val="en-BR" w:eastAsia="en-US"/>
          <w14:ligatures w14:val="standardContextual"/>
        </w:rPr>
      </w:pPr>
      <w:hyperlink w:history="1" w:anchor="_Toc146788323">
        <w:r w:rsidRPr="00EE3822">
          <w:rPr>
            <w:rStyle w:val="Hyperlink"/>
            <w:noProof/>
          </w:rPr>
          <w:t>5.2</w:t>
        </w:r>
        <w:r>
          <w:rPr>
            <w:rFonts w:asciiTheme="minorHAnsi" w:hAnsiTheme="minorHAnsi" w:eastAsiaTheme="minorEastAsia" w:cstheme="minorBidi"/>
            <w:b w:val="0"/>
            <w:bCs w:val="0"/>
            <w:noProof/>
            <w:color w:val="auto"/>
            <w:kern w:val="2"/>
            <w:szCs w:val="24"/>
            <w:lang w:val="en-BR" w:eastAsia="en-US"/>
            <w14:ligatures w14:val="standardContextual"/>
          </w:rPr>
          <w:tab/>
        </w:r>
        <w:r w:rsidRPr="00EE3822">
          <w:rPr>
            <w:rStyle w:val="Hyperlink"/>
            <w:noProof/>
          </w:rPr>
          <w:t>Unidade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_Toc146788323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960B0" w:rsidRDefault="009960B0" w14:paraId="7A441E92" w14:textId="533B2946">
      <w:pPr>
        <w:pStyle w:val="TOC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noProof/>
          <w:color w:val="auto"/>
          <w:kern w:val="2"/>
          <w:szCs w:val="24"/>
          <w:lang w:val="en-BR" w:eastAsia="en-US"/>
          <w14:ligatures w14:val="standardContextual"/>
        </w:rPr>
      </w:pPr>
      <w:hyperlink w:history="1" w:anchor="_Toc146788324">
        <w:r w:rsidRPr="00EE3822">
          <w:rPr>
            <w:rStyle w:val="Hyperlink"/>
            <w:noProof/>
          </w:rPr>
          <w:t>5.3</w:t>
        </w:r>
        <w:r>
          <w:rPr>
            <w:rFonts w:asciiTheme="minorHAnsi" w:hAnsiTheme="minorHAnsi" w:eastAsiaTheme="minorEastAsia" w:cstheme="minorBidi"/>
            <w:b w:val="0"/>
            <w:bCs w:val="0"/>
            <w:noProof/>
            <w:color w:val="auto"/>
            <w:kern w:val="2"/>
            <w:szCs w:val="24"/>
            <w:lang w:val="en-BR" w:eastAsia="en-US"/>
            <w14:ligatures w14:val="standardContextual"/>
          </w:rPr>
          <w:tab/>
        </w:r>
        <w:r w:rsidRPr="00EE3822">
          <w:rPr>
            <w:rStyle w:val="Hyperlink"/>
            <w:noProof/>
          </w:rPr>
          <w:t>Unidade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_Toc146788324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960B0" w:rsidRDefault="009960B0" w14:paraId="2255D1CF" w14:textId="65610468">
      <w:pPr>
        <w:pStyle w:val="TOC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noProof/>
          <w:color w:val="auto"/>
          <w:kern w:val="2"/>
          <w:szCs w:val="24"/>
          <w:lang w:val="en-BR" w:eastAsia="en-US"/>
          <w14:ligatures w14:val="standardContextual"/>
        </w:rPr>
      </w:pPr>
      <w:hyperlink w:history="1" w:anchor="_Toc146788325">
        <w:r w:rsidRPr="00EE3822">
          <w:rPr>
            <w:rStyle w:val="Hyperlink"/>
            <w:noProof/>
          </w:rPr>
          <w:t>5.4</w:t>
        </w:r>
        <w:r>
          <w:rPr>
            <w:rFonts w:asciiTheme="minorHAnsi" w:hAnsiTheme="minorHAnsi" w:eastAsiaTheme="minorEastAsia" w:cstheme="minorBidi"/>
            <w:b w:val="0"/>
            <w:bCs w:val="0"/>
            <w:noProof/>
            <w:color w:val="auto"/>
            <w:kern w:val="2"/>
            <w:szCs w:val="24"/>
            <w:lang w:val="en-BR" w:eastAsia="en-US"/>
            <w14:ligatures w14:val="standardContextual"/>
          </w:rPr>
          <w:tab/>
        </w:r>
        <w:r w:rsidRPr="00EE3822">
          <w:rPr>
            <w:rStyle w:val="Hyperlink"/>
            <w:noProof/>
          </w:rPr>
          <w:t>Unidade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_Toc146788325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960B0" w:rsidRDefault="009960B0" w14:paraId="515EB4F6" w14:textId="2909587B">
      <w:pPr>
        <w:pStyle w:val="TOC1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noProof/>
          <w:color w:val="auto"/>
          <w:kern w:val="2"/>
          <w:sz w:val="24"/>
          <w:szCs w:val="24"/>
          <w:lang w:val="en-BR" w:eastAsia="en-US"/>
          <w14:ligatures w14:val="standardContextual"/>
        </w:rPr>
      </w:pPr>
      <w:hyperlink w:history="1" w:anchor="_Toc146788326">
        <w:r w:rsidRPr="00EE3822">
          <w:rPr>
            <w:rStyle w:val="Hyperlink"/>
            <w:rFonts w:ascii="Times New Roman" w:hAnsi="Times New Roman"/>
            <w:noProof/>
          </w:rPr>
          <w:t>6</w:t>
        </w:r>
        <w:r>
          <w:rPr>
            <w:rFonts w:asciiTheme="minorHAnsi" w:hAnsiTheme="minorHAnsi" w:eastAsiaTheme="minorEastAsia" w:cstheme="minorBidi"/>
            <w:b w:val="0"/>
            <w:bCs w:val="0"/>
            <w:i w:val="0"/>
            <w:iCs w:val="0"/>
            <w:noProof/>
            <w:color w:val="auto"/>
            <w:kern w:val="2"/>
            <w:sz w:val="24"/>
            <w:szCs w:val="24"/>
            <w:lang w:val="en-BR" w:eastAsia="en-US"/>
            <w14:ligatures w14:val="standardContextual"/>
          </w:rPr>
          <w:tab/>
        </w:r>
        <w:r w:rsidRPr="00EE3822">
          <w:rPr>
            <w:rStyle w:val="Hyperlink"/>
            <w:rFonts w:ascii="Times New Roman" w:hAnsi="Times New Roman"/>
            <w:noProof/>
          </w:rPr>
          <w:t>PRÓXIMOS PASSOS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_Toc146788326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960B0" w:rsidRDefault="009960B0" w14:paraId="39511523" w14:textId="10045ACA">
      <w:pPr>
        <w:pStyle w:val="TOC1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noProof/>
          <w:color w:val="auto"/>
          <w:kern w:val="2"/>
          <w:sz w:val="24"/>
          <w:szCs w:val="24"/>
          <w:lang w:val="en-BR" w:eastAsia="en-US"/>
          <w14:ligatures w14:val="standardContextual"/>
        </w:rPr>
      </w:pPr>
      <w:hyperlink w:history="1" w:anchor="_Toc146788327">
        <w:r w:rsidRPr="00EE3822">
          <w:rPr>
            <w:rStyle w:val="Hyperlink"/>
            <w:rFonts w:ascii="Times New Roman" w:hAnsi="Times New Roman"/>
            <w:noProof/>
          </w:rPr>
          <w:t>7</w:t>
        </w:r>
        <w:r>
          <w:rPr>
            <w:rFonts w:asciiTheme="minorHAnsi" w:hAnsiTheme="minorHAnsi" w:eastAsiaTheme="minorEastAsia" w:cstheme="minorBidi"/>
            <w:b w:val="0"/>
            <w:bCs w:val="0"/>
            <w:i w:val="0"/>
            <w:iCs w:val="0"/>
            <w:noProof/>
            <w:color w:val="auto"/>
            <w:kern w:val="2"/>
            <w:sz w:val="24"/>
            <w:szCs w:val="24"/>
            <w:lang w:val="en-BR" w:eastAsia="en-US"/>
            <w14:ligatures w14:val="standardContextual"/>
          </w:rPr>
          <w:tab/>
        </w:r>
        <w:r w:rsidRPr="00EE3822">
          <w:rPr>
            <w:rStyle w:val="Hyperlink"/>
            <w:rFonts w:ascii="Times New Roman" w:hAnsi="Times New Roman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_Toc146788327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Pr="00220514" w:rsidR="00A306A3" w:rsidP="006E1B72" w:rsidRDefault="00A306A3" w14:paraId="5EBEAF55" w14:textId="76A4BC66">
      <w:pPr>
        <w:pStyle w:val="TOC1"/>
        <w:tabs>
          <w:tab w:val="right" w:leader="dot" w:pos="9639"/>
        </w:tabs>
        <w:jc w:val="both"/>
        <w:rPr>
          <w:rFonts w:ascii="Times New Roman" w:hAnsi="Times New Roman"/>
        </w:rPr>
        <w:sectPr w:rsidRPr="00220514" w:rsidR="00A306A3" w:rsidSect="00CC540C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footnotePr>
            <w:pos w:val="beneathText"/>
          </w:footnotePr>
          <w:type w:val="continuous"/>
          <w:pgSz w:w="11905" w:h="16837" w:orient="portrait"/>
          <w:pgMar w:top="1440" w:right="1440" w:bottom="1440" w:left="1440" w:header="720" w:footer="720" w:gutter="0"/>
          <w:cols w:space="720"/>
          <w:docGrid w:linePitch="326"/>
        </w:sectPr>
      </w:pPr>
      <w:r w:rsidRPr="00220514">
        <w:rPr>
          <w:rFonts w:ascii="Times New Roman" w:hAnsi="Times New Roman"/>
        </w:rPr>
        <w:fldChar w:fldCharType="end"/>
      </w:r>
    </w:p>
    <w:p w:rsidRPr="00220514" w:rsidR="00A306A3" w:rsidP="006E1B72" w:rsidRDefault="00A306A3" w14:paraId="545932A2" w14:textId="77777777">
      <w:pPr>
        <w:tabs>
          <w:tab w:val="left" w:pos="480"/>
          <w:tab w:val="right" w:leader="dot" w:pos="9639"/>
        </w:tabs>
        <w:jc w:val="both"/>
        <w:rPr>
          <w:rFonts w:ascii="Times New Roman" w:hAnsi="Times New Roman"/>
          <w:sz w:val="20"/>
        </w:rPr>
        <w:sectPr w:rsidRPr="00220514" w:rsidR="00A306A3" w:rsidSect="00CC540C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footnotePr>
            <w:pos w:val="beneathText"/>
          </w:footnotePr>
          <w:type w:val="continuous"/>
          <w:pgSz w:w="11905" w:h="16837" w:orient="portrait"/>
          <w:pgMar w:top="1440" w:right="1440" w:bottom="1440" w:left="1440" w:header="720" w:footer="720" w:gutter="0"/>
          <w:cols w:space="720"/>
          <w:docGrid w:linePitch="326"/>
        </w:sectPr>
      </w:pPr>
    </w:p>
    <w:p w:rsidRPr="00220514" w:rsidR="00A306A3" w:rsidP="006E1B72" w:rsidRDefault="00A306A3" w14:paraId="7CF85A1F" w14:textId="77777777">
      <w:pPr>
        <w:tabs>
          <w:tab w:val="right" w:leader="dot" w:pos="9639"/>
        </w:tabs>
        <w:jc w:val="both"/>
        <w:rPr>
          <w:rFonts w:ascii="Times New Roman" w:hAnsi="Times New Roman"/>
        </w:rPr>
        <w:sectPr w:rsidRPr="00220514" w:rsidR="00A306A3" w:rsidSect="00CC540C">
          <w:headerReference w:type="even" r:id="rId30"/>
          <w:headerReference w:type="default" r:id="rId31"/>
          <w:footerReference w:type="even" r:id="rId32"/>
          <w:footerReference w:type="default" r:id="rId33"/>
          <w:headerReference w:type="first" r:id="rId34"/>
          <w:footerReference w:type="first" r:id="rId35"/>
          <w:footnotePr>
            <w:pos w:val="beneathText"/>
          </w:footnotePr>
          <w:type w:val="continuous"/>
          <w:pgSz w:w="11905" w:h="16837" w:orient="portrait"/>
          <w:pgMar w:top="1440" w:right="1440" w:bottom="1440" w:left="1440" w:header="720" w:footer="720" w:gutter="0"/>
          <w:cols w:space="720"/>
          <w:docGrid w:linePitch="326"/>
        </w:sectPr>
      </w:pPr>
    </w:p>
    <w:p w:rsidR="00A306A3" w:rsidP="00220514" w:rsidRDefault="00344EEA" w14:paraId="5EA65F54" w14:textId="3649F523">
      <w:pPr>
        <w:pStyle w:val="Ttulo1"/>
        <w:tabs>
          <w:tab w:val="left" w:pos="480"/>
          <w:tab w:val="right" w:leader="dot" w:pos="9890"/>
        </w:tabs>
        <w:jc w:val="center"/>
        <w:rPr>
          <w:rFonts w:ascii="Times New Roman" w:hAnsi="Times New Roman" w:cs="Times New Roman"/>
          <w:b/>
        </w:rPr>
      </w:pPr>
      <w:r w:rsidRPr="00220514">
        <w:rPr>
          <w:rFonts w:ascii="Times New Roman" w:hAnsi="Times New Roman" w:cs="Times New Roman"/>
          <w:b/>
        </w:rPr>
        <w:t>VISÃO</w:t>
      </w:r>
      <w:r w:rsidRPr="00220514" w:rsidR="004232C6">
        <w:rPr>
          <w:rFonts w:ascii="Times New Roman" w:hAnsi="Times New Roman" w:cs="Times New Roman"/>
          <w:b/>
        </w:rPr>
        <w:t xml:space="preserve"> DO </w:t>
      </w:r>
      <w:r w:rsidR="009B05A5">
        <w:rPr>
          <w:rFonts w:ascii="Times New Roman" w:hAnsi="Times New Roman" w:cs="Times New Roman"/>
          <w:b/>
        </w:rPr>
        <w:t xml:space="preserve">PRODUTO E </w:t>
      </w:r>
      <w:r w:rsidRPr="00220514" w:rsidR="004232C6">
        <w:rPr>
          <w:rFonts w:ascii="Times New Roman" w:hAnsi="Times New Roman" w:cs="Times New Roman"/>
          <w:b/>
        </w:rPr>
        <w:t>PROJETO</w:t>
      </w:r>
    </w:p>
    <w:p w:rsidR="00220514" w:rsidP="00220514" w:rsidRDefault="00220514" w14:paraId="49D7E1D7" w14:textId="53F3CF7F">
      <w:pPr>
        <w:pStyle w:val="InfoBlue"/>
        <w:spacing w:line="240" w:lineRule="auto"/>
        <w:ind w:left="0"/>
        <w:jc w:val="both"/>
        <w:rPr>
          <w:rFonts w:ascii="Times New Roman" w:hAnsi="Times New Roman"/>
          <w:i/>
          <w:iCs/>
          <w:lang w:val="pt-BR"/>
        </w:rPr>
      </w:pPr>
      <w:r w:rsidRPr="00220514">
        <w:rPr>
          <w:rFonts w:ascii="Times New Roman" w:hAnsi="Times New Roman"/>
          <w:i/>
          <w:iCs/>
          <w:lang w:val="pt-BR"/>
        </w:rPr>
        <w:t xml:space="preserve">[Este </w:t>
      </w:r>
      <w:r w:rsidR="00911710">
        <w:rPr>
          <w:rFonts w:ascii="Times New Roman" w:hAnsi="Times New Roman"/>
          <w:i/>
          <w:iCs/>
          <w:lang w:val="pt-BR"/>
        </w:rPr>
        <w:t>artefato</w:t>
      </w:r>
      <w:r w:rsidRPr="00220514">
        <w:rPr>
          <w:rFonts w:ascii="Times New Roman" w:hAnsi="Times New Roman"/>
          <w:i/>
          <w:iCs/>
          <w:lang w:val="pt-BR"/>
        </w:rPr>
        <w:t xml:space="preserve"> deve ser </w:t>
      </w:r>
      <w:r w:rsidR="00386C14">
        <w:rPr>
          <w:rFonts w:ascii="Times New Roman" w:hAnsi="Times New Roman"/>
          <w:i/>
          <w:iCs/>
          <w:lang w:val="pt-BR"/>
        </w:rPr>
        <w:t xml:space="preserve">utilizado como guia para o registro das informações gerais do </w:t>
      </w:r>
      <w:r w:rsidR="009B05A5">
        <w:rPr>
          <w:rFonts w:ascii="Times New Roman" w:hAnsi="Times New Roman"/>
          <w:i/>
          <w:iCs/>
          <w:lang w:val="pt-BR"/>
        </w:rPr>
        <w:t xml:space="preserve">produto e </w:t>
      </w:r>
      <w:r w:rsidR="00386C14">
        <w:rPr>
          <w:rFonts w:ascii="Times New Roman" w:hAnsi="Times New Roman"/>
          <w:i/>
          <w:iCs/>
          <w:lang w:val="pt-BR"/>
        </w:rPr>
        <w:t xml:space="preserve">projeto. Deve ser </w:t>
      </w:r>
      <w:r w:rsidRPr="00220514">
        <w:rPr>
          <w:rFonts w:ascii="Times New Roman" w:hAnsi="Times New Roman"/>
          <w:i/>
          <w:iCs/>
          <w:lang w:val="pt-BR"/>
        </w:rPr>
        <w:t xml:space="preserve">refinado </w:t>
      </w:r>
      <w:r>
        <w:rPr>
          <w:rFonts w:ascii="Times New Roman" w:hAnsi="Times New Roman"/>
          <w:i/>
          <w:iCs/>
          <w:lang w:val="pt-BR"/>
        </w:rPr>
        <w:t xml:space="preserve">e atualizado </w:t>
      </w:r>
      <w:r w:rsidRPr="00220514">
        <w:rPr>
          <w:rFonts w:ascii="Times New Roman" w:hAnsi="Times New Roman"/>
          <w:i/>
          <w:iCs/>
          <w:lang w:val="pt-BR"/>
        </w:rPr>
        <w:t xml:space="preserve">ao longo do </w:t>
      </w:r>
      <w:r w:rsidR="00D82CC0">
        <w:rPr>
          <w:rFonts w:ascii="Times New Roman" w:hAnsi="Times New Roman"/>
          <w:i/>
          <w:iCs/>
          <w:lang w:val="pt-BR"/>
        </w:rPr>
        <w:t>ciclo de vida de desenvolvimento do produto</w:t>
      </w:r>
      <w:r w:rsidR="001077C2">
        <w:rPr>
          <w:rFonts w:ascii="Times New Roman" w:hAnsi="Times New Roman"/>
          <w:i/>
          <w:iCs/>
          <w:lang w:val="pt-BR"/>
        </w:rPr>
        <w:t>. Ao revisar o documento, novas versões deverão ser descrita no Histórico de revisões, com descrições suscintas das mudanças ocorridas</w:t>
      </w:r>
      <w:r w:rsidRPr="00220514">
        <w:rPr>
          <w:rFonts w:ascii="Times New Roman" w:hAnsi="Times New Roman"/>
          <w:i/>
          <w:iCs/>
          <w:lang w:val="pt-BR"/>
        </w:rPr>
        <w:t>].</w:t>
      </w:r>
    </w:p>
    <w:p w:rsidRPr="00C541A4" w:rsidR="00C541A4" w:rsidP="00C541A4" w:rsidRDefault="00C541A4" w14:paraId="6E506433" w14:textId="375F6112">
      <w:pPr>
        <w:pStyle w:val="InfoBlue"/>
        <w:spacing w:line="240" w:lineRule="auto"/>
        <w:ind w:left="0"/>
        <w:jc w:val="both"/>
        <w:rPr>
          <w:rFonts w:ascii="Times New Roman" w:hAnsi="Times New Roman"/>
          <w:i/>
          <w:iCs/>
          <w:color w:val="C00000"/>
          <w:lang w:val="pt-BR"/>
        </w:rPr>
      </w:pPr>
      <w:proofErr w:type="gramStart"/>
      <w:r w:rsidRPr="00C541A4">
        <w:rPr>
          <w:rFonts w:ascii="Times New Roman" w:hAnsi="Times New Roman"/>
          <w:i/>
          <w:iCs/>
          <w:color w:val="C00000"/>
          <w:lang w:val="pt-BR"/>
        </w:rPr>
        <w:t>Antes de mais nada</w:t>
      </w:r>
      <w:proofErr w:type="gramEnd"/>
      <w:r w:rsidRPr="00C541A4">
        <w:rPr>
          <w:rFonts w:ascii="Times New Roman" w:hAnsi="Times New Roman"/>
          <w:i/>
          <w:iCs/>
          <w:color w:val="C00000"/>
          <w:lang w:val="pt-BR"/>
        </w:rPr>
        <w:t xml:space="preserve">: assumem-se os padrões ABNT de nomenclaturas de elaboração de documentos técnicos, em todo o documento. Isso afeta numeração de figuras, tabelas, </w:t>
      </w:r>
      <w:proofErr w:type="gramStart"/>
      <w:r>
        <w:rPr>
          <w:rFonts w:ascii="Times New Roman" w:hAnsi="Times New Roman"/>
          <w:i/>
          <w:iCs/>
          <w:color w:val="C00000"/>
          <w:lang w:val="pt-BR"/>
        </w:rPr>
        <w:t>quadros,</w:t>
      </w:r>
      <w:r w:rsidRPr="00C541A4">
        <w:rPr>
          <w:rFonts w:ascii="Times New Roman" w:hAnsi="Times New Roman"/>
          <w:i/>
          <w:iCs/>
          <w:color w:val="C00000"/>
          <w:lang w:val="pt-BR"/>
        </w:rPr>
        <w:t>,</w:t>
      </w:r>
      <w:proofErr w:type="gramEnd"/>
      <w:r w:rsidRPr="00C541A4">
        <w:rPr>
          <w:rFonts w:ascii="Times New Roman" w:hAnsi="Times New Roman"/>
          <w:i/>
          <w:iCs/>
          <w:color w:val="C00000"/>
          <w:lang w:val="pt-BR"/>
        </w:rPr>
        <w:t xml:space="preserve"> apêndices, anexos, além de formas de referenciar documentos </w:t>
      </w:r>
      <w:r>
        <w:rPr>
          <w:rFonts w:ascii="Times New Roman" w:hAnsi="Times New Roman"/>
          <w:i/>
          <w:iCs/>
          <w:color w:val="C00000"/>
          <w:lang w:val="pt-BR"/>
        </w:rPr>
        <w:t xml:space="preserve">e constituição da </w:t>
      </w:r>
      <w:proofErr w:type="spellStart"/>
      <w:r>
        <w:rPr>
          <w:rFonts w:ascii="Times New Roman" w:hAnsi="Times New Roman"/>
          <w:i/>
          <w:iCs/>
          <w:color w:val="C00000"/>
          <w:lang w:val="pt-BR"/>
        </w:rPr>
        <w:t>bilbiografia</w:t>
      </w:r>
      <w:proofErr w:type="spellEnd"/>
      <w:r w:rsidRPr="00C541A4">
        <w:rPr>
          <w:rFonts w:ascii="Times New Roman" w:hAnsi="Times New Roman"/>
          <w:i/>
          <w:iCs/>
          <w:color w:val="C00000"/>
          <w:lang w:val="pt-BR"/>
        </w:rPr>
        <w:t>.</w:t>
      </w:r>
    </w:p>
    <w:p w:rsidRPr="00220514" w:rsidR="00A306A3" w:rsidP="006E1B72" w:rsidRDefault="008F5E55" w14:paraId="2FA41453" w14:textId="5A34413A">
      <w:pPr>
        <w:pStyle w:val="Heading1"/>
        <w:spacing w:before="360" w:after="240"/>
        <w:ind w:left="357" w:hanging="357"/>
        <w:jc w:val="both"/>
        <w:rPr>
          <w:rFonts w:ascii="Times New Roman" w:hAnsi="Times New Roman"/>
          <w:sz w:val="26"/>
          <w:szCs w:val="26"/>
        </w:rPr>
      </w:pPr>
      <w:bookmarkStart w:name="_Toc275961611" w:id="0"/>
      <w:bookmarkStart w:name="_Toc146788303" w:id="1"/>
      <w:r>
        <w:rPr>
          <w:rFonts w:ascii="Times New Roman" w:hAnsi="Times New Roman"/>
          <w:sz w:val="26"/>
          <w:szCs w:val="26"/>
        </w:rPr>
        <w:t>VISÃO GERAL DO PRODUTO</w:t>
      </w:r>
      <w:bookmarkEnd w:id="0"/>
      <w:bookmarkEnd w:id="1"/>
    </w:p>
    <w:p w:rsidR="000762B1" w:rsidP="00C66A57" w:rsidRDefault="000762B1" w14:paraId="685CEF4C" w14:textId="1CF88B6B" w14:noSpellErr="1">
      <w:pPr>
        <w:pStyle w:val="Heading2"/>
        <w:spacing w:before="240" w:after="120"/>
        <w:rPr>
          <w:rFonts w:ascii="Times New Roman" w:hAnsi="Times New Roman"/>
          <w:sz w:val="24"/>
          <w:szCs w:val="24"/>
        </w:rPr>
      </w:pPr>
      <w:bookmarkStart w:name="_Toc146788304" w:id="2"/>
      <w:r w:rsidRPr="74A744F9" w:rsidR="000762B1">
        <w:rPr>
          <w:rFonts w:ascii="Times New Roman" w:hAnsi="Times New Roman"/>
          <w:sz w:val="24"/>
          <w:szCs w:val="24"/>
        </w:rPr>
        <w:t>Problema</w:t>
      </w:r>
      <w:bookmarkEnd w:id="2"/>
    </w:p>
    <w:p w:rsidR="60F16FC3" w:rsidP="74A744F9" w:rsidRDefault="60F16FC3" w14:paraId="2B8F5766" w14:textId="7FD59B6B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74A744F9" w:rsidR="60F16FC3">
        <w:rPr>
          <w:rFonts w:ascii="Times New Roman" w:hAnsi="Times New Roman" w:eastAsia="Times New Roman" w:cs="Times New Roman"/>
          <w:sz w:val="20"/>
          <w:szCs w:val="20"/>
        </w:rPr>
        <w:t>A faculdade pode ser um desafio para muitos estudantes, pois eles precisam lidar com múltiplas matérias, horários de aula variados, tarefas, e informações institucionais dispersas, evidenciando que fazer uma boa gestão acadêmica pode ser uma tarefa difícil. Além disso, a universidade carece de sistemas eficazes para fornecer informações relevantes e instruir os alunos em sua jornada acadêmica. Desse modo, fica evidente a necessidade de um software que facilite a gestão pessoal acadêmica e o acesso as informações da Universidade.</w:t>
      </w:r>
      <w:r w:rsidRPr="74A744F9" w:rsidR="35EACB0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w:rsidR="74A744F9" w:rsidP="74A744F9" w:rsidRDefault="74A744F9" w14:paraId="35AA427D" w14:textId="6BF6B4F3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p w:rsidR="536C29D0" w:rsidP="74A744F9" w:rsidRDefault="536C29D0" w14:paraId="0074B9D4" w14:textId="4DE51D72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="536C29D0">
        <w:drawing>
          <wp:inline wp14:editId="440E52C5" wp14:anchorId="60B15E88">
            <wp:extent cx="5384800" cy="4038600"/>
            <wp:effectExtent l="0" t="0" r="0" b="0"/>
            <wp:docPr id="759059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9d76b9371e43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A744F9" w:rsidP="74A744F9" w:rsidRDefault="74A744F9" w14:paraId="69C8A895" w14:textId="0159D440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p w:rsidR="6C741824" w:rsidP="74A744F9" w:rsidRDefault="6C741824" w14:paraId="30B8008B" w14:textId="3807924F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74A744F9" w:rsidR="6C741824">
        <w:rPr>
          <w:rFonts w:ascii="Times New Roman" w:hAnsi="Times New Roman" w:eastAsia="Times New Roman" w:cs="Times New Roman"/>
          <w:sz w:val="20"/>
          <w:szCs w:val="20"/>
        </w:rPr>
        <w:t xml:space="preserve">Sendo assim, um software que pudesse ajudar na organização pessoal de cada estudante iria contribuir diretamente para produtividade dos alunos, </w:t>
      </w:r>
      <w:r w:rsidRPr="74A744F9" w:rsidR="6C741824">
        <w:rPr>
          <w:rFonts w:ascii="Times New Roman" w:hAnsi="Times New Roman" w:eastAsia="Times New Roman" w:cs="Times New Roman"/>
          <w:sz w:val="20"/>
          <w:szCs w:val="20"/>
        </w:rPr>
        <w:t xml:space="preserve">visando o planejamento individual </w:t>
      </w:r>
      <w:r w:rsidRPr="74A744F9" w:rsidR="6691B3E2">
        <w:rPr>
          <w:rFonts w:ascii="Times New Roman" w:hAnsi="Times New Roman" w:eastAsia="Times New Roman" w:cs="Times New Roman"/>
          <w:sz w:val="20"/>
          <w:szCs w:val="20"/>
        </w:rPr>
        <w:t>de cada um. Funcionalidades como avaliações sobre turmas no</w:t>
      </w:r>
      <w:r w:rsidRPr="74A744F9" w:rsidR="1F5434D2">
        <w:rPr>
          <w:rFonts w:ascii="Times New Roman" w:hAnsi="Times New Roman" w:eastAsia="Times New Roman" w:cs="Times New Roman"/>
          <w:sz w:val="20"/>
          <w:szCs w:val="20"/>
        </w:rPr>
        <w:t xml:space="preserve">s </w:t>
      </w:r>
      <w:r w:rsidRPr="74A744F9" w:rsidR="6691B3E2">
        <w:rPr>
          <w:rFonts w:ascii="Times New Roman" w:hAnsi="Times New Roman" w:eastAsia="Times New Roman" w:cs="Times New Roman"/>
          <w:sz w:val="20"/>
          <w:szCs w:val="20"/>
        </w:rPr>
        <w:t>semestres passado</w:t>
      </w:r>
      <w:r w:rsidRPr="74A744F9" w:rsidR="1475E99B">
        <w:rPr>
          <w:rFonts w:ascii="Times New Roman" w:hAnsi="Times New Roman" w:eastAsia="Times New Roman" w:cs="Times New Roman"/>
          <w:sz w:val="20"/>
          <w:szCs w:val="20"/>
        </w:rPr>
        <w:t>s, controle de faltas, como o estudante se encontra diante do fluxograma,</w:t>
      </w:r>
      <w:r w:rsidRPr="74A744F9" w:rsidR="6B3AC508">
        <w:rPr>
          <w:rFonts w:ascii="Times New Roman" w:hAnsi="Times New Roman" w:eastAsia="Times New Roman" w:cs="Times New Roman"/>
          <w:sz w:val="20"/>
          <w:szCs w:val="20"/>
        </w:rPr>
        <w:t xml:space="preserve"> informações sobre RU, alerta de vaga e entre outros, seria de suma importância para </w:t>
      </w:r>
      <w:r w:rsidRPr="74A744F9" w:rsidR="36E4F638">
        <w:rPr>
          <w:rFonts w:ascii="Times New Roman" w:hAnsi="Times New Roman" w:eastAsia="Times New Roman" w:cs="Times New Roman"/>
          <w:sz w:val="20"/>
          <w:szCs w:val="20"/>
        </w:rPr>
        <w:t>a melhoria individual dos discentes.</w:t>
      </w:r>
    </w:p>
    <w:p w:rsidRPr="00220514" w:rsidR="00FE1923" w:rsidP="00C66A57" w:rsidRDefault="00B268F1" w14:paraId="799FAAF2" w14:textId="5169F15A">
      <w:pPr>
        <w:pStyle w:val="Heading2"/>
        <w:spacing w:before="240" w:after="120"/>
        <w:rPr>
          <w:rFonts w:ascii="Times New Roman" w:hAnsi="Times New Roman"/>
          <w:sz w:val="24"/>
          <w:szCs w:val="24"/>
        </w:rPr>
      </w:pPr>
      <w:bookmarkStart w:name="_Toc146788305" w:id="3"/>
      <w:r w:rsidRPr="74A744F9" w:rsidR="00B268F1">
        <w:rPr>
          <w:rFonts w:ascii="Times New Roman" w:hAnsi="Times New Roman"/>
          <w:sz w:val="24"/>
          <w:szCs w:val="24"/>
        </w:rPr>
        <w:t>Declaração de Posição do Produto</w:t>
      </w:r>
      <w:bookmarkEnd w:id="3"/>
    </w:p>
    <w:p w:rsidR="03CBB0C4" w:rsidP="74A744F9" w:rsidRDefault="03CBB0C4" w14:paraId="2454AFC6" w14:textId="56DD8D65">
      <w:pPr>
        <w:pStyle w:val="InfoBlue"/>
        <w:spacing w:line="240" w:lineRule="auto"/>
        <w:ind w:left="567"/>
        <w:jc w:val="both"/>
        <w:rPr>
          <w:rFonts w:ascii="Times New Roman" w:hAnsi="Times New Roman"/>
          <w:i w:val="0"/>
          <w:iCs w:val="0"/>
          <w:color w:val="auto"/>
          <w:lang w:val="pt-BR"/>
        </w:rPr>
      </w:pPr>
      <w:r w:rsidRPr="74A744F9" w:rsidR="03CBB0C4">
        <w:rPr>
          <w:rFonts w:ascii="Times New Roman" w:hAnsi="Times New Roman"/>
          <w:i w:val="0"/>
          <w:iCs w:val="0"/>
          <w:color w:val="auto"/>
          <w:lang w:val="pt-BR"/>
        </w:rPr>
        <w:t>O UnB na mão é uma aplicação que visa unificar as informações da universidade em um único aplicativo, com o objetivo de facilitar a visualização das informações pelo usuário</w:t>
      </w:r>
      <w:r w:rsidRPr="74A744F9" w:rsidR="42EBDEDF">
        <w:rPr>
          <w:rFonts w:ascii="Times New Roman" w:hAnsi="Times New Roman"/>
          <w:i w:val="0"/>
          <w:iCs w:val="0"/>
          <w:color w:val="auto"/>
          <w:lang w:val="pt-BR"/>
        </w:rPr>
        <w:t>, além de fornecer outras tecnologias inexistentes</w:t>
      </w:r>
      <w:r w:rsidRPr="74A744F9" w:rsidR="03CBB0C4">
        <w:rPr>
          <w:rFonts w:ascii="Times New Roman" w:hAnsi="Times New Roman"/>
          <w:i w:val="0"/>
          <w:iCs w:val="0"/>
          <w:color w:val="auto"/>
          <w:lang w:val="pt-BR"/>
        </w:rPr>
        <w:t>. Nesse sentido, esse produto é algo novo para o mercado visto que muitas vezes as informações se encontram em vários sites diferentes, como o SIGAA, Aprender e outros, com isso se tornando difícil e trabalhoso a obtenção das notícias e outras notificações</w:t>
      </w:r>
      <w:r w:rsidRPr="74A744F9" w:rsidR="76BD7623">
        <w:rPr>
          <w:rFonts w:ascii="Times New Roman" w:hAnsi="Times New Roman"/>
          <w:i w:val="0"/>
          <w:iCs w:val="0"/>
          <w:color w:val="auto"/>
          <w:lang w:val="pt-BR"/>
        </w:rPr>
        <w:t xml:space="preserve">, além de que as aplicações existentes carecem de ferramentas que auxiliariam </w:t>
      </w:r>
      <w:r w:rsidRPr="74A744F9" w:rsidR="6D83736B">
        <w:rPr>
          <w:rFonts w:ascii="Times New Roman" w:hAnsi="Times New Roman"/>
          <w:i w:val="0"/>
          <w:iCs w:val="0"/>
          <w:color w:val="auto"/>
          <w:lang w:val="pt-BR"/>
        </w:rPr>
        <w:t>o estudante</w:t>
      </w:r>
      <w:r w:rsidRPr="74A744F9" w:rsidR="03CBB0C4">
        <w:rPr>
          <w:rFonts w:ascii="Times New Roman" w:hAnsi="Times New Roman"/>
          <w:i w:val="0"/>
          <w:iCs w:val="0"/>
          <w:color w:val="auto"/>
          <w:lang w:val="pt-BR"/>
        </w:rPr>
        <w:t>.</w:t>
      </w:r>
      <w:r w:rsidRPr="74A744F9" w:rsidR="03CBB0C4">
        <w:rPr>
          <w:rFonts w:ascii="Times New Roman" w:hAnsi="Times New Roman"/>
          <w:i w:val="0"/>
          <w:iCs w:val="0"/>
          <w:color w:val="auto"/>
          <w:lang w:val="pt-BR"/>
        </w:rPr>
        <w:t xml:space="preserve"> Com isso, a aplicação tem como público-alvo os estudantes da Universidade de Brasília, porém o site poderia ser utilizado por professores e outros frequentadores da instituição. Logo, esse projeto é bastante interessante para um discente poder se informar melhor sobre a instituição e as atividades que estão acontecendo</w:t>
      </w:r>
      <w:r w:rsidRPr="74A744F9" w:rsidR="3D097A9D">
        <w:rPr>
          <w:rFonts w:ascii="Times New Roman" w:hAnsi="Times New Roman"/>
          <w:i w:val="0"/>
          <w:iCs w:val="0"/>
          <w:color w:val="auto"/>
          <w:lang w:val="pt-BR"/>
        </w:rPr>
        <w:t>, além de poder se organizar melhor com certas funcionalidades presentes na aplicação</w:t>
      </w:r>
      <w:r w:rsidRPr="74A744F9" w:rsidR="03CBB0C4">
        <w:rPr>
          <w:rFonts w:ascii="Times New Roman" w:hAnsi="Times New Roman"/>
          <w:i w:val="0"/>
          <w:iCs w:val="0"/>
          <w:color w:val="auto"/>
          <w:lang w:val="pt-BR"/>
        </w:rPr>
        <w:t>.</w:t>
      </w:r>
    </w:p>
    <w:tbl>
      <w:tblPr>
        <w:tblW w:w="8931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127"/>
        <w:gridCol w:w="6804"/>
      </w:tblGrid>
      <w:tr w:rsidRPr="00220514" w:rsidR="00B268F1" w:rsidTr="74A744F9" w14:paraId="0902F690" w14:textId="77777777">
        <w:tc>
          <w:tcPr>
            <w:tcW w:w="2127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220514" w:rsidR="00B268F1" w:rsidP="00A1059F" w:rsidRDefault="00B268F1" w14:paraId="7DDCC206" w14:textId="5EF87212">
            <w:pPr>
              <w:pStyle w:val="BodyText"/>
              <w:keepNext/>
              <w:ind w:left="72"/>
              <w:jc w:val="right"/>
              <w:rPr>
                <w:rFonts w:ascii="Times New Roman" w:hAnsi="Times New Roman"/>
                <w:sz w:val="20"/>
              </w:rPr>
            </w:pPr>
            <w:r w:rsidRPr="00220514">
              <w:rPr>
                <w:rFonts w:ascii="Times New Roman" w:hAnsi="Times New Roman"/>
                <w:sz w:val="20"/>
              </w:rPr>
              <w:t>Para</w:t>
            </w:r>
            <w:r w:rsidR="00A1059F">
              <w:rPr>
                <w:rFonts w:ascii="Times New Roman" w:hAnsi="Times New Roman"/>
                <w:sz w:val="20"/>
              </w:rPr>
              <w:t xml:space="preserve">:  </w:t>
            </w:r>
          </w:p>
        </w:tc>
        <w:tc>
          <w:tcPr>
            <w:tcW w:w="6804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  <w:tcMar/>
          </w:tcPr>
          <w:p w:rsidRPr="00220514" w:rsidR="00B268F1" w:rsidP="74A744F9" w:rsidRDefault="00B268F1" w14:paraId="190C5419" w14:textId="14C9B011">
            <w:pPr>
              <w:pStyle w:val="InfoBlue"/>
              <w:spacing w:line="240" w:lineRule="auto"/>
              <w:ind w:left="-57"/>
              <w:jc w:val="both"/>
              <w:rPr>
                <w:rFonts w:ascii="Times New Roman" w:hAnsi="Times New Roman"/>
                <w:color w:val="auto"/>
                <w:lang w:val="pt-BR"/>
              </w:rPr>
            </w:pPr>
            <w:r w:rsidRPr="74A744F9" w:rsidR="2AE39805">
              <w:rPr>
                <w:rFonts w:ascii="Times New Roman" w:hAnsi="Times New Roman"/>
                <w:color w:val="auto"/>
                <w:lang w:val="pt-BR"/>
              </w:rPr>
              <w:t>Discentes da Universidade de Brasília</w:t>
            </w:r>
            <w:r w:rsidRPr="74A744F9" w:rsidR="4EB9909B">
              <w:rPr>
                <w:rFonts w:ascii="Times New Roman" w:hAnsi="Times New Roman"/>
                <w:color w:val="auto"/>
                <w:lang w:val="pt-BR"/>
              </w:rPr>
              <w:t>.</w:t>
            </w:r>
          </w:p>
        </w:tc>
      </w:tr>
      <w:tr w:rsidRPr="00220514" w:rsidR="00B268F1" w:rsidTr="74A744F9" w14:paraId="3FB8C465" w14:textId="77777777">
        <w:tc>
          <w:tcPr>
            <w:tcW w:w="212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220514" w:rsidR="00B268F1" w:rsidP="00A1059F" w:rsidRDefault="00A1059F" w14:paraId="51B99D9F" w14:textId="16EA99B2">
            <w:pPr>
              <w:pStyle w:val="BodyText"/>
              <w:keepNext/>
              <w:ind w:left="72"/>
              <w:jc w:val="righ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Necessidade:  </w:t>
            </w:r>
          </w:p>
        </w:tc>
        <w:tc>
          <w:tcPr>
            <w:tcW w:w="6804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220514" w:rsidR="00B268F1" w:rsidP="74A744F9" w:rsidRDefault="00B268F1" w14:paraId="58E0B626" w14:textId="5CBA235A">
            <w:pPr>
              <w:pStyle w:val="InfoBlue"/>
              <w:spacing w:line="240" w:lineRule="auto"/>
              <w:ind w:left="-57"/>
              <w:jc w:val="both"/>
              <w:rPr>
                <w:rFonts w:ascii="Times New Roman" w:hAnsi="Times New Roman"/>
                <w:color w:val="auto"/>
                <w:lang w:val="pt-BR"/>
              </w:rPr>
            </w:pPr>
            <w:r w:rsidRPr="74A744F9" w:rsidR="36B5F35E">
              <w:rPr>
                <w:rFonts w:ascii="Times New Roman" w:hAnsi="Times New Roman"/>
                <w:color w:val="auto"/>
                <w:lang w:val="pt-BR"/>
              </w:rPr>
              <w:t>A unificação da fonte de informações</w:t>
            </w:r>
            <w:r w:rsidRPr="74A744F9" w:rsidR="7F9FC0E4">
              <w:rPr>
                <w:rFonts w:ascii="Times New Roman" w:hAnsi="Times New Roman"/>
                <w:color w:val="auto"/>
                <w:lang w:val="pt-BR"/>
              </w:rPr>
              <w:t xml:space="preserve"> e outras ferramentas</w:t>
            </w:r>
            <w:r w:rsidRPr="74A744F9" w:rsidR="36B5F35E">
              <w:rPr>
                <w:rFonts w:ascii="Times New Roman" w:hAnsi="Times New Roman"/>
                <w:color w:val="auto"/>
                <w:lang w:val="pt-BR"/>
              </w:rPr>
              <w:t xml:space="preserve"> sobre a universidade e suas atividades.</w:t>
            </w:r>
          </w:p>
        </w:tc>
      </w:tr>
      <w:tr w:rsidRPr="00220514" w:rsidR="00B268F1" w:rsidTr="74A744F9" w14:paraId="01BC4C37" w14:textId="77777777">
        <w:tc>
          <w:tcPr>
            <w:tcW w:w="212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220514" w:rsidR="00B268F1" w:rsidP="74A744F9" w:rsidRDefault="00B268F1" w14:paraId="2E532272" w14:textId="6067C68B">
            <w:pPr>
              <w:pStyle w:val="BodyText"/>
              <w:keepNext w:val="1"/>
              <w:ind w:left="72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74A744F9" w:rsidR="00B268F1">
              <w:rPr>
                <w:rFonts w:ascii="Times New Roman" w:hAnsi="Times New Roman"/>
                <w:sz w:val="20"/>
                <w:szCs w:val="20"/>
              </w:rPr>
              <w:t xml:space="preserve">O </w:t>
            </w:r>
            <w:r w:rsidRPr="74A744F9" w:rsidR="34072998">
              <w:rPr>
                <w:rFonts w:ascii="Times New Roman" w:hAnsi="Times New Roman"/>
                <w:sz w:val="20"/>
                <w:szCs w:val="20"/>
              </w:rPr>
              <w:t xml:space="preserve">UnB </w:t>
            </w:r>
            <w:r w:rsidRPr="74A744F9" w:rsidR="34072998">
              <w:rPr>
                <w:rFonts w:ascii="Times New Roman" w:hAnsi="Times New Roman"/>
                <w:sz w:val="20"/>
                <w:szCs w:val="20"/>
              </w:rPr>
              <w:t>na mão</w:t>
            </w:r>
            <w:r w:rsidRPr="74A744F9" w:rsidR="00A1059F">
              <w:rPr>
                <w:rFonts w:ascii="Times New Roman" w:hAnsi="Times New Roman"/>
                <w:sz w:val="20"/>
                <w:szCs w:val="20"/>
              </w:rPr>
              <w:t xml:space="preserve">:  </w:t>
            </w:r>
          </w:p>
        </w:tc>
        <w:tc>
          <w:tcPr>
            <w:tcW w:w="6804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220514" w:rsidR="00B268F1" w:rsidP="74A744F9" w:rsidRDefault="00B268F1" w14:paraId="465D3B64" w14:textId="3376B566">
            <w:pPr>
              <w:pStyle w:val="InfoBlue"/>
              <w:spacing w:line="240" w:lineRule="auto"/>
              <w:ind w:left="-57"/>
              <w:jc w:val="both"/>
              <w:rPr>
                <w:rFonts w:ascii="Times New Roman" w:hAnsi="Times New Roman"/>
                <w:color w:val="auto"/>
                <w:lang w:val="pt-BR"/>
              </w:rPr>
            </w:pPr>
            <w:r w:rsidRPr="74A744F9" w:rsidR="00B268F1">
              <w:rPr>
                <w:rFonts w:ascii="Times New Roman" w:hAnsi="Times New Roman"/>
                <w:color w:val="auto"/>
                <w:lang w:val="pt-BR"/>
              </w:rPr>
              <w:t xml:space="preserve"> </w:t>
            </w:r>
            <w:r w:rsidRPr="74A744F9" w:rsidR="0D5E75CD">
              <w:rPr>
                <w:rFonts w:ascii="Times New Roman" w:hAnsi="Times New Roman"/>
                <w:color w:val="auto"/>
                <w:lang w:val="pt-BR"/>
              </w:rPr>
              <w:t>É</w:t>
            </w:r>
            <w:r w:rsidRPr="74A744F9" w:rsidR="00B268F1">
              <w:rPr>
                <w:rFonts w:ascii="Times New Roman" w:hAnsi="Times New Roman"/>
                <w:color w:val="auto"/>
                <w:u w:val="none"/>
                <w:lang w:val="pt-BR"/>
              </w:rPr>
              <w:t xml:space="preserve"> uma </w:t>
            </w:r>
            <w:r w:rsidRPr="74A744F9" w:rsidR="057EF1AB">
              <w:rPr>
                <w:rFonts w:ascii="Times New Roman" w:hAnsi="Times New Roman"/>
                <w:color w:val="auto"/>
                <w:lang w:val="pt-BR"/>
              </w:rPr>
              <w:t>aplicação WEB</w:t>
            </w:r>
            <w:r w:rsidRPr="74A744F9" w:rsidR="7E5F4589">
              <w:rPr>
                <w:rFonts w:ascii="Times New Roman" w:hAnsi="Times New Roman"/>
                <w:color w:val="auto"/>
                <w:lang w:val="pt-BR"/>
              </w:rPr>
              <w:t>.</w:t>
            </w:r>
          </w:p>
        </w:tc>
      </w:tr>
      <w:tr w:rsidRPr="00220514" w:rsidR="00B268F1" w:rsidTr="74A744F9" w14:paraId="315AB781" w14:textId="77777777">
        <w:tc>
          <w:tcPr>
            <w:tcW w:w="212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220514" w:rsidR="00B268F1" w:rsidP="00A1059F" w:rsidRDefault="006E1B72" w14:paraId="2FC48823" w14:textId="6C089FB3">
            <w:pPr>
              <w:pStyle w:val="BodyText"/>
              <w:keepNext/>
              <w:ind w:left="72"/>
              <w:jc w:val="right"/>
              <w:rPr>
                <w:rFonts w:ascii="Times New Roman" w:hAnsi="Times New Roman"/>
                <w:sz w:val="20"/>
              </w:rPr>
            </w:pPr>
            <w:r w:rsidRPr="00220514">
              <w:rPr>
                <w:rFonts w:ascii="Times New Roman" w:hAnsi="Times New Roman"/>
                <w:sz w:val="20"/>
              </w:rPr>
              <w:t>Q</w:t>
            </w:r>
            <w:r w:rsidRPr="00220514" w:rsidR="00B268F1">
              <w:rPr>
                <w:rFonts w:ascii="Times New Roman" w:hAnsi="Times New Roman"/>
                <w:sz w:val="20"/>
              </w:rPr>
              <w:t>ue</w:t>
            </w:r>
            <w:r w:rsidR="00A1059F">
              <w:rPr>
                <w:rFonts w:ascii="Times New Roman" w:hAnsi="Times New Roman"/>
                <w:sz w:val="20"/>
              </w:rPr>
              <w:t xml:space="preserve">:  </w:t>
            </w:r>
          </w:p>
        </w:tc>
        <w:tc>
          <w:tcPr>
            <w:tcW w:w="6804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220514" w:rsidR="00B268F1" w:rsidP="74A744F9" w:rsidRDefault="00B268F1" w14:paraId="21A77C5D" w14:textId="273A3C40">
            <w:pPr>
              <w:pStyle w:val="InfoBlue"/>
              <w:spacing w:line="240" w:lineRule="auto"/>
              <w:ind w:left="-57"/>
              <w:jc w:val="both"/>
              <w:rPr>
                <w:rFonts w:ascii="Times New Roman" w:hAnsi="Times New Roman"/>
                <w:color w:val="auto"/>
                <w:lang w:val="pt-BR"/>
              </w:rPr>
            </w:pPr>
            <w:r w:rsidRPr="74A744F9" w:rsidR="0A84B39A">
              <w:rPr>
                <w:rFonts w:ascii="Times New Roman" w:hAnsi="Times New Roman"/>
                <w:color w:val="auto"/>
                <w:lang w:val="pt-BR"/>
              </w:rPr>
              <w:t xml:space="preserve">Facilitaria a gestão acadêmica dos </w:t>
            </w:r>
            <w:r w:rsidRPr="74A744F9" w:rsidR="5E2EB9E6">
              <w:rPr>
                <w:rFonts w:ascii="Times New Roman" w:hAnsi="Times New Roman"/>
                <w:color w:val="auto"/>
                <w:lang w:val="pt-BR"/>
              </w:rPr>
              <w:t>usuários</w:t>
            </w:r>
            <w:r w:rsidRPr="74A744F9" w:rsidR="3EFA9FC1">
              <w:rPr>
                <w:rFonts w:ascii="Times New Roman" w:hAnsi="Times New Roman"/>
                <w:color w:val="auto"/>
                <w:lang w:val="pt-BR"/>
              </w:rPr>
              <w:t>.</w:t>
            </w:r>
          </w:p>
        </w:tc>
      </w:tr>
      <w:tr w:rsidRPr="00220514" w:rsidR="00B268F1" w:rsidTr="74A744F9" w14:paraId="28E27637" w14:textId="77777777">
        <w:tc>
          <w:tcPr>
            <w:tcW w:w="212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220514" w:rsidR="00B268F1" w:rsidP="00A1059F" w:rsidRDefault="00B268F1" w14:paraId="003EA0CA" w14:textId="4F32F26E">
            <w:pPr>
              <w:pStyle w:val="BodyText"/>
              <w:keepNext/>
              <w:ind w:left="72"/>
              <w:jc w:val="right"/>
              <w:rPr>
                <w:rFonts w:ascii="Times New Roman" w:hAnsi="Times New Roman"/>
                <w:sz w:val="20"/>
              </w:rPr>
            </w:pPr>
            <w:r w:rsidRPr="00220514">
              <w:rPr>
                <w:rFonts w:ascii="Times New Roman" w:hAnsi="Times New Roman"/>
                <w:sz w:val="20"/>
              </w:rPr>
              <w:t>Ao contrário</w:t>
            </w:r>
            <w:r w:rsidR="00A1059F">
              <w:rPr>
                <w:rFonts w:ascii="Times New Roman" w:hAnsi="Times New Roman"/>
                <w:sz w:val="20"/>
              </w:rPr>
              <w:t xml:space="preserve">:  </w:t>
            </w:r>
          </w:p>
        </w:tc>
        <w:tc>
          <w:tcPr>
            <w:tcW w:w="6804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220514" w:rsidR="00B268F1" w:rsidP="74A744F9" w:rsidRDefault="00B268F1" w14:paraId="7DAB1F73" w14:textId="19CAAA0B">
            <w:pPr>
              <w:pStyle w:val="InfoBlue"/>
              <w:spacing w:line="240" w:lineRule="auto"/>
              <w:ind w:left="-57"/>
              <w:jc w:val="both"/>
              <w:rPr>
                <w:rFonts w:ascii="Times New Roman" w:hAnsi="Times New Roman"/>
                <w:color w:val="auto"/>
                <w:lang w:val="pt-BR"/>
              </w:rPr>
            </w:pPr>
            <w:r w:rsidRPr="74A744F9" w:rsidR="0FB9C800">
              <w:rPr>
                <w:rFonts w:ascii="Times New Roman" w:hAnsi="Times New Roman"/>
                <w:color w:val="auto"/>
                <w:lang w:val="pt-BR"/>
              </w:rPr>
              <w:t>O</w:t>
            </w:r>
            <w:r w:rsidRPr="74A744F9" w:rsidR="3FBA6058">
              <w:rPr>
                <w:rFonts w:ascii="Times New Roman" w:hAnsi="Times New Roman"/>
                <w:color w:val="auto"/>
                <w:lang w:val="pt-BR"/>
              </w:rPr>
              <w:t xml:space="preserve">s estudantes continuariam a ter que acessar vários sites para acessar as informações e notícias, </w:t>
            </w:r>
            <w:r w:rsidRPr="74A744F9" w:rsidR="2B55CD97">
              <w:rPr>
                <w:rFonts w:ascii="Times New Roman" w:hAnsi="Times New Roman"/>
                <w:color w:val="auto"/>
                <w:lang w:val="pt-BR"/>
              </w:rPr>
              <w:t>de maneira lenta e ineficaz</w:t>
            </w:r>
            <w:r w:rsidRPr="74A744F9" w:rsidR="6F656528">
              <w:rPr>
                <w:rFonts w:ascii="Times New Roman" w:hAnsi="Times New Roman"/>
                <w:color w:val="auto"/>
                <w:lang w:val="pt-BR"/>
              </w:rPr>
              <w:t>, e também não teriam acesso as tecnologias inovadoras presentes na aplicação</w:t>
            </w:r>
            <w:r w:rsidRPr="74A744F9" w:rsidR="2B55CD97">
              <w:rPr>
                <w:rFonts w:ascii="Times New Roman" w:hAnsi="Times New Roman"/>
                <w:color w:val="auto"/>
                <w:lang w:val="pt-BR"/>
              </w:rPr>
              <w:t>.</w:t>
            </w:r>
          </w:p>
        </w:tc>
      </w:tr>
      <w:tr w:rsidRPr="00220514" w:rsidR="00B268F1" w:rsidTr="74A744F9" w14:paraId="359D91C9" w14:textId="77777777">
        <w:tc>
          <w:tcPr>
            <w:tcW w:w="2127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tcMar/>
          </w:tcPr>
          <w:p w:rsidRPr="00220514" w:rsidR="00B268F1" w:rsidP="00A1059F" w:rsidRDefault="00B268F1" w14:paraId="12DDF260" w14:textId="356D073D">
            <w:pPr>
              <w:pStyle w:val="BodyText"/>
              <w:ind w:left="72"/>
              <w:jc w:val="right"/>
              <w:rPr>
                <w:rFonts w:ascii="Times New Roman" w:hAnsi="Times New Roman"/>
                <w:sz w:val="20"/>
              </w:rPr>
            </w:pPr>
            <w:r w:rsidRPr="00220514">
              <w:rPr>
                <w:rFonts w:ascii="Times New Roman" w:hAnsi="Times New Roman"/>
                <w:sz w:val="20"/>
              </w:rPr>
              <w:t>Nosso produto</w:t>
            </w:r>
            <w:r w:rsidR="00A1059F">
              <w:rPr>
                <w:rFonts w:ascii="Times New Roman" w:hAnsi="Times New Roman"/>
                <w:sz w:val="20"/>
              </w:rPr>
              <w:t xml:space="preserve">:  </w:t>
            </w:r>
          </w:p>
        </w:tc>
        <w:tc>
          <w:tcPr>
            <w:tcW w:w="6804" w:type="dxa"/>
            <w:tcBorders>
              <w:top w:val="single" w:color="auto" w:sz="6" w:space="0"/>
              <w:bottom w:val="single" w:color="auto" w:sz="12" w:space="0"/>
              <w:right w:val="single" w:color="auto" w:sz="12" w:space="0"/>
            </w:tcBorders>
            <w:tcMar/>
          </w:tcPr>
          <w:p w:rsidRPr="00220514" w:rsidR="00B268F1" w:rsidP="74A744F9" w:rsidRDefault="00B268F1" w14:paraId="67A810E8" w14:textId="7D069D68">
            <w:pPr>
              <w:pStyle w:val="InfoBlue"/>
              <w:spacing w:line="240" w:lineRule="auto"/>
              <w:ind w:left="-57"/>
              <w:jc w:val="both"/>
              <w:rPr>
                <w:rFonts w:ascii="Times New Roman" w:hAnsi="Times New Roman"/>
                <w:color w:val="auto"/>
                <w:lang w:val="pt-BR"/>
              </w:rPr>
            </w:pPr>
            <w:r w:rsidRPr="74A744F9" w:rsidR="1525C42C">
              <w:rPr>
                <w:rFonts w:ascii="Times New Roman" w:hAnsi="Times New Roman"/>
                <w:color w:val="auto"/>
                <w:lang w:val="pt-BR"/>
              </w:rPr>
              <w:t xml:space="preserve">Permite que o usuário encontre em apenas um site </w:t>
            </w:r>
            <w:r w:rsidRPr="74A744F9" w:rsidR="5296E969">
              <w:rPr>
                <w:rFonts w:ascii="Times New Roman" w:hAnsi="Times New Roman"/>
                <w:color w:val="auto"/>
                <w:lang w:val="pt-BR"/>
              </w:rPr>
              <w:t>inúmeras</w:t>
            </w:r>
            <w:r w:rsidRPr="74A744F9" w:rsidR="4EB7D7C1">
              <w:rPr>
                <w:rFonts w:ascii="Times New Roman" w:hAnsi="Times New Roman"/>
                <w:color w:val="auto"/>
                <w:lang w:val="pt-BR"/>
              </w:rPr>
              <w:t xml:space="preserve"> informações e</w:t>
            </w:r>
            <w:r w:rsidRPr="74A744F9" w:rsidR="5296E969">
              <w:rPr>
                <w:rFonts w:ascii="Times New Roman" w:hAnsi="Times New Roman"/>
                <w:color w:val="auto"/>
                <w:lang w:val="pt-BR"/>
              </w:rPr>
              <w:t xml:space="preserve"> ferramentas</w:t>
            </w:r>
            <w:r w:rsidRPr="74A744F9" w:rsidR="34DCC3E7">
              <w:rPr>
                <w:rFonts w:ascii="Times New Roman" w:hAnsi="Times New Roman"/>
                <w:color w:val="auto"/>
                <w:lang w:val="pt-BR"/>
              </w:rPr>
              <w:t xml:space="preserve"> </w:t>
            </w:r>
          </w:p>
        </w:tc>
      </w:tr>
    </w:tbl>
    <w:p w:rsidRPr="00BD618C" w:rsidR="00BD618C" w:rsidP="00BD618C" w:rsidRDefault="00BD618C" w14:paraId="32D2B7D1" w14:noSpellErr="1" w14:textId="165072A9">
      <w:pPr>
        <w:pStyle w:val="Heading2"/>
        <w:spacing w:before="240" w:after="120"/>
        <w:rPr>
          <w:rFonts w:ascii="Times New Roman" w:hAnsi="Times New Roman"/>
          <w:sz w:val="24"/>
          <w:szCs w:val="24"/>
        </w:rPr>
      </w:pPr>
      <w:bookmarkStart w:name="_Toc275957129" w:id="4"/>
      <w:bookmarkStart w:name="_Toc275961640" w:id="5"/>
      <w:bookmarkStart w:name="_Toc146788306" w:id="6"/>
      <w:r w:rsidRPr="74A744F9" w:rsidR="00BD618C">
        <w:rPr>
          <w:rFonts w:ascii="Times New Roman" w:hAnsi="Times New Roman"/>
          <w:sz w:val="24"/>
          <w:szCs w:val="24"/>
        </w:rPr>
        <w:t>Objetivos do Produto</w:t>
      </w:r>
      <w:bookmarkEnd w:id="6"/>
    </w:p>
    <w:p w:rsidR="4A244680" w:rsidP="74A744F9" w:rsidRDefault="4A244680" w14:paraId="7F59F9A6" w14:textId="54C9C103">
      <w:pPr>
        <w:pStyle w:val="InfoBlue"/>
        <w:bidi w:val="0"/>
        <w:spacing w:before="0" w:beforeAutospacing="off" w:after="120" w:afterAutospacing="off" w:line="240" w:lineRule="auto"/>
        <w:ind w:left="567" w:right="0"/>
        <w:jc w:val="both"/>
        <w:rPr>
          <w:rFonts w:ascii="Times New Roman" w:hAnsi="Times New Roman"/>
          <w:i w:val="0"/>
          <w:iCs w:val="0"/>
          <w:color w:val="auto"/>
          <w:lang w:val="pt-BR"/>
        </w:rPr>
      </w:pPr>
      <w:r w:rsidRPr="74A744F9" w:rsidR="4A244680">
        <w:rPr>
          <w:rFonts w:ascii="Times New Roman" w:hAnsi="Times New Roman"/>
          <w:i w:val="0"/>
          <w:iCs w:val="0"/>
          <w:color w:val="auto"/>
          <w:lang w:val="pt-BR"/>
        </w:rPr>
        <w:t xml:space="preserve">Facilitar o acesso a informações básicas de uso cotidiano dos </w:t>
      </w:r>
      <w:r w:rsidRPr="74A744F9" w:rsidR="23B0830D">
        <w:rPr>
          <w:rFonts w:ascii="Times New Roman" w:hAnsi="Times New Roman"/>
          <w:i w:val="0"/>
          <w:iCs w:val="0"/>
          <w:color w:val="auto"/>
          <w:lang w:val="pt-BR"/>
        </w:rPr>
        <w:t xml:space="preserve">discentes </w:t>
      </w:r>
      <w:r w:rsidRPr="74A744F9" w:rsidR="4A244680">
        <w:rPr>
          <w:rFonts w:ascii="Times New Roman" w:hAnsi="Times New Roman"/>
          <w:i w:val="0"/>
          <w:iCs w:val="0"/>
          <w:color w:val="auto"/>
          <w:lang w:val="pt-BR"/>
        </w:rPr>
        <w:t>da Un</w:t>
      </w:r>
      <w:r w:rsidRPr="74A744F9" w:rsidR="681B9E4A">
        <w:rPr>
          <w:rFonts w:ascii="Times New Roman" w:hAnsi="Times New Roman"/>
          <w:i w:val="0"/>
          <w:iCs w:val="0"/>
          <w:color w:val="auto"/>
          <w:lang w:val="pt-BR"/>
        </w:rPr>
        <w:t xml:space="preserve">iversidade de </w:t>
      </w:r>
      <w:r w:rsidRPr="74A744F9" w:rsidR="4A244680">
        <w:rPr>
          <w:rFonts w:ascii="Times New Roman" w:hAnsi="Times New Roman"/>
          <w:i w:val="0"/>
          <w:iCs w:val="0"/>
          <w:color w:val="auto"/>
          <w:lang w:val="pt-BR"/>
        </w:rPr>
        <w:t>B</w:t>
      </w:r>
      <w:r w:rsidRPr="74A744F9" w:rsidR="38EBE264">
        <w:rPr>
          <w:rFonts w:ascii="Times New Roman" w:hAnsi="Times New Roman"/>
          <w:i w:val="0"/>
          <w:iCs w:val="0"/>
          <w:color w:val="auto"/>
          <w:lang w:val="pt-BR"/>
        </w:rPr>
        <w:t>rasília</w:t>
      </w:r>
      <w:r w:rsidRPr="74A744F9" w:rsidR="4A244680">
        <w:rPr>
          <w:rFonts w:ascii="Times New Roman" w:hAnsi="Times New Roman"/>
          <w:i w:val="0"/>
          <w:iCs w:val="0"/>
          <w:color w:val="auto"/>
          <w:lang w:val="pt-BR"/>
        </w:rPr>
        <w:t xml:space="preserve">, como por exemplo o cardápio diário do </w:t>
      </w:r>
      <w:r w:rsidRPr="74A744F9" w:rsidR="6A2A3394">
        <w:rPr>
          <w:rFonts w:ascii="Times New Roman" w:hAnsi="Times New Roman"/>
          <w:i w:val="0"/>
          <w:iCs w:val="0"/>
          <w:color w:val="auto"/>
          <w:lang w:val="pt-BR"/>
        </w:rPr>
        <w:t>Restaurante Universitário e o C</w:t>
      </w:r>
      <w:r w:rsidRPr="74A744F9" w:rsidR="4A244680">
        <w:rPr>
          <w:rFonts w:ascii="Times New Roman" w:hAnsi="Times New Roman"/>
          <w:i w:val="0"/>
          <w:iCs w:val="0"/>
          <w:color w:val="auto"/>
          <w:lang w:val="pt-BR"/>
        </w:rPr>
        <w:t xml:space="preserve">alendário </w:t>
      </w:r>
      <w:r w:rsidRPr="74A744F9" w:rsidR="5967FEFB">
        <w:rPr>
          <w:rFonts w:ascii="Times New Roman" w:hAnsi="Times New Roman"/>
          <w:i w:val="0"/>
          <w:iCs w:val="0"/>
          <w:color w:val="auto"/>
          <w:lang w:val="pt-BR"/>
        </w:rPr>
        <w:t>U</w:t>
      </w:r>
      <w:r w:rsidRPr="74A744F9" w:rsidR="556C0D40">
        <w:rPr>
          <w:rFonts w:ascii="Times New Roman" w:hAnsi="Times New Roman"/>
          <w:i w:val="0"/>
          <w:iCs w:val="0"/>
          <w:color w:val="auto"/>
          <w:lang w:val="pt-BR"/>
        </w:rPr>
        <w:t xml:space="preserve">niversitário de </w:t>
      </w:r>
      <w:r w:rsidRPr="74A744F9" w:rsidR="0456B3E4">
        <w:rPr>
          <w:rFonts w:ascii="Times New Roman" w:hAnsi="Times New Roman"/>
          <w:i w:val="0"/>
          <w:iCs w:val="0"/>
          <w:color w:val="auto"/>
          <w:lang w:val="pt-BR"/>
        </w:rPr>
        <w:t>G</w:t>
      </w:r>
      <w:r w:rsidRPr="74A744F9" w:rsidR="556C0D40">
        <w:rPr>
          <w:rFonts w:ascii="Times New Roman" w:hAnsi="Times New Roman"/>
          <w:i w:val="0"/>
          <w:iCs w:val="0"/>
          <w:color w:val="auto"/>
          <w:lang w:val="pt-BR"/>
        </w:rPr>
        <w:t>raduação</w:t>
      </w:r>
      <w:r w:rsidRPr="74A744F9" w:rsidR="6F5F47FA">
        <w:rPr>
          <w:rFonts w:ascii="Times New Roman" w:hAnsi="Times New Roman"/>
          <w:i w:val="0"/>
          <w:iCs w:val="0"/>
          <w:color w:val="auto"/>
          <w:lang w:val="pt-BR"/>
        </w:rPr>
        <w:t>.</w:t>
      </w:r>
      <w:r>
        <w:br/>
      </w:r>
      <w:r w:rsidRPr="74A744F9" w:rsidR="08399CF0">
        <w:rPr>
          <w:rFonts w:ascii="Times New Roman" w:hAnsi="Times New Roman"/>
          <w:i w:val="0"/>
          <w:iCs w:val="0"/>
          <w:color w:val="auto"/>
          <w:lang w:val="pt-BR"/>
        </w:rPr>
        <w:t>Quanto à objetivos secundários a serem alcançados teríamos:</w:t>
      </w:r>
    </w:p>
    <w:p w:rsidR="08399CF0" w:rsidP="74A744F9" w:rsidRDefault="08399CF0" w14:paraId="619249AE" w14:textId="507134F1">
      <w:pPr>
        <w:pStyle w:val="InfoBlue"/>
        <w:numPr>
          <w:ilvl w:val="0"/>
          <w:numId w:val="19"/>
        </w:numPr>
        <w:bidi w:val="0"/>
        <w:spacing w:before="0" w:beforeAutospacing="off" w:after="120" w:afterAutospacing="off" w:line="240" w:lineRule="auto"/>
        <w:ind w:right="0"/>
        <w:jc w:val="both"/>
        <w:rPr>
          <w:rFonts w:ascii="Times New Roman" w:hAnsi="Times New Roman"/>
          <w:i w:val="0"/>
          <w:iCs w:val="0"/>
          <w:color w:val="auto"/>
          <w:lang w:val="pt-BR"/>
        </w:rPr>
      </w:pPr>
      <w:r w:rsidRPr="74A744F9" w:rsidR="08399CF0">
        <w:rPr>
          <w:rFonts w:ascii="Times New Roman" w:hAnsi="Times New Roman"/>
          <w:i w:val="0"/>
          <w:iCs w:val="0"/>
          <w:color w:val="auto"/>
          <w:lang w:val="pt-BR"/>
        </w:rPr>
        <w:t>Verificação de saldo do Restaurante Universitário (estamos verificando a possibilidade</w:t>
      </w:r>
      <w:r w:rsidRPr="74A744F9" w:rsidR="08BAF298">
        <w:rPr>
          <w:rFonts w:ascii="Times New Roman" w:hAnsi="Times New Roman"/>
          <w:i w:val="0"/>
          <w:iCs w:val="0"/>
          <w:color w:val="auto"/>
          <w:lang w:val="pt-BR"/>
        </w:rPr>
        <w:t xml:space="preserve">, caso não seja provável retiraremos antes da apresentação do dia </w:t>
      </w:r>
      <w:r w:rsidRPr="74A744F9" w:rsidR="4DC66E2D">
        <w:rPr>
          <w:rFonts w:ascii="Times New Roman" w:hAnsi="Times New Roman"/>
          <w:i w:val="0"/>
          <w:iCs w:val="0"/>
          <w:color w:val="auto"/>
          <w:lang w:val="pt-BR"/>
        </w:rPr>
        <w:t>04/10.)</w:t>
      </w:r>
    </w:p>
    <w:p w:rsidR="4DC66E2D" w:rsidP="74A744F9" w:rsidRDefault="4DC66E2D" w14:paraId="7E3F4ED9" w14:textId="1372D0E2">
      <w:pPr>
        <w:pStyle w:val="InfoBlue"/>
        <w:numPr>
          <w:ilvl w:val="0"/>
          <w:numId w:val="19"/>
        </w:numPr>
        <w:bidi w:val="0"/>
        <w:spacing w:before="0" w:beforeAutospacing="off" w:after="120" w:afterAutospacing="off" w:line="240" w:lineRule="auto"/>
        <w:ind w:right="0"/>
        <w:jc w:val="both"/>
        <w:rPr>
          <w:rFonts w:ascii="Times New Roman" w:hAnsi="Times New Roman"/>
          <w:i w:val="0"/>
          <w:iCs w:val="0"/>
          <w:color w:val="auto"/>
          <w:lang w:val="pt-BR"/>
        </w:rPr>
      </w:pPr>
      <w:r w:rsidRPr="74A744F9" w:rsidR="4DC66E2D">
        <w:rPr>
          <w:rFonts w:ascii="Times New Roman" w:hAnsi="Times New Roman"/>
          <w:i w:val="0"/>
          <w:iCs w:val="0"/>
          <w:color w:val="auto"/>
          <w:lang w:val="pt-BR"/>
        </w:rPr>
        <w:t xml:space="preserve">Ambiente de avaliação de </w:t>
      </w:r>
      <w:r w:rsidRPr="74A744F9" w:rsidR="4043E25C">
        <w:rPr>
          <w:rFonts w:ascii="Times New Roman" w:hAnsi="Times New Roman"/>
          <w:i w:val="0"/>
          <w:iCs w:val="0"/>
          <w:color w:val="auto"/>
          <w:lang w:val="pt-BR"/>
        </w:rPr>
        <w:t>disciplinas por</w:t>
      </w:r>
      <w:r w:rsidRPr="74A744F9" w:rsidR="4DC66E2D">
        <w:rPr>
          <w:rFonts w:ascii="Times New Roman" w:hAnsi="Times New Roman"/>
          <w:i w:val="0"/>
          <w:iCs w:val="0"/>
          <w:color w:val="auto"/>
          <w:lang w:val="pt-BR"/>
        </w:rPr>
        <w:t xml:space="preserve"> meio dos alunos, para tornar mais fácil o acesso a essa informação que atualmente é feita em grupos de redes sociais.</w:t>
      </w:r>
    </w:p>
    <w:p w:rsidR="4D496C69" w:rsidP="74A744F9" w:rsidRDefault="4D496C69" w14:paraId="46A94016" w14:textId="0911D4C2">
      <w:pPr>
        <w:pStyle w:val="InfoBlue"/>
        <w:numPr>
          <w:ilvl w:val="0"/>
          <w:numId w:val="19"/>
        </w:numPr>
        <w:bidi w:val="0"/>
        <w:spacing w:before="0" w:beforeAutospacing="off" w:after="120" w:afterAutospacing="off" w:line="240" w:lineRule="auto"/>
        <w:ind w:right="0"/>
        <w:jc w:val="both"/>
        <w:rPr>
          <w:rFonts w:ascii="Times New Roman" w:hAnsi="Times New Roman"/>
          <w:i w:val="0"/>
          <w:iCs w:val="0"/>
          <w:color w:val="auto"/>
          <w:lang w:val="pt-BR"/>
        </w:rPr>
      </w:pPr>
      <w:r w:rsidRPr="74A744F9" w:rsidR="4D496C69">
        <w:rPr>
          <w:rFonts w:ascii="Times New Roman" w:hAnsi="Times New Roman"/>
          <w:i w:val="0"/>
          <w:iCs w:val="0"/>
          <w:color w:val="auto"/>
          <w:lang w:val="pt-BR"/>
        </w:rPr>
        <w:t xml:space="preserve">Painel de informações </w:t>
      </w:r>
      <w:r w:rsidRPr="74A744F9" w:rsidR="520D5686">
        <w:rPr>
          <w:rFonts w:ascii="Times New Roman" w:hAnsi="Times New Roman"/>
          <w:i w:val="0"/>
          <w:iCs w:val="0"/>
          <w:color w:val="auto"/>
          <w:lang w:val="pt-BR"/>
        </w:rPr>
        <w:t xml:space="preserve">sobre </w:t>
      </w:r>
      <w:r w:rsidRPr="74A744F9" w:rsidR="4D496C69">
        <w:rPr>
          <w:rFonts w:ascii="Times New Roman" w:hAnsi="Times New Roman"/>
          <w:i w:val="0"/>
          <w:iCs w:val="0"/>
          <w:color w:val="auto"/>
          <w:lang w:val="pt-BR"/>
        </w:rPr>
        <w:t xml:space="preserve">vagas de </w:t>
      </w:r>
      <w:r w:rsidRPr="74A744F9" w:rsidR="0848D366">
        <w:rPr>
          <w:rFonts w:ascii="Times New Roman" w:hAnsi="Times New Roman"/>
          <w:i w:val="0"/>
          <w:iCs w:val="0"/>
          <w:color w:val="auto"/>
          <w:lang w:val="pt-BR"/>
        </w:rPr>
        <w:t>estágio, atividades</w:t>
      </w:r>
      <w:r w:rsidRPr="74A744F9" w:rsidR="0848D366">
        <w:rPr>
          <w:rFonts w:ascii="Times New Roman" w:hAnsi="Times New Roman"/>
          <w:i w:val="0"/>
          <w:iCs w:val="0"/>
          <w:color w:val="auto"/>
          <w:lang w:val="pt-BR"/>
        </w:rPr>
        <w:t xml:space="preserve"> </w:t>
      </w:r>
      <w:r w:rsidRPr="74A744F9" w:rsidR="0848D366">
        <w:rPr>
          <w:rFonts w:ascii="Times New Roman" w:hAnsi="Times New Roman"/>
          <w:i w:val="0"/>
          <w:iCs w:val="0"/>
          <w:color w:val="auto"/>
          <w:lang w:val="pt-BR"/>
        </w:rPr>
        <w:t>extracurriculares (</w:t>
      </w:r>
      <w:r w:rsidRPr="74A744F9" w:rsidR="0848D366">
        <w:rPr>
          <w:rFonts w:ascii="Times New Roman" w:hAnsi="Times New Roman"/>
          <w:i w:val="0"/>
          <w:iCs w:val="0"/>
          <w:color w:val="auto"/>
          <w:lang w:val="pt-BR"/>
        </w:rPr>
        <w:t>EJs</w:t>
      </w:r>
      <w:r w:rsidRPr="74A744F9" w:rsidR="0848D366">
        <w:rPr>
          <w:rFonts w:ascii="Times New Roman" w:hAnsi="Times New Roman"/>
          <w:i w:val="0"/>
          <w:iCs w:val="0"/>
          <w:color w:val="auto"/>
          <w:lang w:val="pt-BR"/>
        </w:rPr>
        <w:t>, Equipes de Competição)</w:t>
      </w:r>
      <w:r w:rsidRPr="74A744F9" w:rsidR="4D496C69">
        <w:rPr>
          <w:rFonts w:ascii="Times New Roman" w:hAnsi="Times New Roman"/>
          <w:i w:val="0"/>
          <w:iCs w:val="0"/>
          <w:color w:val="auto"/>
          <w:lang w:val="pt-BR"/>
        </w:rPr>
        <w:t xml:space="preserve"> abertura de editais acadêmicos</w:t>
      </w:r>
      <w:r w:rsidRPr="74A744F9" w:rsidR="71232875">
        <w:rPr>
          <w:rFonts w:ascii="Times New Roman" w:hAnsi="Times New Roman"/>
          <w:i w:val="0"/>
          <w:iCs w:val="0"/>
          <w:color w:val="auto"/>
          <w:lang w:val="pt-BR"/>
        </w:rPr>
        <w:t xml:space="preserve"> </w:t>
      </w:r>
      <w:r w:rsidRPr="74A744F9" w:rsidR="4D496C69">
        <w:rPr>
          <w:rFonts w:ascii="Times New Roman" w:hAnsi="Times New Roman"/>
          <w:i w:val="0"/>
          <w:iCs w:val="0"/>
          <w:color w:val="auto"/>
          <w:lang w:val="pt-BR"/>
        </w:rPr>
        <w:t>(</w:t>
      </w:r>
      <w:r w:rsidRPr="74A744F9" w:rsidR="79DDA822">
        <w:rPr>
          <w:rFonts w:ascii="Times New Roman" w:hAnsi="Times New Roman"/>
          <w:i w:val="0"/>
          <w:iCs w:val="0"/>
          <w:color w:val="auto"/>
          <w:lang w:val="pt-BR"/>
        </w:rPr>
        <w:t>PIB</w:t>
      </w:r>
      <w:r w:rsidRPr="74A744F9" w:rsidR="79DDA822">
        <w:rPr>
          <w:rFonts w:ascii="Times New Roman" w:hAnsi="Times New Roman"/>
          <w:i w:val="0"/>
          <w:iCs w:val="0"/>
          <w:color w:val="auto"/>
          <w:lang w:val="pt-BR"/>
        </w:rPr>
        <w:t>IC,</w:t>
      </w:r>
      <w:r w:rsidRPr="74A744F9" w:rsidR="79DDA822">
        <w:rPr>
          <w:rFonts w:ascii="Times New Roman" w:hAnsi="Times New Roman"/>
          <w:i w:val="0"/>
          <w:iCs w:val="0"/>
          <w:color w:val="auto"/>
          <w:lang w:val="pt-BR"/>
        </w:rPr>
        <w:t xml:space="preserve"> </w:t>
      </w:r>
      <w:r w:rsidRPr="74A744F9" w:rsidR="79DDA822">
        <w:rPr>
          <w:rFonts w:ascii="Times New Roman" w:hAnsi="Times New Roman"/>
          <w:i w:val="0"/>
          <w:iCs w:val="0"/>
          <w:color w:val="auto"/>
          <w:lang w:val="pt-BR"/>
        </w:rPr>
        <w:t>m</w:t>
      </w:r>
      <w:r w:rsidRPr="74A744F9" w:rsidR="79DDA822">
        <w:rPr>
          <w:rFonts w:ascii="Times New Roman" w:hAnsi="Times New Roman"/>
          <w:i w:val="0"/>
          <w:iCs w:val="0"/>
          <w:color w:val="auto"/>
          <w:lang w:val="pt-BR"/>
        </w:rPr>
        <w:t>on</w:t>
      </w:r>
      <w:r w:rsidRPr="74A744F9" w:rsidR="79DDA822">
        <w:rPr>
          <w:rFonts w:ascii="Times New Roman" w:hAnsi="Times New Roman"/>
          <w:i w:val="0"/>
          <w:iCs w:val="0"/>
          <w:color w:val="auto"/>
          <w:lang w:val="pt-BR"/>
        </w:rPr>
        <w:t>i</w:t>
      </w:r>
      <w:r w:rsidRPr="74A744F9" w:rsidR="79DDA822">
        <w:rPr>
          <w:rFonts w:ascii="Times New Roman" w:hAnsi="Times New Roman"/>
          <w:i w:val="0"/>
          <w:iCs w:val="0"/>
          <w:color w:val="auto"/>
          <w:lang w:val="pt-BR"/>
        </w:rPr>
        <w:t>to</w:t>
      </w:r>
      <w:r w:rsidRPr="74A744F9" w:rsidR="79DDA822">
        <w:rPr>
          <w:rFonts w:ascii="Times New Roman" w:hAnsi="Times New Roman"/>
          <w:i w:val="0"/>
          <w:iCs w:val="0"/>
          <w:color w:val="auto"/>
          <w:lang w:val="pt-BR"/>
        </w:rPr>
        <w:t>r</w:t>
      </w:r>
      <w:r w:rsidRPr="74A744F9" w:rsidR="79DDA822">
        <w:rPr>
          <w:rFonts w:ascii="Times New Roman" w:hAnsi="Times New Roman"/>
          <w:i w:val="0"/>
          <w:iCs w:val="0"/>
          <w:color w:val="auto"/>
          <w:lang w:val="pt-BR"/>
        </w:rPr>
        <w:t>i</w:t>
      </w:r>
      <w:r w:rsidRPr="74A744F9" w:rsidR="79DDA822">
        <w:rPr>
          <w:rFonts w:ascii="Times New Roman" w:hAnsi="Times New Roman"/>
          <w:i w:val="0"/>
          <w:iCs w:val="0"/>
          <w:color w:val="auto"/>
          <w:lang w:val="pt-BR"/>
        </w:rPr>
        <w:t>a</w:t>
      </w:r>
      <w:r w:rsidRPr="74A744F9" w:rsidR="79DDA822">
        <w:rPr>
          <w:rFonts w:ascii="Times New Roman" w:hAnsi="Times New Roman"/>
          <w:i w:val="0"/>
          <w:iCs w:val="0"/>
          <w:color w:val="auto"/>
          <w:lang w:val="pt-BR"/>
        </w:rPr>
        <w:t>,</w:t>
      </w:r>
      <w:r w:rsidRPr="74A744F9" w:rsidR="79DDA822">
        <w:rPr>
          <w:rFonts w:ascii="Times New Roman" w:hAnsi="Times New Roman"/>
          <w:i w:val="0"/>
          <w:iCs w:val="0"/>
          <w:color w:val="auto"/>
          <w:lang w:val="pt-BR"/>
        </w:rPr>
        <w:t xml:space="preserve"> </w:t>
      </w:r>
      <w:r w:rsidRPr="74A744F9" w:rsidR="79DDA822">
        <w:rPr>
          <w:rFonts w:ascii="Times New Roman" w:hAnsi="Times New Roman"/>
          <w:i w:val="0"/>
          <w:iCs w:val="0"/>
          <w:color w:val="auto"/>
          <w:lang w:val="pt-BR"/>
        </w:rPr>
        <w:t>e</w:t>
      </w:r>
      <w:r w:rsidRPr="74A744F9" w:rsidR="79DDA822">
        <w:rPr>
          <w:rFonts w:ascii="Times New Roman" w:hAnsi="Times New Roman"/>
          <w:i w:val="0"/>
          <w:iCs w:val="0"/>
          <w:color w:val="auto"/>
          <w:lang w:val="pt-BR"/>
        </w:rPr>
        <w:t>t</w:t>
      </w:r>
      <w:r w:rsidRPr="74A744F9" w:rsidR="79DDA822">
        <w:rPr>
          <w:rFonts w:ascii="Times New Roman" w:hAnsi="Times New Roman"/>
          <w:i w:val="0"/>
          <w:iCs w:val="0"/>
          <w:color w:val="auto"/>
          <w:lang w:val="pt-BR"/>
        </w:rPr>
        <w:t>c</w:t>
      </w:r>
      <w:r w:rsidRPr="74A744F9" w:rsidR="4D496C69">
        <w:rPr>
          <w:rFonts w:ascii="Times New Roman" w:hAnsi="Times New Roman"/>
          <w:i w:val="0"/>
          <w:iCs w:val="0"/>
          <w:color w:val="auto"/>
          <w:lang w:val="pt-BR"/>
        </w:rPr>
        <w:t>)</w:t>
      </w:r>
      <w:r w:rsidRPr="74A744F9" w:rsidR="002D10EE">
        <w:rPr>
          <w:rFonts w:ascii="Times New Roman" w:hAnsi="Times New Roman"/>
          <w:i w:val="0"/>
          <w:iCs w:val="0"/>
          <w:color w:val="auto"/>
          <w:lang w:val="pt-BR"/>
        </w:rPr>
        <w:t>.</w:t>
      </w:r>
    </w:p>
    <w:p w:rsidR="002D10EE" w:rsidP="74A744F9" w:rsidRDefault="002D10EE" w14:paraId="7A2F4EBE" w14:textId="251E84D9">
      <w:pPr>
        <w:pStyle w:val="InfoBlue"/>
        <w:numPr>
          <w:ilvl w:val="0"/>
          <w:numId w:val="19"/>
        </w:numPr>
        <w:bidi w:val="0"/>
        <w:spacing w:before="0" w:beforeAutospacing="off" w:after="120" w:afterAutospacing="off" w:line="240" w:lineRule="auto"/>
        <w:ind w:right="0"/>
        <w:jc w:val="both"/>
        <w:rPr>
          <w:rFonts w:ascii="Times New Roman" w:hAnsi="Times New Roman"/>
          <w:i w:val="0"/>
          <w:iCs w:val="0"/>
          <w:color w:val="auto"/>
          <w:lang w:val="pt-BR"/>
        </w:rPr>
      </w:pPr>
      <w:r w:rsidRPr="74A744F9" w:rsidR="002D10EE">
        <w:rPr>
          <w:rFonts w:ascii="Times New Roman" w:hAnsi="Times New Roman"/>
          <w:i w:val="0"/>
          <w:iCs w:val="0"/>
          <w:color w:val="auto"/>
          <w:lang w:val="pt-BR"/>
        </w:rPr>
        <w:t>Controle</w:t>
      </w:r>
      <w:r w:rsidRPr="74A744F9" w:rsidR="002D10EE">
        <w:rPr>
          <w:rFonts w:ascii="Times New Roman" w:hAnsi="Times New Roman"/>
          <w:i w:val="0"/>
          <w:iCs w:val="0"/>
          <w:color w:val="auto"/>
          <w:lang w:val="pt-BR"/>
        </w:rPr>
        <w:t xml:space="preserve"> de faltas.</w:t>
      </w:r>
    </w:p>
    <w:p w:rsidRPr="00BD618C" w:rsidR="00AC12EA" w:rsidP="00AC12EA" w:rsidRDefault="00AC12EA" w14:paraId="0AE65DF0" w14:textId="36998711">
      <w:pPr>
        <w:pStyle w:val="Heading2"/>
        <w:spacing w:before="240" w:after="120"/>
        <w:rPr>
          <w:rFonts w:ascii="Times New Roman" w:hAnsi="Times New Roman"/>
          <w:sz w:val="24"/>
          <w:szCs w:val="24"/>
        </w:rPr>
      </w:pPr>
      <w:bookmarkStart w:name="_Toc146788307" w:id="7"/>
      <w:r w:rsidRPr="74A744F9" w:rsidR="00AC12EA">
        <w:rPr>
          <w:rFonts w:ascii="Times New Roman" w:hAnsi="Times New Roman"/>
          <w:sz w:val="24"/>
          <w:szCs w:val="24"/>
        </w:rPr>
        <w:t>Tecnologias a Serem Utilizadas</w:t>
      </w:r>
      <w:bookmarkEnd w:id="7"/>
    </w:p>
    <w:p w:rsidR="72AC0EC9" w:rsidP="74A744F9" w:rsidRDefault="72AC0EC9" w14:paraId="7109E8D0" w14:textId="0FE6F0B0">
      <w:pPr>
        <w:pStyle w:val="InfoBlue"/>
        <w:numPr>
          <w:ilvl w:val="0"/>
          <w:numId w:val="20"/>
        </w:num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</w:pPr>
      <w:r w:rsidRPr="74A744F9" w:rsidR="72AC0EC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olor w:val="auto"/>
          <w:sz w:val="20"/>
          <w:szCs w:val="20"/>
          <w:lang w:val="pt-BR"/>
        </w:rPr>
        <w:t>L</w:t>
      </w:r>
      <w:r w:rsidRPr="74A744F9" w:rsidR="72AC0EC9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0"/>
          <w:szCs w:val="20"/>
          <w:lang w:val="pt-BR"/>
        </w:rPr>
        <w:t xml:space="preserve">inguagens de programação e Frameworks: </w:t>
      </w:r>
      <w:r w:rsidRPr="74A744F9" w:rsidR="72AC0EC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Utilizaremos o </w:t>
      </w:r>
      <w:r w:rsidRPr="74A744F9" w:rsidR="72AC0EC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TypeScript</w:t>
      </w:r>
      <w:r w:rsidRPr="74A744F9" w:rsidR="72AC0EC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 como linguagem de programação, em conjunto com os frameworks Vue.js para o Front-</w:t>
      </w:r>
      <w:r w:rsidRPr="74A744F9" w:rsidR="72AC0EC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end</w:t>
      </w:r>
      <w:r w:rsidRPr="74A744F9" w:rsidR="72AC0EC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 e Node.js para Back-end.</w:t>
      </w:r>
    </w:p>
    <w:p w:rsidR="72AC0EC9" w:rsidP="74A744F9" w:rsidRDefault="72AC0EC9" w14:paraId="00378497" w14:textId="488055AC">
      <w:pPr>
        <w:pStyle w:val="InfoBlue"/>
        <w:numPr>
          <w:ilvl w:val="0"/>
          <w:numId w:val="20"/>
        </w:num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</w:pPr>
      <w:r w:rsidRPr="74A744F9" w:rsidR="72AC0EC9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0"/>
          <w:szCs w:val="20"/>
          <w:lang w:val="pt-BR"/>
        </w:rPr>
        <w:t xml:space="preserve">Ambientes: </w:t>
      </w:r>
      <w:r w:rsidRPr="74A744F9" w:rsidR="72AC0EC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Cada membro da equipe poderá escolher seu próprio editor para a edição de códigos, contudo, estabeleceremos regras para </w:t>
      </w:r>
      <w:r w:rsidRPr="74A744F9" w:rsidR="72AC0EC9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0"/>
          <w:szCs w:val="20"/>
          <w:lang w:val="pt-BR"/>
        </w:rPr>
        <w:t>Commits</w:t>
      </w:r>
      <w:r w:rsidRPr="74A744F9" w:rsidR="72AC0EC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, nomes e estrutura do código. O controle de versão será realizado através do GitHub, onde faremos uso de </w:t>
      </w:r>
      <w:r w:rsidRPr="74A744F9" w:rsidR="72AC0EC9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0"/>
          <w:szCs w:val="20"/>
          <w:lang w:val="pt-BR"/>
        </w:rPr>
        <w:t>Branches</w:t>
      </w:r>
      <w:r w:rsidRPr="74A744F9" w:rsidR="72AC0EC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 para facilitar o desenvolvimento.</w:t>
      </w:r>
    </w:p>
    <w:p w:rsidR="72AC0EC9" w:rsidP="74A744F9" w:rsidRDefault="72AC0EC9" w14:paraId="34CED1A3" w14:textId="57709C49">
      <w:pPr>
        <w:pStyle w:val="InfoBlue"/>
        <w:numPr>
          <w:ilvl w:val="0"/>
          <w:numId w:val="20"/>
        </w:num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</w:pPr>
      <w:r w:rsidRPr="74A744F9" w:rsidR="72AC0EC9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0"/>
          <w:szCs w:val="20"/>
          <w:lang w:val="pt-BR"/>
        </w:rPr>
        <w:t xml:space="preserve">Design: </w:t>
      </w:r>
      <w:r w:rsidRPr="74A744F9" w:rsidR="72AC0EC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Adotaremos uma abordagem de design incremental, a qual envolve o desenvolvimento gradual do software, com feedback de potenciais usuários para garantir que atenda às suas necessidades e seja desenvolvido de forma eficaz.</w:t>
      </w:r>
    </w:p>
    <w:p w:rsidR="72AC0EC9" w:rsidP="74A744F9" w:rsidRDefault="72AC0EC9" w14:paraId="6E4F89AD" w14:textId="5E0656CF">
      <w:pPr>
        <w:pStyle w:val="InfoBlue"/>
        <w:numPr>
          <w:ilvl w:val="0"/>
          <w:numId w:val="20"/>
        </w:num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</w:pPr>
      <w:r w:rsidRPr="74A744F9" w:rsidR="72AC0EC9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0"/>
          <w:szCs w:val="20"/>
          <w:lang w:val="pt-BR"/>
        </w:rPr>
        <w:t xml:space="preserve">Banco de dados: </w:t>
      </w:r>
      <w:r w:rsidRPr="74A744F9" w:rsidR="72AC0EC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Optamos pelo PostgreSQL como banco de dados, devido à sua interface amigável e facilidade de uso, uma vez que escolhemos um banco de dados </w:t>
      </w:r>
      <w:r w:rsidRPr="74A744F9" w:rsidR="41D76D8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com Linguagem de Consulta Estruturada (</w:t>
      </w:r>
      <w:r w:rsidRPr="74A744F9" w:rsidR="72AC0EC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SQL</w:t>
      </w:r>
      <w:r w:rsidRPr="74A744F9" w:rsidR="0B80456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)</w:t>
      </w:r>
      <w:r w:rsidRPr="74A744F9" w:rsidR="72AC0EC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.</w:t>
      </w:r>
    </w:p>
    <w:p w:rsidR="72AC0EC9" w:rsidP="74A744F9" w:rsidRDefault="72AC0EC9" w14:paraId="5B2DF7ED" w14:textId="09BFF89E">
      <w:pPr>
        <w:pStyle w:val="InfoBlue"/>
        <w:numPr>
          <w:ilvl w:val="0"/>
          <w:numId w:val="20"/>
        </w:num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</w:pPr>
      <w:r w:rsidRPr="74A744F9" w:rsidR="72AC0EC9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0"/>
          <w:szCs w:val="20"/>
          <w:lang w:val="pt-BR"/>
        </w:rPr>
        <w:t>Metodologia e Técnicas:</w:t>
      </w:r>
      <w:r w:rsidRPr="74A744F9" w:rsidR="72AC0EC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 A metodologia empregada será o Scrum XP, com sprints semanais e reuniões de revisão conforme necessário. Para tarefas mais complexas, adotaremos a programação em pares. Também planejamos implementar a Integração Contínua com Testes de Unidade e utilizaremos a técnica de revisão de código, na qual cada código será avaliado por um membro da equipe antes da mesclagem na Branch principal.</w:t>
      </w:r>
    </w:p>
    <w:p w:rsidR="72AC0EC9" w:rsidP="74A744F9" w:rsidRDefault="72AC0EC9" w14:paraId="75C20B12" w14:textId="57031B88">
      <w:pPr>
        <w:pStyle w:val="InfoBlue"/>
        <w:numPr>
          <w:ilvl w:val="0"/>
          <w:numId w:val="20"/>
        </w:num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</w:pPr>
      <w:r w:rsidRPr="74A744F9" w:rsidR="72AC0EC9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0"/>
          <w:szCs w:val="20"/>
          <w:lang w:val="pt-BR"/>
        </w:rPr>
        <w:t xml:space="preserve">Ferramentas: </w:t>
      </w:r>
      <w:r w:rsidRPr="74A744F9" w:rsidR="72AC0EC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Para organizar atas de reuniões, documentos e gerenciar os quadros </w:t>
      </w:r>
      <w:r w:rsidRPr="74A744F9" w:rsidR="72AC0EC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Kanban</w:t>
      </w:r>
      <w:r w:rsidRPr="74A744F9" w:rsidR="72AC0EC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, utilizaremos o </w:t>
      </w:r>
      <w:r w:rsidRPr="74A744F9" w:rsidR="72AC0EC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Notion</w:t>
      </w:r>
      <w:r w:rsidRPr="74A744F9" w:rsidR="72AC0EC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. Para reuniões e programação em pares, usaremos o </w:t>
      </w:r>
      <w:r w:rsidRPr="74A744F9" w:rsidR="72AC0EC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Discord</w:t>
      </w:r>
      <w:r w:rsidRPr="74A744F9" w:rsidR="065EB6F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.</w:t>
      </w:r>
    </w:p>
    <w:p w:rsidR="74A744F9" w:rsidP="74A744F9" w:rsidRDefault="74A744F9" w14:paraId="3E267132" w14:textId="5BBAD397">
      <w:pPr>
        <w:pStyle w:val="BodyText"/>
        <w:rPr>
          <w:rFonts w:ascii="Calibri Light" w:hAnsi="Calibri Light" w:eastAsia="Calibri Light" w:cs="Calibri Light" w:asciiTheme="majorAscii" w:hAnsiTheme="majorAscii" w:eastAsiaTheme="majorAscii" w:cstheme="majorAscii"/>
          <w:i w:val="0"/>
          <w:iCs w:val="0"/>
          <w:color w:val="auto"/>
          <w:sz w:val="20"/>
          <w:szCs w:val="20"/>
          <w:lang w:val="pt-BR"/>
        </w:rPr>
      </w:pPr>
    </w:p>
    <w:p w:rsidR="74A744F9" w:rsidP="74A744F9" w:rsidRDefault="74A744F9" w14:paraId="05DECCA3" w14:textId="5BBAD397">
      <w:pPr>
        <w:pStyle w:val="BodyText"/>
        <w:rPr>
          <w:lang w:val="pt-BR"/>
        </w:rPr>
      </w:pPr>
    </w:p>
    <w:p w:rsidR="74A744F9" w:rsidP="74A744F9" w:rsidRDefault="74A744F9" w14:paraId="1C0989D2" w14:textId="0F46D057">
      <w:pPr>
        <w:pStyle w:val="BodyText"/>
        <w:rPr>
          <w:lang w:val="pt-BR"/>
        </w:rPr>
      </w:pPr>
    </w:p>
    <w:p w:rsidR="74A744F9" w:rsidRDefault="74A744F9" w14:paraId="1DB1FC43" w14:textId="5EF4B672">
      <w:r>
        <w:br w:type="page"/>
      </w:r>
    </w:p>
    <w:p w:rsidR="74A744F9" w:rsidP="74A744F9" w:rsidRDefault="74A744F9" w14:paraId="19672456" w14:textId="17FF38C7">
      <w:pPr>
        <w:pStyle w:val="BodyText"/>
        <w:rPr>
          <w:lang w:val="pt-BR"/>
        </w:rPr>
      </w:pPr>
    </w:p>
    <w:p w:rsidR="74A744F9" w:rsidP="74A744F9" w:rsidRDefault="74A744F9" w14:paraId="3B7F8225" w14:textId="5DEE57A1">
      <w:pPr>
        <w:pStyle w:val="BodyText"/>
        <w:rPr>
          <w:lang w:val="pt-BR"/>
        </w:rPr>
      </w:pPr>
    </w:p>
    <w:p w:rsidRPr="00220514" w:rsidR="00AC12EA" w:rsidP="00AC12EA" w:rsidRDefault="00AC12EA" w14:paraId="29E97AE1" w14:textId="77777777">
      <w:pPr>
        <w:pStyle w:val="Heading1"/>
        <w:keepNext w:val="0"/>
        <w:widowControl w:val="0"/>
        <w:spacing w:before="360" w:after="240"/>
        <w:ind w:left="357" w:hanging="357"/>
        <w:jc w:val="both"/>
        <w:rPr>
          <w:rFonts w:ascii="Times New Roman" w:hAnsi="Times New Roman"/>
          <w:sz w:val="26"/>
          <w:szCs w:val="26"/>
        </w:rPr>
      </w:pPr>
      <w:bookmarkStart w:name="_Toc78901045" w:id="8"/>
      <w:bookmarkStart w:name="_Toc92205930" w:id="9"/>
      <w:bookmarkStart w:name="_Toc92289285" w:id="10"/>
      <w:bookmarkStart w:name="_Toc146788308" w:id="11"/>
      <w:r w:rsidRPr="00220514">
        <w:rPr>
          <w:rFonts w:ascii="Times New Roman" w:hAnsi="Times New Roman"/>
          <w:sz w:val="26"/>
          <w:szCs w:val="26"/>
        </w:rPr>
        <w:t>VISÃO GERAL DO PROJETO</w:t>
      </w:r>
      <w:bookmarkEnd w:id="8"/>
      <w:bookmarkEnd w:id="9"/>
      <w:bookmarkEnd w:id="10"/>
      <w:bookmarkEnd w:id="11"/>
    </w:p>
    <w:p w:rsidR="008B0A51" w:rsidP="00AC12EA" w:rsidRDefault="008B0A51" w14:paraId="261BA2FC" w14:textId="71E5C0D7">
      <w:pPr>
        <w:pStyle w:val="Heading2"/>
        <w:keepNext w:val="0"/>
        <w:widowControl w:val="0"/>
        <w:spacing w:before="120" w:after="120"/>
        <w:rPr>
          <w:rFonts w:ascii="Times New Roman" w:hAnsi="Times New Roman"/>
          <w:sz w:val="24"/>
          <w:szCs w:val="24"/>
        </w:rPr>
      </w:pPr>
      <w:bookmarkStart w:name="_Toc78901046" w:id="12"/>
      <w:bookmarkStart w:name="_Toc92205931" w:id="13"/>
      <w:bookmarkStart w:name="_Toc92289286" w:id="14"/>
      <w:bookmarkStart w:name="_Toc146788309" w:id="15"/>
      <w:r>
        <w:rPr>
          <w:rFonts w:ascii="Times New Roman" w:hAnsi="Times New Roman"/>
          <w:sz w:val="24"/>
          <w:szCs w:val="24"/>
        </w:rPr>
        <w:t>Ciclo de vida do projeto de desenvolvimento de software</w:t>
      </w:r>
      <w:bookmarkEnd w:id="15"/>
    </w:p>
    <w:p w:rsidRPr="00287E8D" w:rsidR="00AC12EA" w:rsidP="74A744F9" w:rsidRDefault="00AC12EA" w14:paraId="7CC5D07F" w14:textId="0DE7F12E">
      <w:pPr>
        <w:pStyle w:val="InfoBlue"/>
        <w:widowControl w:val="0"/>
        <w:spacing w:line="240" w:lineRule="auto"/>
        <w:ind w:left="0" w:firstLine="57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</w:pPr>
      <w:r w:rsidRPr="74A744F9" w:rsidR="5BDB142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lang w:val="pt-BR"/>
        </w:rPr>
        <w:t>Metodologia:</w:t>
      </w:r>
      <w:r w:rsidRPr="74A744F9" w:rsidR="5BDB1427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lang w:val="pt-BR"/>
        </w:rPr>
        <w:t xml:space="preserve"> </w:t>
      </w:r>
      <w:r w:rsidRPr="74A744F9" w:rsidR="13481383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0"/>
          <w:szCs w:val="20"/>
          <w:lang w:val="pt-BR"/>
        </w:rPr>
        <w:t>Metodologia e Técnicas:</w:t>
      </w:r>
      <w:r w:rsidRPr="74A744F9" w:rsidR="1348138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 A metodologia empregada será o Scrum XP, com sprints semanais e reuniões de revisão conforme necessário. Para tarefas mais complexas, adotaremos a programação em pares. Também planejamos implementar a Integração Contínua com Testes de Unidade e utilizaremos a técnica de revisão de código, na qual cada código será avaliado por um membro da equipe antes da mesclagem na Branch principal.</w:t>
      </w:r>
    </w:p>
    <w:p w:rsidRPr="00287E8D" w:rsidR="00AC12EA" w:rsidP="74A744F9" w:rsidRDefault="00AC12EA" w14:paraId="7399F4D0" w14:textId="6CDB307A">
      <w:pPr>
        <w:pStyle w:val="BodyText"/>
        <w:widowControl w:val="0"/>
        <w:ind w:firstLine="567"/>
        <w:rPr>
          <w:rFonts w:ascii="Times New Roman" w:hAnsi="Times New Roman" w:eastAsia="Times New Roman" w:cs="Times New Roman"/>
          <w:sz w:val="20"/>
          <w:szCs w:val="20"/>
        </w:rPr>
      </w:pPr>
      <w:r w:rsidRPr="74A744F9" w:rsidR="2EE48C1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  <w:lang w:val="pt-BR"/>
        </w:rPr>
        <w:t>Contexto:</w:t>
      </w:r>
      <w:r w:rsidRPr="74A744F9" w:rsidR="2EE48C1A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74A744F9" w:rsidR="2EE48C1A">
        <w:rPr>
          <w:rFonts w:ascii="Times New Roman" w:hAnsi="Times New Roman" w:eastAsia="Times New Roman" w:cs="Times New Roman"/>
          <w:sz w:val="20"/>
          <w:szCs w:val="20"/>
        </w:rPr>
        <w:t>A faculdade pode ser um desafio para muitos estudantes, pois eles precisam lidar com múltiplas matérias, horários de aula variados, tarefas, e informações institucionais dispersas, evidenciando que fazer uma boa gestão acadêmica pode ser uma tarefa difícil.</w:t>
      </w:r>
    </w:p>
    <w:p w:rsidRPr="00287E8D" w:rsidR="00AC12EA" w:rsidP="74A744F9" w:rsidRDefault="00AC12EA" w14:paraId="279F1C9E" w14:textId="7DD6030F">
      <w:pPr>
        <w:pStyle w:val="BodyText"/>
        <w:widowControl w:val="0"/>
        <w:ind w:firstLine="567"/>
        <w:rPr>
          <w:rFonts w:ascii="Times New Roman" w:hAnsi="Times New Roman" w:eastAsia="Times New Roman" w:cs="Times New Roman"/>
          <w:i w:val="0"/>
          <w:iCs w:val="0"/>
          <w:color w:val="auto"/>
          <w:lang w:val="pt-BR"/>
        </w:rPr>
      </w:pPr>
      <w:r w:rsidRPr="74A744F9" w:rsidR="197EC573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Objetivos: </w:t>
      </w:r>
      <w:r w:rsidRPr="74A744F9" w:rsidR="23118A7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F</w:t>
      </w:r>
      <w:r w:rsidRPr="74A744F9" w:rsidR="197EC573">
        <w:rPr>
          <w:rFonts w:ascii="Times New Roman" w:hAnsi="Times New Roman" w:eastAsia="Times New Roman" w:cs="Times New Roman"/>
          <w:i w:val="0"/>
          <w:iCs w:val="0"/>
          <w:color w:val="auto"/>
          <w:sz w:val="20"/>
          <w:szCs w:val="20"/>
          <w:lang w:val="pt-BR"/>
        </w:rPr>
        <w:t>acilitar a visualização das informações pelo usuário, além de fornecer outras tecnologias inexistentes.</w:t>
      </w:r>
    </w:p>
    <w:p w:rsidRPr="00287E8D" w:rsidR="00AC12EA" w:rsidP="74A744F9" w:rsidRDefault="00AC12EA" w14:paraId="1C8B0D75" w14:textId="6212917A">
      <w:pPr>
        <w:pStyle w:val="BodyText"/>
        <w:widowControl w:val="0"/>
        <w:ind w:firstLine="567"/>
        <w:rPr>
          <w:rFonts w:ascii="Times New Roman" w:hAnsi="Times New Roman" w:eastAsia="Times New Roman" w:cs="Times New Roman"/>
          <w:i w:val="0"/>
          <w:iCs w:val="0"/>
          <w:color w:val="auto"/>
          <w:lang w:val="pt-BR"/>
        </w:rPr>
      </w:pPr>
      <w:r w:rsidRPr="74A744F9" w:rsidR="197EC573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Solução proposta:</w:t>
      </w:r>
      <w:r w:rsidRPr="74A744F9" w:rsidR="43BF17E3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</w:t>
      </w:r>
      <w:r w:rsidRPr="74A744F9" w:rsidR="43BF17E3">
        <w:rPr>
          <w:rFonts w:ascii="Times New Roman" w:hAnsi="Times New Roman" w:eastAsia="Times New Roman" w:cs="Times New Roman"/>
          <w:i w:val="0"/>
          <w:iCs w:val="0"/>
          <w:color w:val="auto"/>
          <w:sz w:val="20"/>
          <w:szCs w:val="20"/>
          <w:lang w:val="pt-BR"/>
        </w:rPr>
        <w:t>O UnB na mão é uma aplicação que visa unificar as informações da universidade em um único aplicativo.</w:t>
      </w:r>
    </w:p>
    <w:p w:rsidRPr="00287E8D" w:rsidR="00AC12EA" w:rsidP="74A744F9" w:rsidRDefault="00AC12EA" w14:paraId="44726CD4" w14:textId="52A8AD55">
      <w:pPr>
        <w:pStyle w:val="BodyText"/>
        <w:widowControl w:val="0"/>
        <w:ind w:left="0" w:firstLine="567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</w:pPr>
      <w:r w:rsidRPr="74A744F9" w:rsidR="197EC573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Tecnologias:</w:t>
      </w:r>
      <w:r w:rsidRPr="74A744F9" w:rsidR="7E5F4E9F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0"/>
          <w:szCs w:val="20"/>
          <w:lang w:val="pt-BR"/>
        </w:rPr>
        <w:t xml:space="preserve"> </w:t>
      </w:r>
    </w:p>
    <w:p w:rsidRPr="00287E8D" w:rsidR="00AC12EA" w:rsidP="74A744F9" w:rsidRDefault="00AC12EA" w14:paraId="341F6FF1" w14:textId="28EE53AF">
      <w:pPr>
        <w:pStyle w:val="BodyText"/>
        <w:widowControl w:val="0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</w:pPr>
      <w:r w:rsidRPr="74A744F9" w:rsidR="7E5F4E9F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0"/>
          <w:szCs w:val="20"/>
          <w:lang w:val="pt-BR"/>
        </w:rPr>
        <w:t xml:space="preserve">Linguagens de programação e Frameworks: </w:t>
      </w:r>
      <w:r w:rsidRPr="74A744F9" w:rsidR="7E5F4E9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Utilizaremos o </w:t>
      </w:r>
      <w:r w:rsidRPr="74A744F9" w:rsidR="7E5F4E9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TypeScript</w:t>
      </w:r>
      <w:r w:rsidRPr="74A744F9" w:rsidR="7E5F4E9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 como linguagem de programação, em conjunto com os frameworks Vue.js para o Front-</w:t>
      </w:r>
      <w:r w:rsidRPr="74A744F9" w:rsidR="7E5F4E9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end</w:t>
      </w:r>
      <w:r w:rsidRPr="74A744F9" w:rsidR="7E5F4E9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 e Node.js para Back-end.</w:t>
      </w:r>
    </w:p>
    <w:p w:rsidRPr="00287E8D" w:rsidR="00AC12EA" w:rsidP="74A744F9" w:rsidRDefault="00AC12EA" w14:paraId="799DC5EC" w14:textId="488055AC">
      <w:pPr>
        <w:pStyle w:val="InfoBlue"/>
        <w:widowControl w:val="0"/>
        <w:spacing w:line="24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</w:pPr>
      <w:r w:rsidRPr="74A744F9" w:rsidR="7E5F4E9F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0"/>
          <w:szCs w:val="20"/>
          <w:lang w:val="pt-BR"/>
        </w:rPr>
        <w:t xml:space="preserve">Ambientes: </w:t>
      </w:r>
      <w:r w:rsidRPr="74A744F9" w:rsidR="7E5F4E9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Cada membro da equipe poderá escolher seu próprio editor para a edição de códigos, contudo, estabeleceremos regras para </w:t>
      </w:r>
      <w:r w:rsidRPr="74A744F9" w:rsidR="7E5F4E9F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0"/>
          <w:szCs w:val="20"/>
          <w:lang w:val="pt-BR"/>
        </w:rPr>
        <w:t>Commits</w:t>
      </w:r>
      <w:r w:rsidRPr="74A744F9" w:rsidR="7E5F4E9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, nomes e estrutura do código. O controle de versão será realizado através do GitHub, onde faremos uso de </w:t>
      </w:r>
      <w:r w:rsidRPr="74A744F9" w:rsidR="7E5F4E9F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0"/>
          <w:szCs w:val="20"/>
          <w:lang w:val="pt-BR"/>
        </w:rPr>
        <w:t>Branches</w:t>
      </w:r>
      <w:r w:rsidRPr="74A744F9" w:rsidR="7E5F4E9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 para facilitar o desenvolvimento.</w:t>
      </w:r>
    </w:p>
    <w:p w:rsidRPr="00287E8D" w:rsidR="00AC12EA" w:rsidP="74A744F9" w:rsidRDefault="00AC12EA" w14:paraId="2852D515" w14:textId="57709C49">
      <w:pPr>
        <w:pStyle w:val="InfoBlue"/>
        <w:widowControl w:val="0"/>
        <w:spacing w:line="24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</w:pPr>
      <w:r w:rsidRPr="74A744F9" w:rsidR="7E5F4E9F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0"/>
          <w:szCs w:val="20"/>
          <w:lang w:val="pt-BR"/>
        </w:rPr>
        <w:t xml:space="preserve">Design: </w:t>
      </w:r>
      <w:r w:rsidRPr="74A744F9" w:rsidR="7E5F4E9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Adotaremos uma abordagem de design incremental, a qual envolve o desenvolvimento gradual do software, com feedback de potenciais usuários para garantir que atenda às suas necessidades e seja desenvolvido de forma eficaz.</w:t>
      </w:r>
    </w:p>
    <w:p w:rsidRPr="00287E8D" w:rsidR="00AC12EA" w:rsidP="74A744F9" w:rsidRDefault="00AC12EA" w14:paraId="6C947D2A" w14:textId="5E0656CF">
      <w:pPr>
        <w:pStyle w:val="InfoBlue"/>
        <w:widowControl w:val="0"/>
        <w:spacing w:line="24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</w:pPr>
      <w:r w:rsidRPr="74A744F9" w:rsidR="7E5F4E9F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0"/>
          <w:szCs w:val="20"/>
          <w:lang w:val="pt-BR"/>
        </w:rPr>
        <w:t xml:space="preserve">Banco de dados: </w:t>
      </w:r>
      <w:r w:rsidRPr="74A744F9" w:rsidR="7E5F4E9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Optamos pelo PostgreSQL como banco de dados, devido à sua interface amigável e facilidade de uso, uma vez que escolhemos um banco de dados com Linguagem de Consulta Estruturada (SQL).</w:t>
      </w:r>
    </w:p>
    <w:p w:rsidRPr="00287E8D" w:rsidR="00AC12EA" w:rsidP="74A744F9" w:rsidRDefault="00AC12EA" w14:paraId="3545EF66" w14:textId="57031B88">
      <w:pPr>
        <w:pStyle w:val="InfoBlue"/>
        <w:widowControl w:val="0"/>
        <w:spacing w:line="24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</w:pPr>
      <w:r w:rsidRPr="74A744F9" w:rsidR="7E5F4E9F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0"/>
          <w:szCs w:val="20"/>
          <w:lang w:val="pt-BR"/>
        </w:rPr>
        <w:t xml:space="preserve">Ferramentas: </w:t>
      </w:r>
      <w:r w:rsidRPr="74A744F9" w:rsidR="7E5F4E9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Para organizar atas de reuniões, documentos e gerenciar os quadros </w:t>
      </w:r>
      <w:r w:rsidRPr="74A744F9" w:rsidR="7E5F4E9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Kanban</w:t>
      </w:r>
      <w:r w:rsidRPr="74A744F9" w:rsidR="7E5F4E9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, utilizaremos o </w:t>
      </w:r>
      <w:r w:rsidRPr="74A744F9" w:rsidR="7E5F4E9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Notion</w:t>
      </w:r>
      <w:r w:rsidRPr="74A744F9" w:rsidR="7E5F4E9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. Para reuniões e programação em pares, usaremos o </w:t>
      </w:r>
      <w:r w:rsidRPr="74A744F9" w:rsidR="7E5F4E9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Discord</w:t>
      </w:r>
      <w:r w:rsidRPr="74A744F9" w:rsidR="7E5F4E9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.</w:t>
      </w:r>
    </w:p>
    <w:p w:rsidRPr="00287E8D" w:rsidR="00AC12EA" w:rsidP="74A744F9" w:rsidRDefault="00AC12EA" w14:paraId="1C0AD76C" w14:textId="0B9D45BC">
      <w:pPr>
        <w:pStyle w:val="BodyText"/>
        <w:widowControl w:val="0"/>
        <w:numPr>
          <w:ilvl w:val="2"/>
          <w:numId w:val="21"/>
        </w:numPr>
        <w:rPr>
          <w:rFonts w:ascii="Times New Roman" w:hAnsi="Times New Roman"/>
          <w:sz w:val="24"/>
          <w:szCs w:val="24"/>
          <w:lang w:eastAsia="pt-BR"/>
        </w:rPr>
      </w:pPr>
      <w:bookmarkStart w:name="_Toc146788310" w:id="16"/>
      <w:r w:rsidRPr="74A744F9" w:rsidR="00AC12EA">
        <w:rPr>
          <w:rFonts w:ascii="Times New Roman" w:hAnsi="Times New Roman"/>
          <w:sz w:val="24"/>
          <w:szCs w:val="24"/>
        </w:rPr>
        <w:t>Organização do Projeto</w:t>
      </w:r>
      <w:bookmarkEnd w:id="12"/>
      <w:bookmarkEnd w:id="13"/>
      <w:bookmarkEnd w:id="14"/>
      <w:bookmarkEnd w:id="16"/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1695"/>
        <w:gridCol w:w="4254"/>
        <w:gridCol w:w="1559"/>
        <w:gridCol w:w="1701"/>
      </w:tblGrid>
      <w:tr w:rsidRPr="000A2A2B" w:rsidR="00AC12EA" w:rsidTr="74A744F9" w14:paraId="5362AA88" w14:textId="77777777">
        <w:trPr>
          <w:tblHeader/>
          <w:trHeight w:val="300"/>
        </w:trPr>
        <w:tc>
          <w:tcPr>
            <w:tcW w:w="1695" w:type="dxa"/>
            <w:shd w:val="clear" w:color="auto" w:fill="D9D9D9" w:themeFill="background1" w:themeFillShade="D9"/>
            <w:tcMar/>
          </w:tcPr>
          <w:p w:rsidRPr="000A2A2B" w:rsidR="00AC12EA" w:rsidP="74A744F9" w:rsidRDefault="00AC12EA" w14:paraId="66F7026E" w14:textId="77777777" w14:noSpellErr="1">
            <w:pPr>
              <w:pStyle w:val="Instruo"/>
              <w:widowControl w:val="0"/>
              <w:jc w:val="both"/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4A744F9" w:rsidR="00AC12EA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Papel</w:t>
            </w:r>
          </w:p>
        </w:tc>
        <w:tc>
          <w:tcPr>
            <w:tcW w:w="4254" w:type="dxa"/>
            <w:shd w:val="clear" w:color="auto" w:fill="D9D9D9" w:themeFill="background1" w:themeFillShade="D9"/>
            <w:tcMar/>
          </w:tcPr>
          <w:p w:rsidRPr="000A2A2B" w:rsidR="00AC12EA" w:rsidP="74A744F9" w:rsidRDefault="00AC12EA" w14:paraId="2D2518A5" w14:textId="77777777" w14:noSpellErr="1">
            <w:pPr>
              <w:pStyle w:val="Instruo"/>
              <w:widowControl w:val="0"/>
              <w:jc w:val="both"/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4A744F9" w:rsidR="00AC12EA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Atribuições</w:t>
            </w:r>
          </w:p>
        </w:tc>
        <w:tc>
          <w:tcPr>
            <w:tcW w:w="1559" w:type="dxa"/>
            <w:shd w:val="clear" w:color="auto" w:fill="D9D9D9" w:themeFill="background1" w:themeFillShade="D9"/>
            <w:tcMar/>
            <w:vAlign w:val="center"/>
          </w:tcPr>
          <w:p w:rsidRPr="000A2A2B" w:rsidR="00AC12EA" w:rsidP="74A744F9" w:rsidRDefault="00AC12EA" w14:paraId="032F2DE3" w14:textId="77777777" w14:noSpellErr="1">
            <w:pPr>
              <w:pStyle w:val="Instruo"/>
              <w:widowControl w:val="0"/>
              <w:jc w:val="both"/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4A744F9" w:rsidR="00AC12EA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Responsável</w:t>
            </w:r>
          </w:p>
        </w:tc>
        <w:tc>
          <w:tcPr>
            <w:tcW w:w="1701" w:type="dxa"/>
            <w:shd w:val="clear" w:color="auto" w:fill="D9D9D9" w:themeFill="background1" w:themeFillShade="D9"/>
            <w:tcMar/>
            <w:vAlign w:val="center"/>
          </w:tcPr>
          <w:p w:rsidRPr="000A2A2B" w:rsidR="00AC12EA" w:rsidP="74A744F9" w:rsidRDefault="00AC12EA" w14:paraId="44001CEE" w14:textId="77777777" w14:noSpellErr="1">
            <w:pPr>
              <w:pStyle w:val="Instruo"/>
              <w:widowControl w:val="0"/>
              <w:jc w:val="both"/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4A744F9" w:rsidR="00AC12EA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Participantes</w:t>
            </w:r>
          </w:p>
        </w:tc>
      </w:tr>
      <w:tr w:rsidRPr="000A2A2B" w:rsidR="00AC12EA" w:rsidTr="74A744F9" w14:paraId="16A7DEC7" w14:textId="77777777">
        <w:trPr>
          <w:trHeight w:val="300"/>
        </w:trPr>
        <w:tc>
          <w:tcPr>
            <w:tcW w:w="1695" w:type="dxa"/>
            <w:tcMar/>
            <w:vAlign w:val="center"/>
          </w:tcPr>
          <w:p w:rsidRPr="000A2A2B" w:rsidR="00AC12EA" w:rsidP="74A744F9" w:rsidRDefault="00AC12EA" w14:paraId="0B350C9C" w14:textId="7130D2B0">
            <w:pPr>
              <w:pStyle w:val="Instruo"/>
              <w:widowControl w:val="0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4A744F9" w:rsidR="03C4B11E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SCRUM</w:t>
            </w:r>
            <w:r w:rsidRPr="74A744F9" w:rsidR="14C7449F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 xml:space="preserve"> Master</w:t>
            </w:r>
          </w:p>
        </w:tc>
        <w:tc>
          <w:tcPr>
            <w:tcW w:w="4254" w:type="dxa"/>
            <w:tcMar/>
            <w:vAlign w:val="center"/>
          </w:tcPr>
          <w:p w:rsidRPr="000A2A2B" w:rsidR="00AC12EA" w:rsidP="74A744F9" w:rsidRDefault="00AC12EA" w14:paraId="0D31710D" w14:textId="4FC20E32">
            <w:pPr>
              <w:pStyle w:val="Instruo"/>
              <w:widowControl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4A744F9" w:rsidR="03C4B11E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Organização de atas, atualização de atividades, controlar e gerenciar o projeto</w:t>
            </w:r>
          </w:p>
        </w:tc>
        <w:tc>
          <w:tcPr>
            <w:tcW w:w="1559" w:type="dxa"/>
            <w:tcMar/>
            <w:vAlign w:val="center"/>
          </w:tcPr>
          <w:p w:rsidRPr="000A2A2B" w:rsidR="00AC12EA" w:rsidP="74A744F9" w:rsidRDefault="008B0A51" w14:paraId="3CCAB1ED" w14:textId="4F5EB902">
            <w:pPr>
              <w:pStyle w:val="Instruo"/>
              <w:widowControl w:val="0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4A744F9" w:rsidR="03C4B11E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Lucas Antunes</w:t>
            </w:r>
          </w:p>
        </w:tc>
        <w:tc>
          <w:tcPr>
            <w:tcW w:w="1701" w:type="dxa"/>
            <w:tcMar/>
            <w:vAlign w:val="center"/>
          </w:tcPr>
          <w:p w:rsidRPr="000A2A2B" w:rsidR="00AC12EA" w:rsidP="74A744F9" w:rsidRDefault="00AC12EA" w14:paraId="47189F66" w14:noSpellErr="1" w14:textId="6317A1BA">
            <w:pPr>
              <w:pStyle w:val="Instruo"/>
              <w:widowControl w:val="0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Pr="000A2A2B" w:rsidR="00AC12EA" w:rsidTr="74A744F9" w14:paraId="2C5321E6" w14:textId="77777777">
        <w:trPr>
          <w:trHeight w:val="300"/>
        </w:trPr>
        <w:tc>
          <w:tcPr>
            <w:tcW w:w="1695" w:type="dxa"/>
            <w:tcMar/>
            <w:vAlign w:val="center"/>
          </w:tcPr>
          <w:p w:rsidRPr="000A2A2B" w:rsidR="00AC12EA" w:rsidP="74A744F9" w:rsidRDefault="00AC12EA" w14:paraId="411A4026" w14:textId="5C1B94BE">
            <w:pPr>
              <w:pStyle w:val="Instruo"/>
              <w:widowControl w:val="0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4A744F9" w:rsidR="25F8785D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Responsável Front-</w:t>
            </w:r>
            <w:r w:rsidRPr="74A744F9" w:rsidR="25F8785D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End</w:t>
            </w:r>
          </w:p>
        </w:tc>
        <w:tc>
          <w:tcPr>
            <w:tcW w:w="4254" w:type="dxa"/>
            <w:tcMar/>
            <w:vAlign w:val="center"/>
          </w:tcPr>
          <w:p w:rsidRPr="000A2A2B" w:rsidR="00AC12EA" w:rsidP="74A744F9" w:rsidRDefault="00AC12EA" w14:paraId="271BD310" w14:textId="4DEC72E9">
            <w:pPr>
              <w:pStyle w:val="Instruo"/>
              <w:widowControl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4A744F9" w:rsidR="6E3E5BB1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Gerenciar a equipe de desenvolvimento Front-</w:t>
            </w:r>
            <w:r w:rsidRPr="74A744F9" w:rsidR="6E3E5BB1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End</w:t>
            </w:r>
          </w:p>
        </w:tc>
        <w:tc>
          <w:tcPr>
            <w:tcW w:w="1559" w:type="dxa"/>
            <w:tcMar/>
            <w:vAlign w:val="center"/>
          </w:tcPr>
          <w:p w:rsidRPr="000A2A2B" w:rsidR="00AC12EA" w:rsidP="74A744F9" w:rsidRDefault="008B0A51" w14:paraId="717CDDCF" w14:textId="4CB4E32B">
            <w:pPr>
              <w:pStyle w:val="Instruo"/>
              <w:widowControl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4A744F9" w:rsidR="6E3E5BB1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Samuel Lima</w:t>
            </w:r>
          </w:p>
        </w:tc>
        <w:tc>
          <w:tcPr>
            <w:tcW w:w="1701" w:type="dxa"/>
            <w:tcMar/>
            <w:vAlign w:val="center"/>
          </w:tcPr>
          <w:p w:rsidRPr="000A2A2B" w:rsidR="00AC12EA" w:rsidP="74A744F9" w:rsidRDefault="00AC12EA" w14:paraId="5E563599" w14:textId="7335948E">
            <w:pPr>
              <w:pStyle w:val="Instruo"/>
              <w:widowControl w:val="0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4A744F9" w:rsidR="267CAA7F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3 integrantes rotativos</w:t>
            </w:r>
          </w:p>
        </w:tc>
      </w:tr>
      <w:tr w:rsidRPr="000A2A2B" w:rsidR="00AC12EA" w:rsidTr="74A744F9" w14:paraId="2DA2ED41" w14:textId="77777777">
        <w:trPr>
          <w:trHeight w:val="300"/>
        </w:trPr>
        <w:tc>
          <w:tcPr>
            <w:tcW w:w="1695" w:type="dxa"/>
            <w:tcMar/>
            <w:vAlign w:val="center"/>
          </w:tcPr>
          <w:p w:rsidRPr="000A2A2B" w:rsidR="00AC12EA" w:rsidP="74A744F9" w:rsidRDefault="00AC12EA" w14:paraId="0C483CF0" w14:textId="25CA1BE2">
            <w:pPr>
              <w:pStyle w:val="Instruo"/>
              <w:widowControl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4A744F9" w:rsidR="0DA3327A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Responsá</w:t>
            </w:r>
            <w:r w:rsidRPr="74A744F9" w:rsidR="0DA3327A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vel Back-</w:t>
            </w:r>
            <w:r w:rsidRPr="74A744F9" w:rsidR="0DA3327A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End</w:t>
            </w:r>
          </w:p>
        </w:tc>
        <w:tc>
          <w:tcPr>
            <w:tcW w:w="4254" w:type="dxa"/>
            <w:tcMar/>
            <w:vAlign w:val="center"/>
          </w:tcPr>
          <w:p w:rsidRPr="000A2A2B" w:rsidR="00AC12EA" w:rsidP="74A744F9" w:rsidRDefault="00AC12EA" w14:paraId="4A56887F" w14:textId="77777777" w14:noSpellErr="1">
            <w:pPr>
              <w:pStyle w:val="Instruo"/>
              <w:widowControl w:val="0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4A744F9" w:rsidR="00AC12EA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Garantir a qualidade do produto, garantir o cumprimento do conceito de pronto, realizar inspeções de código</w:t>
            </w:r>
          </w:p>
        </w:tc>
        <w:tc>
          <w:tcPr>
            <w:tcW w:w="1559" w:type="dxa"/>
            <w:tcMar/>
            <w:vAlign w:val="center"/>
          </w:tcPr>
          <w:p w:rsidRPr="000A2A2B" w:rsidR="00AC12EA" w:rsidP="74A744F9" w:rsidRDefault="008B0A51" w14:paraId="74BF4AA6" w14:textId="0789BB85">
            <w:pPr>
              <w:pStyle w:val="Instruo"/>
              <w:widowControl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4A744F9" w:rsidR="0E0554B6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Mateus Vieira</w:t>
            </w:r>
          </w:p>
        </w:tc>
        <w:tc>
          <w:tcPr>
            <w:tcW w:w="1701" w:type="dxa"/>
            <w:tcMar/>
            <w:vAlign w:val="center"/>
          </w:tcPr>
          <w:p w:rsidRPr="000A2A2B" w:rsidR="00AC12EA" w:rsidP="74A744F9" w:rsidRDefault="00AC12EA" w14:paraId="25291D96" w14:textId="7335948E">
            <w:pPr>
              <w:pStyle w:val="Instruo"/>
              <w:widowControl w:val="0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4A744F9" w:rsidR="0219A531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3 integrantes rotativos</w:t>
            </w:r>
          </w:p>
          <w:p w:rsidRPr="000A2A2B" w:rsidR="00AC12EA" w:rsidP="74A744F9" w:rsidRDefault="00AC12EA" w14:paraId="699FAC53" w14:textId="6A5B6668">
            <w:pPr>
              <w:pStyle w:val="Normal"/>
              <w:widowControl w:val="0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</w:rPr>
            </w:pPr>
          </w:p>
        </w:tc>
      </w:tr>
      <w:tr w:rsidRPr="000A2A2B" w:rsidR="00AC12EA" w:rsidTr="74A744F9" w14:paraId="6868BC20" w14:textId="77777777">
        <w:trPr>
          <w:trHeight w:val="300"/>
        </w:trPr>
        <w:tc>
          <w:tcPr>
            <w:tcW w:w="1695" w:type="dxa"/>
            <w:tcMar/>
            <w:vAlign w:val="center"/>
          </w:tcPr>
          <w:p w:rsidR="00AC12EA" w:rsidP="74A744F9" w:rsidRDefault="009E6E63" w14:paraId="5E74AF2D" w14:textId="475CA579" w14:noSpellErr="1">
            <w:pPr>
              <w:pStyle w:val="Instruo"/>
              <w:widowControl w:val="0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4A744F9" w:rsidR="009E6E63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Cliente</w:t>
            </w:r>
          </w:p>
        </w:tc>
        <w:tc>
          <w:tcPr>
            <w:tcW w:w="4254" w:type="dxa"/>
            <w:tcMar/>
            <w:vAlign w:val="center"/>
          </w:tcPr>
          <w:p w:rsidRPr="000A2A2B" w:rsidR="00AC12EA" w:rsidP="74A744F9" w:rsidRDefault="00AC12EA" w14:paraId="3D714603" w14:textId="07A6A2FA">
            <w:pPr>
              <w:pStyle w:val="Instruo"/>
              <w:widowControl w:val="0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4A744F9" w:rsidR="774CEE98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Fornecimento de requisitos</w:t>
            </w:r>
          </w:p>
        </w:tc>
        <w:tc>
          <w:tcPr>
            <w:tcW w:w="1559" w:type="dxa"/>
            <w:tcMar/>
            <w:vAlign w:val="center"/>
          </w:tcPr>
          <w:p w:rsidRPr="000A2A2B" w:rsidR="00AC12EA" w:rsidP="74A744F9" w:rsidRDefault="00AC12EA" w14:paraId="3D97B3D0" w14:textId="77777777" w14:noSpellErr="1">
            <w:pPr>
              <w:pStyle w:val="Instruo"/>
              <w:widowControl w:val="0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4A744F9" w:rsidR="00AC12EA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...</w:t>
            </w:r>
          </w:p>
        </w:tc>
        <w:tc>
          <w:tcPr>
            <w:tcW w:w="1701" w:type="dxa"/>
            <w:tcMar/>
            <w:vAlign w:val="center"/>
          </w:tcPr>
          <w:p w:rsidRPr="000A2A2B" w:rsidR="00AC12EA" w:rsidP="74A744F9" w:rsidRDefault="00AC12EA" w14:paraId="670C930C" w14:textId="0BF7C9A5">
            <w:pPr>
              <w:pStyle w:val="Instruo"/>
              <w:widowControl w:val="0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4A744F9" w:rsidR="133A691C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Estudante da UnB</w:t>
            </w:r>
          </w:p>
          <w:p w:rsidRPr="000A2A2B" w:rsidR="00AC12EA" w:rsidP="74A744F9" w:rsidRDefault="00AC12EA" w14:paraId="7FD9FA6A" w14:textId="59F96506">
            <w:pPr>
              <w:pStyle w:val="Normal"/>
              <w:widowControl w:val="0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</w:rPr>
            </w:pPr>
          </w:p>
        </w:tc>
      </w:tr>
      <w:tr w:rsidR="74A744F9" w:rsidTr="74A744F9" w14:paraId="121C2A67">
        <w:trPr>
          <w:trHeight w:val="300"/>
        </w:trPr>
        <w:tc>
          <w:tcPr>
            <w:tcW w:w="1695" w:type="dxa"/>
            <w:tcMar/>
            <w:vAlign w:val="center"/>
          </w:tcPr>
          <w:p w:rsidR="1D5FDE7E" w:rsidP="74A744F9" w:rsidRDefault="1D5FDE7E" w14:paraId="112CE62D" w14:textId="3A398C2C">
            <w:pPr>
              <w:pStyle w:val="Instruo"/>
              <w:jc w:val="both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4A744F9" w:rsidR="1D5FDE7E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Desenvolvedores</w:t>
            </w:r>
          </w:p>
        </w:tc>
        <w:tc>
          <w:tcPr>
            <w:tcW w:w="4254" w:type="dxa"/>
            <w:tcMar/>
            <w:vAlign w:val="center"/>
          </w:tcPr>
          <w:p w:rsidR="1D5FDE7E" w:rsidP="74A744F9" w:rsidRDefault="1D5FDE7E" w14:paraId="04F92433" w14:textId="2F959BBB">
            <w:pPr>
              <w:pStyle w:val="Instruo"/>
              <w:jc w:val="both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4A744F9" w:rsidR="1D5FDE7E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 xml:space="preserve">Realização das tarefas </w:t>
            </w:r>
            <w:r w:rsidRPr="74A744F9" w:rsidR="4C86C4BB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estabelecidas</w:t>
            </w:r>
          </w:p>
        </w:tc>
        <w:tc>
          <w:tcPr>
            <w:tcW w:w="1559" w:type="dxa"/>
            <w:tcMar/>
            <w:vAlign w:val="center"/>
          </w:tcPr>
          <w:p w:rsidR="4C86C4BB" w:rsidP="74A744F9" w:rsidRDefault="4C86C4BB" w14:paraId="53C868D7" w14:textId="7D26BA3D">
            <w:pPr>
              <w:pStyle w:val="Instruo"/>
              <w:jc w:val="both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4A744F9" w:rsidR="4C86C4BB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Samuel Lima, Mateus Vieira</w:t>
            </w:r>
          </w:p>
        </w:tc>
        <w:tc>
          <w:tcPr>
            <w:tcW w:w="1701" w:type="dxa"/>
            <w:tcMar/>
            <w:vAlign w:val="center"/>
          </w:tcPr>
          <w:p w:rsidR="1D5FDE7E" w:rsidP="74A744F9" w:rsidRDefault="1D5FDE7E" w14:paraId="08A14AAE" w14:textId="0828F47A">
            <w:pPr>
              <w:pStyle w:val="Instruo"/>
              <w:jc w:val="both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4A744F9" w:rsidR="1D5FDE7E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Breno Cordeiro, Breno Fernandes, Kauan Eiras, Leonardo, Matheus Digo</w:t>
            </w:r>
            <w:r w:rsidRPr="74A744F9" w:rsidR="5C88F5D1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, Lucas Antunes</w:t>
            </w:r>
          </w:p>
        </w:tc>
      </w:tr>
    </w:tbl>
    <w:p w:rsidR="74A744F9" w:rsidRDefault="74A744F9" w14:paraId="78BE15C3" w14:textId="58B7DAA1"/>
    <w:p w:rsidRPr="00220514" w:rsidR="00AC12EA" w:rsidP="00AC12EA" w:rsidRDefault="00AC12EA" w14:paraId="15060F23" w14:textId="77777777">
      <w:pPr>
        <w:pStyle w:val="Heading2"/>
        <w:keepNext w:val="0"/>
        <w:widowControl w:val="0"/>
        <w:spacing w:before="120" w:after="120"/>
        <w:rPr>
          <w:rFonts w:ascii="Times New Roman" w:hAnsi="Times New Roman"/>
          <w:sz w:val="24"/>
          <w:szCs w:val="24"/>
        </w:rPr>
      </w:pPr>
      <w:bookmarkStart w:name="_Toc78901052" w:id="17"/>
      <w:bookmarkStart w:name="_Toc92205932" w:id="18"/>
      <w:bookmarkStart w:name="_Toc92289287" w:id="19"/>
      <w:bookmarkStart w:name="_Toc146788311" w:id="20"/>
      <w:r w:rsidRPr="74A744F9" w:rsidR="00AC12EA">
        <w:rPr>
          <w:rFonts w:ascii="Times New Roman" w:hAnsi="Times New Roman"/>
          <w:sz w:val="24"/>
          <w:szCs w:val="24"/>
        </w:rPr>
        <w:t xml:space="preserve">Planejamento das Fases </w:t>
      </w:r>
      <w:r w:rsidRPr="74A744F9" w:rsidR="00AC12EA">
        <w:rPr>
          <w:rFonts w:ascii="Times New Roman" w:hAnsi="Times New Roman"/>
          <w:sz w:val="24"/>
          <w:szCs w:val="24"/>
        </w:rPr>
        <w:t>e/ou</w:t>
      </w:r>
      <w:r w:rsidRPr="74A744F9" w:rsidR="00AC12EA">
        <w:rPr>
          <w:rFonts w:ascii="Times New Roman" w:hAnsi="Times New Roman"/>
          <w:sz w:val="24"/>
          <w:szCs w:val="24"/>
        </w:rPr>
        <w:t xml:space="preserve"> Iterações do Projeto</w:t>
      </w:r>
      <w:bookmarkEnd w:id="17"/>
      <w:bookmarkEnd w:id="18"/>
      <w:bookmarkEnd w:id="19"/>
      <w:bookmarkEnd w:id="20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40"/>
        <w:gridCol w:w="1712"/>
        <w:gridCol w:w="1130"/>
        <w:gridCol w:w="1237"/>
        <w:gridCol w:w="1346"/>
        <w:gridCol w:w="1206"/>
        <w:gridCol w:w="1496"/>
      </w:tblGrid>
      <w:tr w:rsidRPr="000A2A2B" w:rsidR="00E07FBF" w:rsidTr="74A744F9" w14:paraId="4FB03E36" w14:textId="39DC8F39">
        <w:tc>
          <w:tcPr>
            <w:tcW w:w="940" w:type="dxa"/>
            <w:shd w:val="clear" w:color="auto" w:fill="D9D9D9" w:themeFill="background1" w:themeFillShade="D9"/>
            <w:tcMar/>
          </w:tcPr>
          <w:p w:rsidRPr="000A2A2B" w:rsidR="00E07FBF" w:rsidP="74A744F9" w:rsidRDefault="00E07FBF" w14:paraId="1710FB39" w14:textId="4A554AFE" w14:noSpellErr="1">
            <w:pPr>
              <w:pStyle w:val="Instruo"/>
              <w:widowControl w:val="0"/>
              <w:jc w:val="center"/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4A744F9" w:rsidR="521DFB5D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Sprint</w:t>
            </w:r>
          </w:p>
        </w:tc>
        <w:tc>
          <w:tcPr>
            <w:tcW w:w="1712" w:type="dxa"/>
            <w:shd w:val="clear" w:color="auto" w:fill="D9D9D9" w:themeFill="background1" w:themeFillShade="D9"/>
            <w:tcMar/>
          </w:tcPr>
          <w:p w:rsidRPr="000A2A2B" w:rsidR="00E07FBF" w:rsidP="74A744F9" w:rsidRDefault="00E07FBF" w14:paraId="018277FA" w14:textId="77777777" w14:noSpellErr="1">
            <w:pPr>
              <w:pStyle w:val="Instruo"/>
              <w:widowControl w:val="0"/>
              <w:jc w:val="center"/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4A744F9" w:rsidR="521DFB5D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Produto (Entrega)</w:t>
            </w:r>
          </w:p>
        </w:tc>
        <w:tc>
          <w:tcPr>
            <w:tcW w:w="1130" w:type="dxa"/>
            <w:shd w:val="clear" w:color="auto" w:fill="D9D9D9" w:themeFill="background1" w:themeFillShade="D9"/>
            <w:tcMar/>
          </w:tcPr>
          <w:p w:rsidRPr="000A2A2B" w:rsidR="00E07FBF" w:rsidP="74A744F9" w:rsidRDefault="00E07FBF" w14:paraId="05416321" w14:textId="77777777" w14:noSpellErr="1">
            <w:pPr>
              <w:pStyle w:val="Instruo"/>
              <w:widowControl w:val="0"/>
              <w:jc w:val="center"/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4A744F9" w:rsidR="521DFB5D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Data Início</w:t>
            </w:r>
          </w:p>
        </w:tc>
        <w:tc>
          <w:tcPr>
            <w:tcW w:w="1237" w:type="dxa"/>
            <w:shd w:val="clear" w:color="auto" w:fill="D9D9D9" w:themeFill="background1" w:themeFillShade="D9"/>
            <w:tcMar/>
          </w:tcPr>
          <w:p w:rsidRPr="000A2A2B" w:rsidR="00E07FBF" w:rsidP="74A744F9" w:rsidRDefault="00E07FBF" w14:paraId="38848A09" w14:textId="77777777" w14:noSpellErr="1">
            <w:pPr>
              <w:pStyle w:val="Instruo"/>
              <w:widowControl w:val="0"/>
              <w:jc w:val="center"/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4A744F9" w:rsidR="521DFB5D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Data Fim</w:t>
            </w:r>
          </w:p>
        </w:tc>
        <w:tc>
          <w:tcPr>
            <w:tcW w:w="1346" w:type="dxa"/>
            <w:shd w:val="clear" w:color="auto" w:fill="D9D9D9" w:themeFill="background1" w:themeFillShade="D9"/>
            <w:tcMar/>
          </w:tcPr>
          <w:p w:rsidR="00E07FBF" w:rsidP="74A744F9" w:rsidRDefault="00E07FBF" w14:paraId="0D8C8392" w14:textId="7FB51CD8">
            <w:pPr>
              <w:pStyle w:val="Instruo"/>
              <w:widowControl w:val="0"/>
              <w:jc w:val="center"/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4A744F9" w:rsidR="521DFB5D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Entregável</w:t>
            </w:r>
            <w:r w:rsidRPr="74A744F9" w:rsidR="56985875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(</w:t>
            </w:r>
            <w:r w:rsidRPr="74A744F9" w:rsidR="521DFB5D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eis</w:t>
            </w:r>
            <w:r w:rsidRPr="74A744F9" w:rsidR="0631C543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)</w:t>
            </w:r>
          </w:p>
        </w:tc>
        <w:tc>
          <w:tcPr>
            <w:tcW w:w="1206" w:type="dxa"/>
            <w:shd w:val="clear" w:color="auto" w:fill="D9D9D9" w:themeFill="background1" w:themeFillShade="D9"/>
            <w:tcMar/>
          </w:tcPr>
          <w:p w:rsidR="00E07FBF" w:rsidP="74A744F9" w:rsidRDefault="00E07FBF" w14:paraId="5E1EADE5" w14:textId="0B7E7649">
            <w:pPr>
              <w:pStyle w:val="Instruo"/>
              <w:widowControl w:val="0"/>
              <w:jc w:val="center"/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4A744F9" w:rsidR="521DFB5D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Responsaveis</w:t>
            </w:r>
          </w:p>
        </w:tc>
        <w:tc>
          <w:tcPr>
            <w:tcW w:w="1496" w:type="dxa"/>
            <w:shd w:val="clear" w:color="auto" w:fill="D9D9D9" w:themeFill="background1" w:themeFillShade="D9"/>
            <w:tcMar/>
          </w:tcPr>
          <w:p w:rsidR="00E07FBF" w:rsidP="74A744F9" w:rsidRDefault="00E07FBF" w14:paraId="5D6F42CA" w14:textId="23517E89" w14:noSpellErr="1">
            <w:pPr>
              <w:pStyle w:val="Instruo"/>
              <w:widowControl w:val="0"/>
              <w:jc w:val="center"/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4A744F9" w:rsidR="521DFB5D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% conclusão</w:t>
            </w:r>
          </w:p>
        </w:tc>
      </w:tr>
      <w:tr w:rsidRPr="000A2A2B" w:rsidR="00E07FBF" w:rsidTr="74A744F9" w14:paraId="4EA66E22" w14:textId="10622B5C">
        <w:tc>
          <w:tcPr>
            <w:tcW w:w="940" w:type="dxa"/>
            <w:tcMar/>
          </w:tcPr>
          <w:p w:rsidRPr="000A2A2B" w:rsidR="00E07FBF" w:rsidP="74A744F9" w:rsidRDefault="00E07FBF" w14:paraId="374F8E63" w14:textId="77777777" w14:noSpellErr="1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4A744F9" w:rsidR="521DFB5D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Sprint 1</w:t>
            </w:r>
          </w:p>
        </w:tc>
        <w:tc>
          <w:tcPr>
            <w:tcW w:w="1712" w:type="dxa"/>
            <w:tcMar/>
          </w:tcPr>
          <w:p w:rsidRPr="000A2A2B" w:rsidR="00E07FBF" w:rsidP="74A744F9" w:rsidRDefault="00E07FBF" w14:paraId="02162D9B" w14:textId="1396712B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4A744F9" w:rsidR="521DFB5D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Definição d</w:t>
            </w:r>
            <w:r w:rsidRPr="74A744F9" w:rsidR="48B4A63A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e ideias e tecnologias</w:t>
            </w:r>
          </w:p>
        </w:tc>
        <w:tc>
          <w:tcPr>
            <w:tcW w:w="1130" w:type="dxa"/>
            <w:tcMar/>
          </w:tcPr>
          <w:p w:rsidRPr="000A2A2B" w:rsidR="00E07FBF" w:rsidP="74A744F9" w:rsidRDefault="00E07FBF" w14:paraId="27E04B48" w14:textId="0153711C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4A744F9" w:rsidR="661BBADA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04</w:t>
            </w:r>
            <w:r w:rsidRPr="74A744F9" w:rsidR="521DFB5D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/</w:t>
            </w:r>
            <w:r w:rsidRPr="74A744F9" w:rsidR="3ED1D318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0</w:t>
            </w:r>
            <w:r w:rsidRPr="74A744F9" w:rsidR="2407FC00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9</w:t>
            </w:r>
            <w:r w:rsidRPr="74A744F9" w:rsidR="521DFB5D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/</w:t>
            </w:r>
            <w:r w:rsidRPr="74A744F9" w:rsidR="74F80890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2023</w:t>
            </w:r>
          </w:p>
        </w:tc>
        <w:tc>
          <w:tcPr>
            <w:tcW w:w="1237" w:type="dxa"/>
            <w:tcMar/>
          </w:tcPr>
          <w:p w:rsidRPr="000A2A2B" w:rsidR="00E07FBF" w:rsidP="74A744F9" w:rsidRDefault="00E07FBF" w14:paraId="62B4D6EF" w14:textId="041B7679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4A744F9" w:rsidR="74F80890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08/0</w:t>
            </w:r>
            <w:r w:rsidRPr="74A744F9" w:rsidR="56E0E84F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9</w:t>
            </w:r>
            <w:r w:rsidRPr="74A744F9" w:rsidR="74F80890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/2023</w:t>
            </w:r>
          </w:p>
        </w:tc>
        <w:tc>
          <w:tcPr>
            <w:tcW w:w="1346" w:type="dxa"/>
            <w:tcMar/>
            <w:vAlign w:val="center"/>
          </w:tcPr>
          <w:p w:rsidRPr="001E0F6E" w:rsidR="00E07FBF" w:rsidP="74A744F9" w:rsidRDefault="001E0F6E" w14:paraId="392790CB" w14:textId="22948F10">
            <w:pPr>
              <w:pStyle w:val="Instruo"/>
              <w:widowControl w:val="0"/>
              <w:jc w:val="center"/>
              <w:rPr>
                <w:rFonts w:ascii="Times New Roman" w:hAnsi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1206" w:type="dxa"/>
            <w:tcMar/>
          </w:tcPr>
          <w:p w:rsidR="00E07FBF" w:rsidP="74A744F9" w:rsidRDefault="00E07FBF" w14:paraId="1C4FE256" w14:textId="15A370B5">
            <w:pPr>
              <w:pStyle w:val="Instruo"/>
              <w:widowControl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4A744F9" w:rsidR="7745E5DC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Grupo</w:t>
            </w:r>
          </w:p>
        </w:tc>
        <w:tc>
          <w:tcPr>
            <w:tcW w:w="1496" w:type="dxa"/>
            <w:tcMar/>
          </w:tcPr>
          <w:p w:rsidR="00E07FBF" w:rsidP="74A744F9" w:rsidRDefault="00E07FBF" w14:paraId="21261216" w14:textId="0D94B717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4A744F9" w:rsidR="7745E5DC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100 %</w:t>
            </w:r>
          </w:p>
        </w:tc>
      </w:tr>
      <w:tr w:rsidRPr="000A2A2B" w:rsidR="00E07FBF" w:rsidTr="74A744F9" w14:paraId="54FCC68F" w14:textId="4C90892B">
        <w:tc>
          <w:tcPr>
            <w:tcW w:w="940" w:type="dxa"/>
            <w:tcMar/>
          </w:tcPr>
          <w:p w:rsidRPr="000A2A2B" w:rsidR="00E07FBF" w:rsidP="74A744F9" w:rsidRDefault="00E07FBF" w14:paraId="61DBE9FD" w14:textId="77777777" w14:noSpellErr="1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4A744F9" w:rsidR="521DFB5D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Sprint 2</w:t>
            </w:r>
          </w:p>
        </w:tc>
        <w:tc>
          <w:tcPr>
            <w:tcW w:w="1712" w:type="dxa"/>
            <w:tcMar/>
          </w:tcPr>
          <w:p w:rsidRPr="000A2A2B" w:rsidR="00E07FBF" w:rsidP="74A744F9" w:rsidRDefault="00E07FBF" w14:paraId="4CAC6E5E" w14:textId="3835FF42">
            <w:pPr>
              <w:pStyle w:val="Instruo"/>
              <w:widowControl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4A744F9" w:rsidR="234FFFE6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Definição do problema e refinamento da ideia</w:t>
            </w:r>
          </w:p>
        </w:tc>
        <w:tc>
          <w:tcPr>
            <w:tcW w:w="1130" w:type="dxa"/>
            <w:tcMar/>
          </w:tcPr>
          <w:p w:rsidRPr="000A2A2B" w:rsidR="00E07FBF" w:rsidP="74A744F9" w:rsidRDefault="00E07FBF" w14:paraId="0E12F5BA" w14:textId="00ADBDD4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4A744F9" w:rsidR="3B68788E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11</w:t>
            </w:r>
            <w:r w:rsidRPr="74A744F9" w:rsidR="521DFB5D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/</w:t>
            </w:r>
            <w:r w:rsidRPr="74A744F9" w:rsidR="10CEBDD4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0</w:t>
            </w:r>
            <w:r w:rsidRPr="74A744F9" w:rsidR="21A987E5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9</w:t>
            </w:r>
            <w:r w:rsidRPr="74A744F9" w:rsidR="521DFB5D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/</w:t>
            </w:r>
            <w:r w:rsidRPr="74A744F9" w:rsidR="45864453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2023</w:t>
            </w:r>
          </w:p>
        </w:tc>
        <w:tc>
          <w:tcPr>
            <w:tcW w:w="1237" w:type="dxa"/>
            <w:tcMar/>
          </w:tcPr>
          <w:p w:rsidRPr="000A2A2B" w:rsidR="00E07FBF" w:rsidP="74A744F9" w:rsidRDefault="00E07FBF" w14:paraId="0869916D" w14:textId="659D5BC6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4A744F9" w:rsidR="45864453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15</w:t>
            </w:r>
            <w:r w:rsidRPr="74A744F9" w:rsidR="521DFB5D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/</w:t>
            </w:r>
            <w:r w:rsidRPr="74A744F9" w:rsidR="12053163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0</w:t>
            </w:r>
            <w:r w:rsidRPr="74A744F9" w:rsidR="5F55F95E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9</w:t>
            </w:r>
            <w:r w:rsidRPr="74A744F9" w:rsidR="521DFB5D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/</w:t>
            </w:r>
            <w:r w:rsidRPr="74A744F9" w:rsidR="145D6A47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2023</w:t>
            </w:r>
          </w:p>
        </w:tc>
        <w:tc>
          <w:tcPr>
            <w:tcW w:w="1346" w:type="dxa"/>
            <w:tcMar/>
          </w:tcPr>
          <w:p w:rsidR="00E07FBF" w:rsidP="74A744F9" w:rsidRDefault="00E07FBF" w14:paraId="6AE9B3A1" w14:textId="77777777" w14:noSpellErr="1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1206" w:type="dxa"/>
            <w:tcMar/>
          </w:tcPr>
          <w:p w:rsidR="00E07FBF" w:rsidP="74A744F9" w:rsidRDefault="00E07FBF" w14:paraId="153B72A3" w14:textId="5DC2A904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4A744F9" w:rsidR="430BE153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Grupo</w:t>
            </w:r>
          </w:p>
        </w:tc>
        <w:tc>
          <w:tcPr>
            <w:tcW w:w="1496" w:type="dxa"/>
            <w:tcMar/>
          </w:tcPr>
          <w:p w:rsidR="00E07FBF" w:rsidP="74A744F9" w:rsidRDefault="00E07FBF" w14:paraId="5FEB12C8" w14:textId="4B44C49D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4A744F9" w:rsidR="430BE153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100%</w:t>
            </w:r>
          </w:p>
        </w:tc>
      </w:tr>
      <w:tr w:rsidRPr="000A2A2B" w:rsidR="00E07FBF" w:rsidTr="74A744F9" w14:paraId="6EF9DF2E" w14:textId="583C6C87">
        <w:tc>
          <w:tcPr>
            <w:tcW w:w="940" w:type="dxa"/>
            <w:tcMar/>
          </w:tcPr>
          <w:p w:rsidRPr="000A2A2B" w:rsidR="00E07FBF" w:rsidP="74A744F9" w:rsidRDefault="00E07FBF" w14:paraId="005A2C20" w14:textId="77777777" w14:noSpellErr="1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4A744F9" w:rsidR="521DFB5D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Sprint 3</w:t>
            </w:r>
          </w:p>
        </w:tc>
        <w:tc>
          <w:tcPr>
            <w:tcW w:w="1712" w:type="dxa"/>
            <w:tcMar/>
          </w:tcPr>
          <w:p w:rsidRPr="000A2A2B" w:rsidR="00E07FBF" w:rsidP="74A744F9" w:rsidRDefault="00E07FBF" w14:paraId="1E5B88BD" w14:textId="72166E9A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4A744F9" w:rsidR="74624711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 xml:space="preserve">Levantamento de </w:t>
            </w:r>
            <w:r w:rsidRPr="74A744F9" w:rsidR="74624711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d</w:t>
            </w:r>
            <w:r w:rsidRPr="74A744F9" w:rsidR="067252D4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ad</w:t>
            </w:r>
            <w:r w:rsidRPr="74A744F9" w:rsidR="74624711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os</w:t>
            </w:r>
            <w:r w:rsidRPr="74A744F9" w:rsidR="755C723B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 xml:space="preserve"> e definição dos pelo front-</w:t>
            </w:r>
            <w:r w:rsidRPr="74A744F9" w:rsidR="755C723B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end</w:t>
            </w:r>
            <w:r w:rsidRPr="74A744F9" w:rsidR="755C723B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 xml:space="preserve"> e </w:t>
            </w:r>
            <w:r w:rsidRPr="74A744F9" w:rsidR="755C723B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back-end</w:t>
            </w:r>
            <w:r w:rsidRPr="74A744F9" w:rsidR="755C723B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 xml:space="preserve"> responsáveis</w:t>
            </w:r>
          </w:p>
        </w:tc>
        <w:tc>
          <w:tcPr>
            <w:tcW w:w="1130" w:type="dxa"/>
            <w:tcMar/>
          </w:tcPr>
          <w:p w:rsidRPr="000A2A2B" w:rsidR="00E07FBF" w:rsidP="74A744F9" w:rsidRDefault="00E07FBF" w14:paraId="38998E95" w14:textId="1B6D9C64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4A744F9" w:rsidR="74624711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16/</w:t>
            </w:r>
            <w:r w:rsidRPr="74A744F9" w:rsidR="6B0AA32C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09</w:t>
            </w:r>
            <w:r w:rsidRPr="74A744F9" w:rsidR="521DFB5D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/</w:t>
            </w:r>
            <w:r w:rsidRPr="74A744F9" w:rsidR="5CC34C91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2023</w:t>
            </w:r>
          </w:p>
        </w:tc>
        <w:tc>
          <w:tcPr>
            <w:tcW w:w="1237" w:type="dxa"/>
            <w:tcMar/>
          </w:tcPr>
          <w:p w:rsidRPr="000A2A2B" w:rsidR="00E07FBF" w:rsidP="74A744F9" w:rsidRDefault="00E07FBF" w14:paraId="75FFBCC6" w14:textId="1A679591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4A744F9" w:rsidR="5CC34C91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20</w:t>
            </w:r>
            <w:r w:rsidRPr="74A744F9" w:rsidR="521DFB5D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/</w:t>
            </w:r>
            <w:r w:rsidRPr="74A744F9" w:rsidR="213813EB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09</w:t>
            </w:r>
            <w:r w:rsidRPr="74A744F9" w:rsidR="521DFB5D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/</w:t>
            </w:r>
            <w:r w:rsidRPr="74A744F9" w:rsidR="443A7A80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2023</w:t>
            </w:r>
          </w:p>
        </w:tc>
        <w:tc>
          <w:tcPr>
            <w:tcW w:w="1346" w:type="dxa"/>
            <w:tcMar/>
          </w:tcPr>
          <w:p w:rsidR="00E07FBF" w:rsidP="74A744F9" w:rsidRDefault="00E07FBF" w14:paraId="7E59AD77" w14:textId="77777777" w14:noSpellErr="1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1206" w:type="dxa"/>
            <w:tcMar/>
          </w:tcPr>
          <w:p w:rsidR="00E07FBF" w:rsidP="74A744F9" w:rsidRDefault="00E07FBF" w14:paraId="16548452" w14:textId="3EAAA679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4A744F9" w:rsidR="23BC06A8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Mateus Vieira</w:t>
            </w:r>
          </w:p>
        </w:tc>
        <w:tc>
          <w:tcPr>
            <w:tcW w:w="1496" w:type="dxa"/>
            <w:tcMar/>
          </w:tcPr>
          <w:p w:rsidR="00E07FBF" w:rsidP="74A744F9" w:rsidRDefault="00E07FBF" w14:paraId="211C6A23" w14:textId="64F922E4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4A744F9" w:rsidR="23BC06A8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100%</w:t>
            </w:r>
          </w:p>
        </w:tc>
      </w:tr>
      <w:tr w:rsidRPr="000A2A2B" w:rsidR="00E07FBF" w:rsidTr="74A744F9" w14:paraId="5D1713DF" w14:textId="5A207430">
        <w:tc>
          <w:tcPr>
            <w:tcW w:w="940" w:type="dxa"/>
            <w:tcMar/>
          </w:tcPr>
          <w:p w:rsidR="00E07FBF" w:rsidP="74A744F9" w:rsidRDefault="00E07FBF" w14:paraId="02F3CD3E" w14:textId="77777777" w14:noSpellErr="1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4A744F9" w:rsidR="521DFB5D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Sprint 4</w:t>
            </w:r>
          </w:p>
        </w:tc>
        <w:tc>
          <w:tcPr>
            <w:tcW w:w="1712" w:type="dxa"/>
            <w:tcMar/>
          </w:tcPr>
          <w:p w:rsidRPr="000A2A2B" w:rsidR="00E07FBF" w:rsidP="74A744F9" w:rsidRDefault="00E07FBF" w14:paraId="5E157BCB" w14:textId="09047F5C">
            <w:pPr>
              <w:pStyle w:val="Instruo"/>
              <w:widowControl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4A744F9" w:rsidR="386C8EC1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Visão do produto e projeto</w:t>
            </w:r>
          </w:p>
        </w:tc>
        <w:tc>
          <w:tcPr>
            <w:tcW w:w="1130" w:type="dxa"/>
            <w:tcMar/>
          </w:tcPr>
          <w:p w:rsidRPr="000A2A2B" w:rsidR="00E07FBF" w:rsidP="74A744F9" w:rsidRDefault="00E07FBF" w14:paraId="793B0465" w14:textId="30F153BF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4A744F9" w:rsidR="386C8EC1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28</w:t>
            </w:r>
            <w:r w:rsidRPr="74A744F9" w:rsidR="521DFB5D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/</w:t>
            </w:r>
            <w:r w:rsidRPr="74A744F9" w:rsidR="738F8534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09</w:t>
            </w:r>
            <w:r w:rsidRPr="74A744F9" w:rsidR="521DFB5D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/</w:t>
            </w:r>
            <w:r w:rsidRPr="74A744F9" w:rsidR="18C5EDC6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2023</w:t>
            </w:r>
          </w:p>
        </w:tc>
        <w:tc>
          <w:tcPr>
            <w:tcW w:w="1237" w:type="dxa"/>
            <w:tcMar/>
          </w:tcPr>
          <w:p w:rsidRPr="000A2A2B" w:rsidR="00E07FBF" w:rsidP="74A744F9" w:rsidRDefault="00E07FBF" w14:paraId="68248BE1" w14:textId="02B8E791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4A744F9" w:rsidR="6EEB7257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02</w:t>
            </w:r>
            <w:r w:rsidRPr="74A744F9" w:rsidR="521DFB5D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/</w:t>
            </w:r>
            <w:r w:rsidRPr="74A744F9" w:rsidR="4664C758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10</w:t>
            </w:r>
            <w:r w:rsidRPr="74A744F9" w:rsidR="521DFB5D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/</w:t>
            </w:r>
            <w:r w:rsidRPr="74A744F9" w:rsidR="2476C4AA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2023</w:t>
            </w:r>
          </w:p>
        </w:tc>
        <w:tc>
          <w:tcPr>
            <w:tcW w:w="1346" w:type="dxa"/>
            <w:tcMar/>
          </w:tcPr>
          <w:p w:rsidR="00E07FBF" w:rsidP="74A744F9" w:rsidRDefault="00E07FBF" w14:paraId="01A3F198" w14:textId="77777777" w14:noSpellErr="1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1206" w:type="dxa"/>
            <w:tcMar/>
          </w:tcPr>
          <w:p w:rsidR="00E07FBF" w:rsidP="74A744F9" w:rsidRDefault="00E07FBF" w14:paraId="15E128D7" w14:textId="4EA26AE5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4A744F9" w:rsidR="2476C4AA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Grupo</w:t>
            </w:r>
          </w:p>
        </w:tc>
        <w:tc>
          <w:tcPr>
            <w:tcW w:w="1496" w:type="dxa"/>
            <w:tcMar/>
          </w:tcPr>
          <w:p w:rsidR="00E07FBF" w:rsidP="74A744F9" w:rsidRDefault="00E07FBF" w14:paraId="2A164D79" w14:textId="30ABC234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4A744F9" w:rsidR="2476C4AA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100%</w:t>
            </w:r>
          </w:p>
        </w:tc>
      </w:tr>
      <w:tr w:rsidRPr="000A2A2B" w:rsidR="00E07FBF" w:rsidTr="74A744F9" w14:paraId="460E7DE7" w14:textId="34A6F459">
        <w:tc>
          <w:tcPr>
            <w:tcW w:w="940" w:type="dxa"/>
            <w:tcMar/>
          </w:tcPr>
          <w:p w:rsidR="00E07FBF" w:rsidP="74A744F9" w:rsidRDefault="00E07FBF" w14:paraId="596249BF" w14:textId="2738E012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4A744F9" w:rsidR="25BAB6BD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Sprint 5</w:t>
            </w:r>
          </w:p>
        </w:tc>
        <w:tc>
          <w:tcPr>
            <w:tcW w:w="1712" w:type="dxa"/>
            <w:tcMar/>
          </w:tcPr>
          <w:p w:rsidR="00E07FBF" w:rsidP="74A744F9" w:rsidRDefault="00E07FBF" w14:paraId="2AB40845" w14:textId="0F74513F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4A744F9" w:rsidR="25BAB6BD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Produção do backlog</w:t>
            </w:r>
          </w:p>
        </w:tc>
        <w:tc>
          <w:tcPr>
            <w:tcW w:w="1130" w:type="dxa"/>
            <w:tcMar/>
          </w:tcPr>
          <w:p w:rsidR="00E07FBF" w:rsidP="74A744F9" w:rsidRDefault="00E07FBF" w14:paraId="57ADF769" w14:textId="7C4B8244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4A744F9" w:rsidR="50562E34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02/10/2023</w:t>
            </w:r>
          </w:p>
        </w:tc>
        <w:tc>
          <w:tcPr>
            <w:tcW w:w="1237" w:type="dxa"/>
            <w:tcMar/>
          </w:tcPr>
          <w:p w:rsidR="00E07FBF" w:rsidP="74A744F9" w:rsidRDefault="00E07FBF" w14:paraId="47F967C3" w14:textId="77777777" w14:noSpellErr="1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4A744F9" w:rsidR="521DFB5D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...</w:t>
            </w:r>
          </w:p>
        </w:tc>
        <w:tc>
          <w:tcPr>
            <w:tcW w:w="1346" w:type="dxa"/>
            <w:tcMar/>
          </w:tcPr>
          <w:p w:rsidR="00E07FBF" w:rsidP="74A744F9" w:rsidRDefault="00E07FBF" w14:paraId="5D75A1B5" w14:textId="77777777" w14:noSpellErr="1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1206" w:type="dxa"/>
            <w:tcMar/>
          </w:tcPr>
          <w:p w:rsidR="00E07FBF" w:rsidP="74A744F9" w:rsidRDefault="00E07FBF" w14:paraId="65846E5A" w14:textId="27927520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4A744F9" w:rsidR="2FBD3B95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Grupo</w:t>
            </w:r>
          </w:p>
        </w:tc>
        <w:tc>
          <w:tcPr>
            <w:tcW w:w="1496" w:type="dxa"/>
            <w:tcMar/>
          </w:tcPr>
          <w:p w:rsidR="00E07FBF" w:rsidP="74A744F9" w:rsidRDefault="00E07FBF" w14:paraId="03F8C890" w14:textId="3B59D9B5">
            <w:pPr>
              <w:pStyle w:val="Instruo"/>
              <w:widowControl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4A744F9" w:rsidR="2FBD3B95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0%</w:t>
            </w:r>
          </w:p>
        </w:tc>
      </w:tr>
    </w:tbl>
    <w:p w:rsidRPr="00220514" w:rsidR="00AC12EA" w:rsidP="74A744F9" w:rsidRDefault="00AC12EA" w14:paraId="4EF4909B" w14:textId="67829799">
      <w:pPr>
        <w:pStyle w:val="Heading2"/>
        <w:spacing w:before="120" w:after="120"/>
        <w:rPr>
          <w:rFonts w:ascii="Times New Roman" w:hAnsi="Times New Roman"/>
          <w:sz w:val="24"/>
          <w:szCs w:val="24"/>
        </w:rPr>
      </w:pPr>
      <w:bookmarkStart w:name="_Toc275957115" w:id="21"/>
      <w:bookmarkStart w:name="_Toc275961626" w:id="22"/>
      <w:bookmarkStart w:name="_Toc78901053" w:id="23"/>
      <w:bookmarkStart w:name="_Toc92205933" w:id="24"/>
      <w:bookmarkStart w:name="_Toc92289288" w:id="25"/>
      <w:bookmarkStart w:name="_Toc146788312" w:id="26"/>
      <w:r w:rsidRPr="74A744F9" w:rsidR="00AC12EA">
        <w:rPr>
          <w:rFonts w:ascii="Times New Roman" w:hAnsi="Times New Roman"/>
          <w:sz w:val="24"/>
          <w:szCs w:val="24"/>
        </w:rPr>
        <w:t>Matriz de Comunicação</w:t>
      </w:r>
      <w:bookmarkEnd w:id="21"/>
      <w:bookmarkEnd w:id="22"/>
      <w:bookmarkEnd w:id="23"/>
      <w:bookmarkEnd w:id="24"/>
      <w:bookmarkEnd w:id="25"/>
      <w:bookmarkEnd w:id="26"/>
    </w:p>
    <w:tbl>
      <w:tblPr>
        <w:tblW w:w="9058" w:type="dxa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3247"/>
        <w:gridCol w:w="1559"/>
        <w:gridCol w:w="1559"/>
        <w:gridCol w:w="2693"/>
      </w:tblGrid>
      <w:tr w:rsidRPr="000A2A2B" w:rsidR="00AC12EA" w:rsidTr="74A744F9" w14:paraId="4A68279E" w14:textId="77777777">
        <w:trPr>
          <w:tblHeader/>
        </w:trPr>
        <w:tc>
          <w:tcPr>
            <w:tcW w:w="3247" w:type="dxa"/>
            <w:shd w:val="clear" w:color="auto" w:fill="D9D9D9" w:themeFill="background1" w:themeFillShade="D9"/>
            <w:tcMar/>
            <w:vAlign w:val="center"/>
          </w:tcPr>
          <w:p w:rsidRPr="000A2A2B" w:rsidR="00AC12EA" w:rsidP="74A744F9" w:rsidRDefault="00AC12EA" w14:paraId="175C71F0" w14:textId="77777777" w14:noSpellErr="1">
            <w:pPr>
              <w:pStyle w:val="Instruo"/>
              <w:jc w:val="both"/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4A744F9" w:rsidR="00AC12EA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Descrição</w:t>
            </w:r>
          </w:p>
        </w:tc>
        <w:tc>
          <w:tcPr>
            <w:tcW w:w="1559" w:type="dxa"/>
            <w:shd w:val="clear" w:color="auto" w:fill="D9D9D9" w:themeFill="background1" w:themeFillShade="D9"/>
            <w:tcMar/>
            <w:vAlign w:val="center"/>
          </w:tcPr>
          <w:p w:rsidRPr="000A2A2B" w:rsidR="00AC12EA" w:rsidP="74A744F9" w:rsidRDefault="00AC12EA" w14:paraId="508BBFAE" w14:textId="77777777" w14:noSpellErr="1">
            <w:pPr>
              <w:pStyle w:val="Instruo"/>
              <w:jc w:val="both"/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4A744F9" w:rsidR="00AC12EA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Área/</w:t>
            </w:r>
            <w:r>
              <w:br/>
            </w:r>
            <w:r w:rsidRPr="74A744F9" w:rsidR="00AC12EA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Envolvidos</w:t>
            </w:r>
          </w:p>
        </w:tc>
        <w:tc>
          <w:tcPr>
            <w:tcW w:w="1559" w:type="dxa"/>
            <w:shd w:val="clear" w:color="auto" w:fill="D9D9D9" w:themeFill="background1" w:themeFillShade="D9"/>
            <w:tcMar/>
            <w:vAlign w:val="center"/>
          </w:tcPr>
          <w:p w:rsidRPr="000A2A2B" w:rsidR="00AC12EA" w:rsidP="74A744F9" w:rsidRDefault="00AC12EA" w14:paraId="1C455898" w14:textId="77777777" w14:noSpellErr="1">
            <w:pPr>
              <w:pStyle w:val="Instruo"/>
              <w:jc w:val="both"/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4A744F9" w:rsidR="00AC12EA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Periodicidade</w:t>
            </w:r>
          </w:p>
        </w:tc>
        <w:tc>
          <w:tcPr>
            <w:tcW w:w="2693" w:type="dxa"/>
            <w:shd w:val="clear" w:color="auto" w:fill="D9D9D9" w:themeFill="background1" w:themeFillShade="D9"/>
            <w:tcMar/>
            <w:vAlign w:val="center"/>
          </w:tcPr>
          <w:p w:rsidRPr="000A2A2B" w:rsidR="00AC12EA" w:rsidP="74A744F9" w:rsidRDefault="00AC12EA" w14:paraId="2B6485A7" w14:textId="77777777" w14:noSpellErr="1">
            <w:pPr>
              <w:pStyle w:val="Instruo"/>
              <w:jc w:val="both"/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4A744F9" w:rsidR="00AC12EA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Produtos Gerados</w:t>
            </w:r>
          </w:p>
        </w:tc>
      </w:tr>
      <w:tr w:rsidRPr="000A2A2B" w:rsidR="00AC12EA" w:rsidTr="74A744F9" w14:paraId="095C560F" w14:textId="77777777">
        <w:trPr>
          <w:cantSplit/>
          <w:trHeight w:val="827" w:hRule="exact"/>
        </w:trPr>
        <w:tc>
          <w:tcPr>
            <w:tcW w:w="3247" w:type="dxa"/>
            <w:vMerge w:val="restart"/>
            <w:tcMar/>
          </w:tcPr>
          <w:p w:rsidR="00AC12EA" w:rsidP="74A744F9" w:rsidRDefault="00AC12EA" w14:paraId="18C4AAF9" w14:textId="51F1F394" w14:noSpellErr="1">
            <w:pPr>
              <w:pStyle w:val="CTMISInstrues"/>
              <w:numPr>
                <w:ilvl w:val="0"/>
                <w:numId w:val="13"/>
              </w:numPr>
              <w:snapToGrid w:val="0"/>
              <w:ind w:left="186" w:hanging="186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</w:pPr>
            <w:r w:rsidRPr="74A744F9" w:rsidR="00AC12EA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  <w:t>Acompanhamento das Atividades em Andamento</w:t>
            </w:r>
          </w:p>
          <w:p w:rsidRPr="000A2A2B" w:rsidR="00E11136" w:rsidP="74A744F9" w:rsidRDefault="00E11136" w14:paraId="0F6B0978" w14:textId="77777777" w14:noSpellErr="1">
            <w:pPr>
              <w:pStyle w:val="CTMISInstrues"/>
              <w:snapToGrid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</w:pPr>
          </w:p>
          <w:p w:rsidR="74A744F9" w:rsidP="74A744F9" w:rsidRDefault="74A744F9" w14:paraId="4980119C" w14:textId="24792079">
            <w:pPr>
              <w:pStyle w:val="CTMISInstrues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</w:pPr>
          </w:p>
          <w:p w:rsidRPr="000A2A2B" w:rsidR="00AC12EA" w:rsidP="74A744F9" w:rsidRDefault="00AC12EA" w14:paraId="4BDFCC60" w14:textId="6D354E44" w14:noSpellErr="1">
            <w:pPr>
              <w:pStyle w:val="CTMISInstrues"/>
              <w:numPr>
                <w:ilvl w:val="0"/>
                <w:numId w:val="13"/>
              </w:numPr>
              <w:snapToGrid w:val="0"/>
              <w:ind w:left="186" w:hanging="186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</w:pPr>
            <w:r w:rsidRPr="74A744F9" w:rsidR="00AC12EA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  <w:t>Acompanhamento dos Riscos, Compromissos, Ações Pendentes, Indicadores</w:t>
            </w:r>
          </w:p>
          <w:p w:rsidRPr="000A2A2B" w:rsidR="00AC12EA" w:rsidP="74A744F9" w:rsidRDefault="00AC12EA" w14:paraId="63B0685F" w14:textId="77777777" w14:noSpellErr="1">
            <w:pPr>
              <w:pStyle w:val="CTMISInstrues"/>
              <w:snapToGrid w:val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</w:pPr>
          </w:p>
        </w:tc>
        <w:tc>
          <w:tcPr>
            <w:tcW w:w="1559" w:type="dxa"/>
            <w:tcMar/>
          </w:tcPr>
          <w:p w:rsidRPr="000A2A2B" w:rsidR="00AC12EA" w:rsidP="74A744F9" w:rsidRDefault="00AC12EA" w14:paraId="01A0FB21" w14:textId="0EF7A696" w14:noSpellErr="1">
            <w:pPr>
              <w:pStyle w:val="CTMISInstrues"/>
              <w:numPr>
                <w:ilvl w:val="0"/>
                <w:numId w:val="13"/>
              </w:numPr>
              <w:snapToGrid w:val="0"/>
              <w:ind w:left="186" w:hanging="186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</w:pPr>
            <w:r w:rsidRPr="74A744F9" w:rsidR="00AC12EA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  <w:t>Equipe do Projeto</w:t>
            </w:r>
          </w:p>
        </w:tc>
        <w:tc>
          <w:tcPr>
            <w:tcW w:w="1559" w:type="dxa"/>
            <w:tcMar/>
          </w:tcPr>
          <w:p w:rsidRPr="000A2A2B" w:rsidR="00AC12EA" w:rsidP="74A744F9" w:rsidRDefault="00AC12EA" w14:paraId="17CEC2B5" w14:textId="475105A4" w14:noSpellErr="1">
            <w:pPr>
              <w:pStyle w:val="CTMISInstrues"/>
              <w:numPr>
                <w:ilvl w:val="0"/>
                <w:numId w:val="13"/>
              </w:numPr>
              <w:snapToGrid w:val="0"/>
              <w:ind w:left="186" w:hanging="186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</w:pPr>
            <w:r w:rsidRPr="74A744F9" w:rsidR="00AC12EA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  <w:t>Semanal</w:t>
            </w:r>
          </w:p>
        </w:tc>
        <w:tc>
          <w:tcPr>
            <w:tcW w:w="2693" w:type="dxa"/>
            <w:vMerge w:val="restart"/>
            <w:tcMar/>
          </w:tcPr>
          <w:p w:rsidRPr="000A2A2B" w:rsidR="00AC12EA" w:rsidP="74A744F9" w:rsidRDefault="00AC12EA" w14:paraId="7210698D" w14:textId="41FF2AB3" w14:noSpellErr="1">
            <w:pPr>
              <w:pStyle w:val="CTMISInstrues"/>
              <w:numPr>
                <w:ilvl w:val="0"/>
                <w:numId w:val="13"/>
              </w:numPr>
              <w:snapToGrid w:val="0"/>
              <w:ind w:left="186" w:hanging="186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</w:pPr>
            <w:r w:rsidRPr="74A744F9" w:rsidR="00AC12EA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  <w:t>Ata de reunião</w:t>
            </w:r>
          </w:p>
          <w:p w:rsidRPr="000A2A2B" w:rsidR="00AC12EA" w:rsidP="74A744F9" w:rsidRDefault="00AC12EA" w14:noSpellErr="1" w14:paraId="70011BF7" w14:textId="10795413">
            <w:pPr>
              <w:pStyle w:val="CTMISInstrues"/>
              <w:numPr>
                <w:ilvl w:val="0"/>
                <w:numId w:val="13"/>
              </w:numPr>
              <w:snapToGrid w:val="0"/>
              <w:ind w:left="186" w:hanging="186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</w:pPr>
            <w:r w:rsidRPr="74A744F9" w:rsidR="00AC12EA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  <w:t>Relatório de situação do projeto</w:t>
            </w:r>
          </w:p>
          <w:p w:rsidRPr="000A2A2B" w:rsidR="00AC12EA" w:rsidP="74A744F9" w:rsidRDefault="00AC12EA" w14:paraId="7AAE3CB8" w14:textId="4EC4870E">
            <w:pPr>
              <w:pStyle w:val="CTMISInstrues"/>
              <w:numPr>
                <w:ilvl w:val="0"/>
                <w:numId w:val="13"/>
              </w:numPr>
              <w:snapToGrid w:val="0"/>
              <w:ind w:left="186" w:hanging="186"/>
              <w:rPr>
                <w:rFonts w:ascii="Arial" w:hAnsi="Arial" w:cs="Arial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4A744F9" w:rsidR="200C0B0F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Atividades a serem realizadas</w:t>
            </w:r>
          </w:p>
        </w:tc>
      </w:tr>
      <w:tr w:rsidRPr="000A2A2B" w:rsidR="00AC12EA" w:rsidTr="74A744F9" w14:paraId="1A863DB6" w14:textId="77777777">
        <w:trPr>
          <w:cantSplit/>
          <w:trHeight w:val="724" w:hRule="exact"/>
        </w:trPr>
        <w:tc>
          <w:tcPr>
            <w:tcW w:w="3247" w:type="dxa"/>
            <w:vMerge/>
            <w:tcMar/>
          </w:tcPr>
          <w:p w:rsidRPr="000A2A2B" w:rsidR="00AC12EA" w:rsidP="00317AEB" w:rsidRDefault="00AC12EA" w14:paraId="365E30A0" w14:textId="77777777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59" w:type="dxa"/>
            <w:tcMar/>
          </w:tcPr>
          <w:p w:rsidRPr="000A2A2B" w:rsidR="00AC12EA" w:rsidP="74A744F9" w:rsidRDefault="00AC12EA" w14:noSpellErr="1" w14:paraId="2160073A" w14:textId="1274EE52">
            <w:pPr>
              <w:pStyle w:val="CTMISInstrues"/>
              <w:numPr>
                <w:ilvl w:val="0"/>
                <w:numId w:val="13"/>
              </w:numPr>
              <w:snapToGrid w:val="0"/>
              <w:ind w:left="186" w:hanging="186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</w:pPr>
            <w:r w:rsidRPr="74A744F9" w:rsidR="200C0B0F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  <w:t>Equipe do Projeto</w:t>
            </w:r>
          </w:p>
          <w:p w:rsidRPr="000A2A2B" w:rsidR="00AC12EA" w:rsidP="74A744F9" w:rsidRDefault="00AC12EA" w14:paraId="567C4649" w14:textId="1274EE52">
            <w:pPr>
              <w:pStyle w:val="CTMISInstrues"/>
              <w:snapToGrid w:val="0"/>
              <w:jc w:val="both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</w:pPr>
          </w:p>
        </w:tc>
        <w:tc>
          <w:tcPr>
            <w:tcW w:w="1559" w:type="dxa"/>
            <w:tcMar/>
          </w:tcPr>
          <w:p w:rsidRPr="000A2A2B" w:rsidR="00AC12EA" w:rsidP="74A744F9" w:rsidRDefault="00AC12EA" w14:paraId="78A14864" w14:textId="58A145AF" w14:noSpellErr="1">
            <w:pPr>
              <w:pStyle w:val="CTMISInstrues"/>
              <w:numPr>
                <w:ilvl w:val="0"/>
                <w:numId w:val="13"/>
              </w:numPr>
              <w:snapToGrid w:val="0"/>
              <w:ind w:left="186" w:hanging="186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</w:pPr>
            <w:r w:rsidRPr="74A744F9" w:rsidR="00AC12EA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  <w:t>Quinzenal</w:t>
            </w:r>
          </w:p>
        </w:tc>
        <w:tc>
          <w:tcPr>
            <w:tcW w:w="2693" w:type="dxa"/>
            <w:vMerge/>
            <w:tcMar/>
          </w:tcPr>
          <w:p w:rsidRPr="000A2A2B" w:rsidR="00AC12EA" w:rsidP="00317AEB" w:rsidRDefault="00AC12EA" w14:paraId="5E63176B" w14:textId="77777777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Pr="000A2A2B" w:rsidR="00AC12EA" w:rsidTr="74A744F9" w14:paraId="75042713" w14:textId="77777777">
        <w:trPr>
          <w:trHeight w:val="653"/>
        </w:trPr>
        <w:tc>
          <w:tcPr>
            <w:tcW w:w="3247" w:type="dxa"/>
            <w:tcMar/>
          </w:tcPr>
          <w:p w:rsidRPr="000A2A2B" w:rsidR="00AC12EA" w:rsidP="74A744F9" w:rsidRDefault="00AC12EA" w14:paraId="2AFA40CA" w14:textId="77777777" w14:noSpellErr="1">
            <w:pPr>
              <w:pStyle w:val="CTMISInstrues"/>
              <w:snapToGrid w:val="0"/>
              <w:jc w:val="both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</w:pPr>
            <w:r w:rsidRPr="74A744F9" w:rsidR="00AC12EA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  <w:t>- Comunicar situação do projeto</w:t>
            </w:r>
          </w:p>
        </w:tc>
        <w:tc>
          <w:tcPr>
            <w:tcW w:w="1559" w:type="dxa"/>
            <w:tcMar/>
          </w:tcPr>
          <w:p w:rsidRPr="000A2A2B" w:rsidR="00AC12EA" w:rsidP="74A744F9" w:rsidRDefault="00AC12EA" w14:paraId="5D945EC5" w14:textId="6F46BB34" w14:noSpellErr="1">
            <w:pPr>
              <w:pStyle w:val="CTMISInstrues"/>
              <w:numPr>
                <w:ilvl w:val="0"/>
                <w:numId w:val="13"/>
              </w:numPr>
              <w:snapToGrid w:val="0"/>
              <w:ind w:left="186" w:hanging="186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</w:pPr>
            <w:r w:rsidRPr="74A744F9" w:rsidR="00AC12EA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  <w:t>Equipe</w:t>
            </w:r>
          </w:p>
          <w:p w:rsidRPr="000A2A2B" w:rsidR="00AC12EA" w:rsidP="74A744F9" w:rsidRDefault="00AC12EA" w14:paraId="2004A028" w14:textId="0BFCE456">
            <w:pPr>
              <w:pStyle w:val="CTMISInstrues"/>
              <w:numPr>
                <w:ilvl w:val="0"/>
                <w:numId w:val="13"/>
              </w:numPr>
              <w:snapToGrid w:val="0"/>
              <w:ind w:left="186" w:hanging="186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</w:pPr>
            <w:r w:rsidRPr="74A744F9" w:rsidR="00AC12EA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  <w:t>Prof</w:t>
            </w:r>
            <w:r w:rsidRPr="74A744F9" w:rsidR="655909D9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  <w:t>/Monitor</w:t>
            </w:r>
          </w:p>
        </w:tc>
        <w:tc>
          <w:tcPr>
            <w:tcW w:w="1559" w:type="dxa"/>
            <w:tcMar/>
          </w:tcPr>
          <w:p w:rsidRPr="000A2A2B" w:rsidR="00AC12EA" w:rsidP="74A744F9" w:rsidRDefault="00AC12EA" w14:paraId="6C80EA48" w14:textId="48929853" w14:noSpellErr="1">
            <w:pPr>
              <w:pStyle w:val="CTMISInstrues"/>
              <w:numPr>
                <w:ilvl w:val="0"/>
                <w:numId w:val="13"/>
              </w:numPr>
              <w:snapToGrid w:val="0"/>
              <w:ind w:left="186" w:hanging="186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</w:pPr>
            <w:r w:rsidRPr="74A744F9" w:rsidR="00AC12EA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  <w:t>Semanal</w:t>
            </w:r>
          </w:p>
        </w:tc>
        <w:tc>
          <w:tcPr>
            <w:tcW w:w="2693" w:type="dxa"/>
            <w:tcMar/>
          </w:tcPr>
          <w:p w:rsidR="00F95527" w:rsidP="74A744F9" w:rsidRDefault="00F95527" w14:paraId="42E1B3C0" w14:textId="77777777" w14:noSpellErr="1">
            <w:pPr>
              <w:pStyle w:val="CTMISInstrues"/>
              <w:numPr>
                <w:ilvl w:val="0"/>
                <w:numId w:val="13"/>
              </w:numPr>
              <w:snapToGrid w:val="0"/>
              <w:ind w:left="186" w:hanging="186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</w:pPr>
            <w:r w:rsidRPr="74A744F9" w:rsidR="655909D9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  <w:t>Ata de reunião</w:t>
            </w:r>
            <w:r w:rsidRPr="74A744F9" w:rsidR="655909D9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  <w:t xml:space="preserve">, e </w:t>
            </w:r>
          </w:p>
          <w:p w:rsidRPr="000A2A2B" w:rsidR="00AC12EA" w:rsidP="74A744F9" w:rsidRDefault="00F95527" w14:paraId="6CA0EF2B" w14:textId="0367DEF9" w14:noSpellErr="1">
            <w:pPr>
              <w:pStyle w:val="CTMISInstrues"/>
              <w:numPr>
                <w:ilvl w:val="0"/>
                <w:numId w:val="13"/>
              </w:numPr>
              <w:snapToGrid w:val="0"/>
              <w:ind w:left="186" w:hanging="186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</w:pPr>
            <w:r w:rsidRPr="74A744F9" w:rsidR="655909D9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</w:rPr>
              <w:t>Relatório de situação do projeto</w:t>
            </w:r>
          </w:p>
        </w:tc>
      </w:tr>
    </w:tbl>
    <w:p w:rsidR="00AC12EA" w:rsidP="74A744F9" w:rsidRDefault="00AC12EA" w14:paraId="172DB568" w14:textId="0ED430AA">
      <w:pPr>
        <w:pStyle w:val="Heading2"/>
        <w:spacing w:before="120" w:after="120"/>
        <w:rPr>
          <w:rFonts w:ascii="Times New Roman" w:hAnsi="Times New Roman"/>
          <w:sz w:val="24"/>
          <w:szCs w:val="24"/>
        </w:rPr>
      </w:pPr>
      <w:bookmarkStart w:name="_Toc275957117" w:id="27"/>
      <w:bookmarkStart w:name="_Toc275961628" w:id="28"/>
      <w:bookmarkStart w:name="_Toc78901055" w:id="29"/>
      <w:bookmarkStart w:name="_Toc92205934" w:id="30"/>
      <w:bookmarkStart w:name="_Toc92289289" w:id="31"/>
      <w:bookmarkStart w:name="_Toc146788313" w:id="32"/>
      <w:r w:rsidRPr="74A744F9" w:rsidR="00AC12EA">
        <w:rPr>
          <w:rFonts w:ascii="Times New Roman" w:hAnsi="Times New Roman"/>
          <w:sz w:val="24"/>
          <w:szCs w:val="24"/>
        </w:rPr>
        <w:t>Gerenciamento de Riscos</w:t>
      </w:r>
      <w:bookmarkEnd w:id="27"/>
      <w:bookmarkEnd w:id="28"/>
      <w:bookmarkEnd w:id="29"/>
      <w:bookmarkEnd w:id="30"/>
      <w:bookmarkEnd w:id="31"/>
      <w:bookmarkEnd w:id="32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30"/>
        <w:gridCol w:w="1185"/>
        <w:gridCol w:w="2272"/>
        <w:gridCol w:w="3128"/>
      </w:tblGrid>
      <w:tr w:rsidR="74A744F9" w:rsidTr="74A744F9" w14:paraId="2CABD327">
        <w:trPr>
          <w:trHeight w:val="300"/>
        </w:trPr>
        <w:tc>
          <w:tcPr>
            <w:tcW w:w="2430" w:type="dxa"/>
            <w:tcMar/>
          </w:tcPr>
          <w:p w:rsidR="40B01903" w:rsidP="74A744F9" w:rsidRDefault="40B01903" w14:paraId="0F20AF3F" w14:textId="3A390236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4A744F9" w:rsidR="40B01903">
              <w:rPr>
                <w:rFonts w:ascii="Times New Roman" w:hAnsi="Times New Roman" w:eastAsia="Times New Roman" w:cs="Times New Roman"/>
                <w:sz w:val="20"/>
                <w:szCs w:val="20"/>
              </w:rPr>
              <w:t>Risco</w:t>
            </w:r>
          </w:p>
        </w:tc>
        <w:tc>
          <w:tcPr>
            <w:tcW w:w="1185" w:type="dxa"/>
            <w:tcMar/>
          </w:tcPr>
          <w:p w:rsidR="40B01903" w:rsidP="74A744F9" w:rsidRDefault="40B01903" w14:paraId="04475C7D" w14:textId="17D26535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4A744F9" w:rsidR="40B01903">
              <w:rPr>
                <w:rFonts w:ascii="Times New Roman" w:hAnsi="Times New Roman" w:eastAsia="Times New Roman" w:cs="Times New Roman"/>
                <w:sz w:val="20"/>
                <w:szCs w:val="20"/>
              </w:rPr>
              <w:t>Grau de exposição</w:t>
            </w:r>
          </w:p>
        </w:tc>
        <w:tc>
          <w:tcPr>
            <w:tcW w:w="2272" w:type="dxa"/>
            <w:tcMar/>
          </w:tcPr>
          <w:p w:rsidR="40B01903" w:rsidP="74A744F9" w:rsidRDefault="40B01903" w14:paraId="497AA8E5" w14:textId="337DB2FC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4A744F9" w:rsidR="40B01903">
              <w:rPr>
                <w:rFonts w:ascii="Times New Roman" w:hAnsi="Times New Roman" w:eastAsia="Times New Roman" w:cs="Times New Roman"/>
                <w:sz w:val="20"/>
                <w:szCs w:val="20"/>
              </w:rPr>
              <w:t>Mitigação</w:t>
            </w:r>
          </w:p>
        </w:tc>
        <w:tc>
          <w:tcPr>
            <w:tcW w:w="3128" w:type="dxa"/>
            <w:tcMar/>
          </w:tcPr>
          <w:p w:rsidR="40B01903" w:rsidP="74A744F9" w:rsidRDefault="40B01903" w14:paraId="2C23F653" w14:textId="0E15A9B3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4A744F9" w:rsidR="40B01903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Plano </w:t>
            </w:r>
            <w:r w:rsidRPr="74A744F9" w:rsidR="09910F37">
              <w:rPr>
                <w:rFonts w:ascii="Times New Roman" w:hAnsi="Times New Roman" w:eastAsia="Times New Roman" w:cs="Times New Roman"/>
                <w:sz w:val="20"/>
                <w:szCs w:val="20"/>
              </w:rPr>
              <w:t>de contingência</w:t>
            </w:r>
          </w:p>
        </w:tc>
      </w:tr>
      <w:tr w:rsidR="74A744F9" w:rsidTr="74A744F9" w14:paraId="55FDE797">
        <w:trPr>
          <w:trHeight w:val="300"/>
        </w:trPr>
        <w:tc>
          <w:tcPr>
            <w:tcW w:w="2430" w:type="dxa"/>
            <w:tcMar/>
          </w:tcPr>
          <w:p w:rsidR="150FD479" w:rsidP="74A744F9" w:rsidRDefault="150FD479" w14:paraId="01A1C2CA" w14:textId="1D64F9B5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4A744F9" w:rsidR="150FD479">
              <w:rPr>
                <w:rFonts w:ascii="Times New Roman" w:hAnsi="Times New Roman" w:eastAsia="Times New Roman" w:cs="Times New Roman"/>
                <w:sz w:val="20"/>
                <w:szCs w:val="20"/>
              </w:rPr>
              <w:t>Desistência da matéria por algum integrante do grupo</w:t>
            </w:r>
          </w:p>
        </w:tc>
        <w:tc>
          <w:tcPr>
            <w:tcW w:w="1185" w:type="dxa"/>
            <w:tcMar/>
          </w:tcPr>
          <w:p w:rsidR="005FB18E" w:rsidP="74A744F9" w:rsidRDefault="005FB18E" w14:paraId="343EC434" w14:textId="1CEFD25A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4A744F9" w:rsidR="005FB18E">
              <w:rPr>
                <w:rFonts w:ascii="Times New Roman" w:hAnsi="Times New Roman" w:eastAsia="Times New Roman" w:cs="Times New Roman"/>
                <w:sz w:val="20"/>
                <w:szCs w:val="20"/>
              </w:rPr>
              <w:t>Média</w:t>
            </w:r>
          </w:p>
        </w:tc>
        <w:tc>
          <w:tcPr>
            <w:tcW w:w="2272" w:type="dxa"/>
            <w:tcMar/>
          </w:tcPr>
          <w:p w:rsidR="5E15147F" w:rsidP="74A744F9" w:rsidRDefault="5E15147F" w14:paraId="33D6420D" w14:textId="5A8E0F88">
            <w:pPr>
              <w:pStyle w:val="Normal"/>
            </w:pPr>
            <w:r w:rsidRPr="74A744F9" w:rsidR="5E15147F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  <w:t>manter a equipe unida e informada</w:t>
            </w:r>
          </w:p>
        </w:tc>
        <w:tc>
          <w:tcPr>
            <w:tcW w:w="3128" w:type="dxa"/>
            <w:tcMar/>
          </w:tcPr>
          <w:p w:rsidR="005FB18E" w:rsidP="74A744F9" w:rsidRDefault="005FB18E" w14:paraId="0197240D" w14:textId="00BEA62F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4A744F9" w:rsidR="005FB18E">
              <w:rPr>
                <w:rFonts w:ascii="Times New Roman" w:hAnsi="Times New Roman" w:eastAsia="Times New Roman" w:cs="Times New Roman"/>
                <w:sz w:val="20"/>
                <w:szCs w:val="20"/>
              </w:rPr>
              <w:t>Reajust</w:t>
            </w:r>
            <w:r w:rsidRPr="74A744F9" w:rsidR="4DFCBE4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ar </w:t>
            </w:r>
            <w:r w:rsidRPr="74A744F9" w:rsidR="005FB18E">
              <w:rPr>
                <w:rFonts w:ascii="Times New Roman" w:hAnsi="Times New Roman" w:eastAsia="Times New Roman" w:cs="Times New Roman"/>
                <w:sz w:val="20"/>
                <w:szCs w:val="20"/>
              </w:rPr>
              <w:t>a função dos membros do grupo, de modo que nenhum membro fique sobrecarregado</w:t>
            </w:r>
            <w:r w:rsidRPr="74A744F9" w:rsidR="6E26198B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</w:tc>
      </w:tr>
      <w:tr w:rsidR="74A744F9" w:rsidTr="74A744F9" w14:paraId="31467E90">
        <w:trPr>
          <w:trHeight w:val="300"/>
        </w:trPr>
        <w:tc>
          <w:tcPr>
            <w:tcW w:w="2430" w:type="dxa"/>
            <w:tcMar/>
          </w:tcPr>
          <w:p w:rsidR="3B22C45E" w:rsidP="74A744F9" w:rsidRDefault="3B22C45E" w14:paraId="0BBDEC74" w14:textId="0CF55EE5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4A744F9" w:rsidR="3B22C45E">
              <w:rPr>
                <w:rFonts w:ascii="Times New Roman" w:hAnsi="Times New Roman" w:eastAsia="Times New Roman" w:cs="Times New Roman"/>
                <w:sz w:val="20"/>
                <w:szCs w:val="20"/>
              </w:rPr>
              <w:t>Problemas de integração com outros sites</w:t>
            </w:r>
          </w:p>
        </w:tc>
        <w:tc>
          <w:tcPr>
            <w:tcW w:w="1185" w:type="dxa"/>
            <w:tcMar/>
          </w:tcPr>
          <w:p w:rsidR="6AF9EAE6" w:rsidP="74A744F9" w:rsidRDefault="6AF9EAE6" w14:paraId="24D1385E" w14:textId="1D61EB0E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4A744F9" w:rsidR="6AF9EAE6">
              <w:rPr>
                <w:rFonts w:ascii="Times New Roman" w:hAnsi="Times New Roman" w:eastAsia="Times New Roman" w:cs="Times New Roman"/>
                <w:sz w:val="20"/>
                <w:szCs w:val="20"/>
              </w:rPr>
              <w:t>Média</w:t>
            </w:r>
          </w:p>
        </w:tc>
        <w:tc>
          <w:tcPr>
            <w:tcW w:w="2272" w:type="dxa"/>
            <w:tcMar/>
          </w:tcPr>
          <w:p w:rsidR="6AF9EAE6" w:rsidP="74A744F9" w:rsidRDefault="6AF9EAE6" w14:paraId="7A6C26AA" w14:textId="24955395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4A744F9" w:rsidR="6AF9EAE6">
              <w:rPr>
                <w:rFonts w:ascii="Times New Roman" w:hAnsi="Times New Roman" w:eastAsia="Times New Roman" w:cs="Times New Roman"/>
                <w:sz w:val="20"/>
                <w:szCs w:val="20"/>
              </w:rPr>
              <w:t>Buscar se há meios de fazer as integrações antes de realizar essas tarefas nas sprints</w:t>
            </w:r>
            <w:r w:rsidRPr="74A744F9" w:rsidR="7499A217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</w:tc>
        <w:tc>
          <w:tcPr>
            <w:tcW w:w="3128" w:type="dxa"/>
            <w:tcMar/>
          </w:tcPr>
          <w:p w:rsidR="6AF9EAE6" w:rsidP="74A744F9" w:rsidRDefault="6AF9EAE6" w14:paraId="1648E892" w14:textId="4353F6B7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4A744F9" w:rsidR="6AF9EAE6">
              <w:rPr>
                <w:rFonts w:ascii="Times New Roman" w:hAnsi="Times New Roman" w:eastAsia="Times New Roman" w:cs="Times New Roman"/>
                <w:sz w:val="20"/>
                <w:szCs w:val="20"/>
              </w:rPr>
              <w:t>Ajustar a tarefa de modo que seja possível fazer ela.</w:t>
            </w:r>
          </w:p>
        </w:tc>
      </w:tr>
      <w:tr w:rsidR="74A744F9" w:rsidTr="74A744F9" w14:paraId="016776CC">
        <w:trPr>
          <w:trHeight w:val="300"/>
        </w:trPr>
        <w:tc>
          <w:tcPr>
            <w:tcW w:w="2430" w:type="dxa"/>
            <w:tcMar/>
          </w:tcPr>
          <w:p w:rsidR="76ED0912" w:rsidP="74A744F9" w:rsidRDefault="76ED0912" w14:paraId="7D109222" w14:textId="3891CD00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4A744F9" w:rsidR="76ED0912">
              <w:rPr>
                <w:rFonts w:ascii="Times New Roman" w:hAnsi="Times New Roman" w:eastAsia="Times New Roman" w:cs="Times New Roman"/>
                <w:sz w:val="20"/>
                <w:szCs w:val="20"/>
              </w:rPr>
              <w:t>Atraso nas releases</w:t>
            </w:r>
          </w:p>
        </w:tc>
        <w:tc>
          <w:tcPr>
            <w:tcW w:w="1185" w:type="dxa"/>
            <w:tcMar/>
          </w:tcPr>
          <w:p w:rsidR="4BDE475D" w:rsidP="74A744F9" w:rsidRDefault="4BDE475D" w14:paraId="412F8E55" w14:textId="113E01AE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4A744F9" w:rsidR="4BDE475D">
              <w:rPr>
                <w:rFonts w:ascii="Times New Roman" w:hAnsi="Times New Roman" w:eastAsia="Times New Roman" w:cs="Times New Roman"/>
                <w:sz w:val="20"/>
                <w:szCs w:val="20"/>
              </w:rPr>
              <w:t>Baixa</w:t>
            </w:r>
          </w:p>
        </w:tc>
        <w:tc>
          <w:tcPr>
            <w:tcW w:w="2272" w:type="dxa"/>
            <w:tcMar/>
          </w:tcPr>
          <w:p w:rsidR="4BDE475D" w:rsidP="74A744F9" w:rsidRDefault="4BDE475D" w14:paraId="6157E6BB" w14:textId="77778B6D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4A744F9" w:rsidR="4BDE475D">
              <w:rPr>
                <w:rFonts w:ascii="Times New Roman" w:hAnsi="Times New Roman" w:eastAsia="Times New Roman" w:cs="Times New Roman"/>
                <w:sz w:val="20"/>
                <w:szCs w:val="20"/>
              </w:rPr>
              <w:t>Manter o planejamento organizado de modo com que a equipe consiga sempre progredir</w:t>
            </w:r>
            <w:r w:rsidRPr="74A744F9" w:rsidR="44DFF245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</w:tc>
        <w:tc>
          <w:tcPr>
            <w:tcW w:w="3128" w:type="dxa"/>
            <w:tcMar/>
          </w:tcPr>
          <w:p w:rsidR="4BDE475D" w:rsidP="74A744F9" w:rsidRDefault="4BDE475D" w14:paraId="2FCDF320" w14:textId="26844983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4A744F9" w:rsidR="4BDE475D">
              <w:rPr>
                <w:rFonts w:ascii="Times New Roman" w:hAnsi="Times New Roman" w:eastAsia="Times New Roman" w:cs="Times New Roman"/>
                <w:sz w:val="20"/>
                <w:szCs w:val="20"/>
              </w:rPr>
              <w:t>Reorganizar as tarefas de modo com que o cronograma do projeto consiga voltar ao planejamen</w:t>
            </w:r>
            <w:r w:rsidRPr="74A744F9" w:rsidR="7AF34653">
              <w:rPr>
                <w:rFonts w:ascii="Times New Roman" w:hAnsi="Times New Roman" w:eastAsia="Times New Roman" w:cs="Times New Roman"/>
                <w:sz w:val="20"/>
                <w:szCs w:val="20"/>
              </w:rPr>
              <w:t>to inicial sem atrasos</w:t>
            </w:r>
            <w:r w:rsidRPr="74A744F9" w:rsidR="168E4C39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</w:tc>
      </w:tr>
      <w:tr w:rsidR="74A744F9" w:rsidTr="74A744F9" w14:paraId="115BC743">
        <w:trPr>
          <w:trHeight w:val="300"/>
        </w:trPr>
        <w:tc>
          <w:tcPr>
            <w:tcW w:w="2430" w:type="dxa"/>
            <w:tcMar/>
          </w:tcPr>
          <w:p w:rsidR="2740BE87" w:rsidP="74A744F9" w:rsidRDefault="2740BE87" w14:paraId="6F8EDB42" w14:textId="73A05E9E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4A744F9" w:rsidR="2740BE87">
              <w:rPr>
                <w:rFonts w:ascii="Times New Roman" w:hAnsi="Times New Roman" w:eastAsia="Times New Roman" w:cs="Times New Roman"/>
                <w:sz w:val="20"/>
                <w:szCs w:val="20"/>
              </w:rPr>
              <w:t>Falta de conhecimento técnico de membros da equipe</w:t>
            </w:r>
          </w:p>
        </w:tc>
        <w:tc>
          <w:tcPr>
            <w:tcW w:w="1185" w:type="dxa"/>
            <w:tcMar/>
          </w:tcPr>
          <w:p w:rsidR="377EA551" w:rsidP="74A744F9" w:rsidRDefault="377EA551" w14:paraId="1979E8B3" w14:textId="430DADA8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4A744F9" w:rsidR="377EA551">
              <w:rPr>
                <w:rFonts w:ascii="Times New Roman" w:hAnsi="Times New Roman" w:eastAsia="Times New Roman" w:cs="Times New Roman"/>
                <w:sz w:val="20"/>
                <w:szCs w:val="20"/>
              </w:rPr>
              <w:t>Alta</w:t>
            </w:r>
          </w:p>
        </w:tc>
        <w:tc>
          <w:tcPr>
            <w:tcW w:w="2272" w:type="dxa"/>
            <w:tcMar/>
          </w:tcPr>
          <w:p w:rsidR="377EA551" w:rsidP="74A744F9" w:rsidRDefault="377EA551" w14:paraId="31C25F8F" w14:textId="72BA915F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4A744F9" w:rsidR="377EA551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Manter os membros sempre informados de quais tecnologias estão sendo utilizadas e os estudantes se ajudarem de modo com que todos tenham conhecimento para </w:t>
            </w:r>
            <w:r w:rsidRPr="74A744F9" w:rsidR="71D67A52">
              <w:rPr>
                <w:rFonts w:ascii="Times New Roman" w:hAnsi="Times New Roman" w:eastAsia="Times New Roman" w:cs="Times New Roman"/>
                <w:sz w:val="20"/>
                <w:szCs w:val="20"/>
              </w:rPr>
              <w:t>a realização do projeto.</w:t>
            </w:r>
          </w:p>
        </w:tc>
        <w:tc>
          <w:tcPr>
            <w:tcW w:w="3128" w:type="dxa"/>
            <w:tcMar/>
          </w:tcPr>
          <w:p w:rsidR="6E9F8970" w:rsidP="74A744F9" w:rsidRDefault="6E9F8970" w14:paraId="3A15E425" w14:textId="3B8BD6E3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4A744F9" w:rsidR="6E9F897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Os membros do grupo buscarem estudar sobre as tecnologias e uma mudança nas funções para que aqueles que são melhores em certa área possam ajudar aqueles que não </w:t>
            </w:r>
            <w:r w:rsidRPr="74A744F9" w:rsidR="0FCDD21D">
              <w:rPr>
                <w:rFonts w:ascii="Times New Roman" w:hAnsi="Times New Roman" w:eastAsia="Times New Roman" w:cs="Times New Roman"/>
                <w:sz w:val="20"/>
                <w:szCs w:val="20"/>
              </w:rPr>
              <w:t>tem tanto conhecimento.</w:t>
            </w:r>
          </w:p>
        </w:tc>
      </w:tr>
      <w:tr w:rsidR="74A744F9" w:rsidTr="74A744F9" w14:paraId="5973C312">
        <w:trPr>
          <w:trHeight w:val="300"/>
        </w:trPr>
        <w:tc>
          <w:tcPr>
            <w:tcW w:w="2430" w:type="dxa"/>
            <w:tcMar/>
          </w:tcPr>
          <w:p w:rsidR="2740BE87" w:rsidP="74A744F9" w:rsidRDefault="2740BE87" w14:paraId="0770082C" w14:textId="65F92E52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4A744F9" w:rsidR="2740BE87">
              <w:rPr>
                <w:rFonts w:ascii="Times New Roman" w:hAnsi="Times New Roman" w:eastAsia="Times New Roman" w:cs="Times New Roman"/>
                <w:sz w:val="20"/>
                <w:szCs w:val="20"/>
              </w:rPr>
              <w:t>Problemas de comunicação da equipe</w:t>
            </w:r>
          </w:p>
        </w:tc>
        <w:tc>
          <w:tcPr>
            <w:tcW w:w="1185" w:type="dxa"/>
            <w:tcMar/>
          </w:tcPr>
          <w:p w:rsidR="7129A5D8" w:rsidP="74A744F9" w:rsidRDefault="7129A5D8" w14:paraId="7FB4CC13" w14:textId="0C4AAA0A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4A744F9" w:rsidR="7129A5D8">
              <w:rPr>
                <w:rFonts w:ascii="Times New Roman" w:hAnsi="Times New Roman" w:eastAsia="Times New Roman" w:cs="Times New Roman"/>
                <w:sz w:val="20"/>
                <w:szCs w:val="20"/>
              </w:rPr>
              <w:t>Média</w:t>
            </w:r>
          </w:p>
        </w:tc>
        <w:tc>
          <w:tcPr>
            <w:tcW w:w="2272" w:type="dxa"/>
            <w:tcMar/>
          </w:tcPr>
          <w:p w:rsidR="7129A5D8" w:rsidP="74A744F9" w:rsidRDefault="7129A5D8" w14:paraId="0389D2ED" w14:textId="6A6EC1B4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4A744F9" w:rsidR="7129A5D8">
              <w:rPr>
                <w:rFonts w:ascii="Times New Roman" w:hAnsi="Times New Roman" w:eastAsia="Times New Roman" w:cs="Times New Roman"/>
                <w:sz w:val="20"/>
                <w:szCs w:val="20"/>
              </w:rPr>
              <w:t>Manter o grupo unido e organizado</w:t>
            </w:r>
            <w:r w:rsidRPr="74A744F9" w:rsidR="2DC529E7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</w:tc>
        <w:tc>
          <w:tcPr>
            <w:tcW w:w="3128" w:type="dxa"/>
            <w:tcMar/>
          </w:tcPr>
          <w:p w:rsidR="7129A5D8" w:rsidP="74A744F9" w:rsidRDefault="7129A5D8" w14:paraId="51371538" w14:textId="6C461378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4A744F9" w:rsidR="7129A5D8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Mudar as estratégias de reuniões, </w:t>
            </w:r>
            <w:r w:rsidRPr="74A744F9" w:rsidR="7129A5D8">
              <w:rPr>
                <w:rFonts w:ascii="Times New Roman" w:hAnsi="Times New Roman" w:eastAsia="Times New Roman" w:cs="Times New Roman"/>
                <w:sz w:val="20"/>
                <w:szCs w:val="20"/>
              </w:rPr>
              <w:t>pareamentos, etc</w:t>
            </w:r>
            <w:r w:rsidRPr="74A744F9" w:rsidR="7129A5D8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</w:tc>
      </w:tr>
      <w:tr w:rsidR="74A744F9" w:rsidTr="74A744F9" w14:paraId="290E6E14">
        <w:trPr>
          <w:trHeight w:val="300"/>
        </w:trPr>
        <w:tc>
          <w:tcPr>
            <w:tcW w:w="2430" w:type="dxa"/>
            <w:tcMar/>
          </w:tcPr>
          <w:p w:rsidR="2740BE87" w:rsidP="74A744F9" w:rsidRDefault="2740BE87" w14:paraId="3D595F70" w14:textId="26A3911B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4A744F9" w:rsidR="2740BE87">
              <w:rPr>
                <w:rFonts w:ascii="Times New Roman" w:hAnsi="Times New Roman" w:eastAsia="Times New Roman" w:cs="Times New Roman"/>
                <w:sz w:val="20"/>
                <w:szCs w:val="20"/>
              </w:rPr>
              <w:t>Limitação de recursos</w:t>
            </w:r>
          </w:p>
        </w:tc>
        <w:tc>
          <w:tcPr>
            <w:tcW w:w="1185" w:type="dxa"/>
            <w:tcMar/>
          </w:tcPr>
          <w:p w:rsidR="35E0C202" w:rsidP="74A744F9" w:rsidRDefault="35E0C202" w14:paraId="5A80CB0D" w14:textId="7AC11A07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4A744F9" w:rsidR="35E0C202">
              <w:rPr>
                <w:rFonts w:ascii="Times New Roman" w:hAnsi="Times New Roman" w:eastAsia="Times New Roman" w:cs="Times New Roman"/>
                <w:sz w:val="20"/>
                <w:szCs w:val="20"/>
              </w:rPr>
              <w:t>Alta</w:t>
            </w:r>
          </w:p>
        </w:tc>
        <w:tc>
          <w:tcPr>
            <w:tcW w:w="2272" w:type="dxa"/>
            <w:tcMar/>
          </w:tcPr>
          <w:p w:rsidR="74A744F9" w:rsidP="74A744F9" w:rsidRDefault="74A744F9" w14:paraId="12E6D2EA" w14:textId="357200C2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128" w:type="dxa"/>
            <w:tcMar/>
          </w:tcPr>
          <w:p w:rsidR="35E0C202" w:rsidP="74A744F9" w:rsidRDefault="35E0C202" w14:paraId="620778E2" w14:textId="0DD92F6F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4A744F9" w:rsidR="35E0C202">
              <w:rPr>
                <w:rFonts w:ascii="Times New Roman" w:hAnsi="Times New Roman" w:eastAsia="Times New Roman" w:cs="Times New Roman"/>
                <w:sz w:val="20"/>
                <w:szCs w:val="20"/>
              </w:rPr>
              <w:t>Reorganizar de modo com que aqueles que possuam mais recursos possam ajudar aqueles que não os possuam.</w:t>
            </w:r>
          </w:p>
        </w:tc>
      </w:tr>
    </w:tbl>
    <w:p w:rsidRPr="00220514" w:rsidR="00AC12EA" w:rsidP="00AC12EA" w:rsidRDefault="00AC12EA" w14:paraId="634DB141" w14:textId="77777777">
      <w:pPr>
        <w:pStyle w:val="Heading2"/>
        <w:spacing w:before="120" w:after="120"/>
        <w:rPr>
          <w:rFonts w:ascii="Times New Roman" w:hAnsi="Times New Roman"/>
          <w:sz w:val="24"/>
          <w:szCs w:val="24"/>
        </w:rPr>
      </w:pPr>
      <w:bookmarkStart w:name="_Toc275957118" w:id="33"/>
      <w:bookmarkStart w:name="_Toc275961629" w:id="34"/>
      <w:bookmarkStart w:name="_Toc78901056" w:id="35"/>
      <w:bookmarkStart w:name="_Toc92205935" w:id="36"/>
      <w:bookmarkStart w:name="_Toc92289290" w:id="37"/>
      <w:bookmarkStart w:name="_Toc146788314" w:id="38"/>
      <w:r w:rsidRPr="74A744F9" w:rsidR="00AC12EA">
        <w:rPr>
          <w:rFonts w:ascii="Times New Roman" w:hAnsi="Times New Roman"/>
          <w:sz w:val="24"/>
          <w:szCs w:val="24"/>
        </w:rPr>
        <w:t>Critérios de Replanejamento</w:t>
      </w:r>
      <w:bookmarkEnd w:id="33"/>
      <w:bookmarkEnd w:id="34"/>
      <w:bookmarkEnd w:id="35"/>
      <w:bookmarkEnd w:id="36"/>
      <w:bookmarkEnd w:id="37"/>
      <w:bookmarkEnd w:id="38"/>
    </w:p>
    <w:p w:rsidR="45E711D4" w:rsidP="74A744F9" w:rsidRDefault="45E711D4" w14:paraId="45640AA5" w14:textId="234D1E3D">
      <w:pPr>
        <w:pStyle w:val="InfoBlue"/>
        <w:spacing w:line="240" w:lineRule="auto"/>
        <w:ind w:left="0" w:firstLine="576"/>
        <w:jc w:val="both"/>
        <w:rPr>
          <w:rFonts w:ascii="Times New Roman" w:hAnsi="Times New Roman"/>
          <w:b w:val="0"/>
          <w:bCs w:val="0"/>
          <w:i w:val="0"/>
          <w:iCs w:val="0"/>
          <w:color w:val="auto"/>
          <w:lang w:val="pt-BR"/>
        </w:rPr>
      </w:pPr>
      <w:r w:rsidRPr="74A744F9" w:rsidR="45E711D4">
        <w:rPr>
          <w:rFonts w:ascii="Times New Roman" w:hAnsi="Times New Roman"/>
          <w:b w:val="1"/>
          <w:bCs w:val="1"/>
          <w:i w:val="0"/>
          <w:iCs w:val="0"/>
          <w:color w:val="auto"/>
          <w:lang w:val="pt-BR"/>
        </w:rPr>
        <w:t xml:space="preserve">Mudanças significativas no escopo: </w:t>
      </w:r>
      <w:r w:rsidRPr="74A744F9" w:rsidR="45E711D4">
        <w:rPr>
          <w:rFonts w:ascii="Times New Roman" w:hAnsi="Times New Roman"/>
          <w:b w:val="0"/>
          <w:bCs w:val="0"/>
          <w:i w:val="0"/>
          <w:iCs w:val="0"/>
          <w:color w:val="auto"/>
          <w:lang w:val="pt-BR"/>
        </w:rPr>
        <w:t>Se houver mudanças significativas no escopo do projeto que afetem objetivos, entregas ou recurso</w:t>
      </w:r>
      <w:r w:rsidRPr="74A744F9" w:rsidR="3663AF6F">
        <w:rPr>
          <w:rFonts w:ascii="Times New Roman" w:hAnsi="Times New Roman"/>
          <w:b w:val="0"/>
          <w:bCs w:val="0"/>
          <w:i w:val="0"/>
          <w:iCs w:val="0"/>
          <w:color w:val="auto"/>
          <w:lang w:val="pt-BR"/>
        </w:rPr>
        <w:t xml:space="preserve">s, o plano de contingência será acionado, </w:t>
      </w:r>
      <w:r w:rsidRPr="74A744F9" w:rsidR="30814B2D">
        <w:rPr>
          <w:rFonts w:ascii="Times New Roman" w:hAnsi="Times New Roman"/>
          <w:b w:val="0"/>
          <w:bCs w:val="0"/>
          <w:i w:val="0"/>
          <w:iCs w:val="0"/>
          <w:color w:val="auto"/>
          <w:lang w:val="pt-BR"/>
        </w:rPr>
        <w:t>isso inclui adições substâncias de funcionalidades ou mudanças nas metas e objetivos do projeto.</w:t>
      </w:r>
    </w:p>
    <w:p w:rsidR="30814B2D" w:rsidP="74A744F9" w:rsidRDefault="30814B2D" w14:paraId="46EA35DC" w14:textId="0CA89295">
      <w:pPr>
        <w:pStyle w:val="BodyText"/>
        <w:ind w:firstLine="576"/>
        <w:rPr>
          <w:rFonts w:ascii="Times New Roman" w:hAnsi="Times New Roman"/>
          <w:b w:val="0"/>
          <w:bCs w:val="0"/>
          <w:i w:val="0"/>
          <w:iCs w:val="0"/>
          <w:color w:val="auto"/>
          <w:lang w:val="pt-BR"/>
        </w:rPr>
      </w:pPr>
      <w:r w:rsidRPr="74A744F9" w:rsidR="30814B2D">
        <w:rPr>
          <w:rFonts w:ascii="Times New Roman" w:hAnsi="Times New Roman"/>
          <w:b w:val="1"/>
          <w:bCs w:val="1"/>
          <w:i w:val="0"/>
          <w:iCs w:val="0"/>
          <w:color w:val="auto"/>
          <w:sz w:val="20"/>
          <w:szCs w:val="20"/>
          <w:lang w:val="pt-BR"/>
        </w:rPr>
        <w:t xml:space="preserve">Atraso crítico no cronograma: </w:t>
      </w:r>
      <w:r w:rsidRPr="74A744F9" w:rsidR="30814B2D">
        <w:rPr>
          <w:rFonts w:ascii="Times New Roman" w:hAnsi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Se ocorrer um atraso cr</w:t>
      </w:r>
      <w:r w:rsidRPr="74A744F9" w:rsidR="78B8F567">
        <w:rPr>
          <w:rFonts w:ascii="Times New Roman" w:hAnsi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ítico que afete substancialmente o cronograma do projeto e sua capacidade de cumprir prazos, o plano de contingência será acionado.</w:t>
      </w:r>
    </w:p>
    <w:p w:rsidR="78B8F567" w:rsidP="74A744F9" w:rsidRDefault="78B8F567" w14:paraId="2D55FD42" w14:textId="2B9DABF9">
      <w:pPr>
        <w:pStyle w:val="BodyText"/>
        <w:ind w:firstLine="576"/>
        <w:rPr>
          <w:rFonts w:ascii="Times New Roman" w:hAnsi="Times New Roman"/>
          <w:b w:val="0"/>
          <w:bCs w:val="0"/>
          <w:i w:val="0"/>
          <w:iCs w:val="0"/>
          <w:color w:val="auto"/>
          <w:lang w:val="pt-BR"/>
        </w:rPr>
      </w:pPr>
      <w:r w:rsidRPr="74A744F9" w:rsidR="78B8F567">
        <w:rPr>
          <w:rFonts w:ascii="Times New Roman" w:hAnsi="Times New Roman"/>
          <w:b w:val="1"/>
          <w:bCs w:val="1"/>
          <w:i w:val="0"/>
          <w:iCs w:val="0"/>
          <w:color w:val="auto"/>
          <w:sz w:val="20"/>
          <w:szCs w:val="20"/>
          <w:lang w:val="pt-BR"/>
        </w:rPr>
        <w:t xml:space="preserve">Alterações nos recursos </w:t>
      </w:r>
      <w:r w:rsidRPr="74A744F9" w:rsidR="517B7158">
        <w:rPr>
          <w:rFonts w:ascii="Times New Roman" w:hAnsi="Times New Roman"/>
          <w:b w:val="1"/>
          <w:bCs w:val="1"/>
          <w:i w:val="0"/>
          <w:iCs w:val="0"/>
          <w:color w:val="auto"/>
          <w:sz w:val="20"/>
          <w:szCs w:val="20"/>
          <w:lang w:val="pt-BR"/>
        </w:rPr>
        <w:t>disponíveis</w:t>
      </w:r>
      <w:r w:rsidRPr="74A744F9" w:rsidR="78B8F567">
        <w:rPr>
          <w:rFonts w:ascii="Times New Roman" w:hAnsi="Times New Roman"/>
          <w:b w:val="1"/>
          <w:bCs w:val="1"/>
          <w:i w:val="0"/>
          <w:iCs w:val="0"/>
          <w:color w:val="auto"/>
          <w:sz w:val="20"/>
          <w:szCs w:val="20"/>
          <w:lang w:val="pt-BR"/>
        </w:rPr>
        <w:t xml:space="preserve">: </w:t>
      </w:r>
      <w:r w:rsidRPr="74A744F9" w:rsidR="78B8F567">
        <w:rPr>
          <w:rFonts w:ascii="Times New Roman" w:hAnsi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Se houver mudanças significativas nos recursos disponíveis</w:t>
      </w:r>
      <w:r w:rsidRPr="74A744F9" w:rsidR="124A2918">
        <w:rPr>
          <w:rFonts w:ascii="Times New Roman" w:hAnsi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, como mudanças na equipe, orçamento ou tecnologia, que afetem a capacidade de execução do projeto, será acionado o plano de contingência.</w:t>
      </w:r>
    </w:p>
    <w:p w:rsidR="5431A6F5" w:rsidP="74A744F9" w:rsidRDefault="5431A6F5" w14:paraId="0A66220E" w14:textId="1AB9AD0A">
      <w:pPr>
        <w:pStyle w:val="BodyText"/>
        <w:ind w:firstLine="576"/>
        <w:rPr>
          <w:rFonts w:ascii="Times New Roman" w:hAnsi="Times New Roman"/>
          <w:b w:val="1"/>
          <w:bCs w:val="1"/>
          <w:i w:val="0"/>
          <w:iCs w:val="0"/>
          <w:color w:val="auto"/>
          <w:sz w:val="20"/>
          <w:szCs w:val="20"/>
          <w:lang w:val="pt-BR"/>
        </w:rPr>
      </w:pPr>
      <w:r w:rsidRPr="74A744F9" w:rsidR="5431A6F5">
        <w:rPr>
          <w:rFonts w:ascii="Times New Roman" w:hAnsi="Times New Roman"/>
          <w:b w:val="1"/>
          <w:bCs w:val="1"/>
          <w:i w:val="0"/>
          <w:iCs w:val="0"/>
          <w:color w:val="auto"/>
          <w:sz w:val="20"/>
          <w:szCs w:val="20"/>
          <w:lang w:val="pt-BR"/>
        </w:rPr>
        <w:t xml:space="preserve">Problemas técnicos graves: </w:t>
      </w:r>
      <w:r w:rsidRPr="74A744F9" w:rsidR="5A50AF46">
        <w:rPr>
          <w:rFonts w:ascii="Times New Roman" w:hAnsi="Times New Roman"/>
          <w:b w:val="1"/>
          <w:bCs w:val="1"/>
          <w:i w:val="0"/>
          <w:iCs w:val="0"/>
          <w:color w:val="auto"/>
          <w:sz w:val="20"/>
          <w:szCs w:val="20"/>
          <w:lang w:val="pt-BR"/>
        </w:rPr>
        <w:t xml:space="preserve"> </w:t>
      </w:r>
      <w:r w:rsidRPr="74A744F9" w:rsidR="12D68C27">
        <w:rPr>
          <w:rFonts w:ascii="Times New Roman" w:hAnsi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Se ocorrerem problemas técnicos graves que não podem ser resolvidos dentro dos parâmetros definidos pelo plano original e que afetem a qualidade ou viabilidade do produto, o</w:t>
      </w:r>
      <w:r w:rsidRPr="74A744F9" w:rsidR="2E107DF6">
        <w:rPr>
          <w:rFonts w:ascii="Times New Roman" w:hAnsi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 </w:t>
      </w:r>
      <w:r w:rsidRPr="74A744F9" w:rsidR="2E107DF6">
        <w:rPr>
          <w:rFonts w:ascii="Times New Roman" w:hAnsi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plano</w:t>
      </w:r>
      <w:r w:rsidRPr="74A744F9" w:rsidR="2E107DF6">
        <w:rPr>
          <w:rFonts w:ascii="Times New Roman" w:hAnsi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 de contingência será acionado.</w:t>
      </w:r>
    </w:p>
    <w:p w:rsidR="57E207BC" w:rsidP="74A744F9" w:rsidRDefault="57E207BC" w14:paraId="155556D9" w14:textId="405D1D61">
      <w:pPr>
        <w:pStyle w:val="BodyText"/>
        <w:ind w:firstLine="576"/>
        <w:rPr>
          <w:rFonts w:ascii="Times New Roman" w:hAnsi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</w:pPr>
      <w:r w:rsidRPr="74A744F9" w:rsidR="57E207BC">
        <w:rPr>
          <w:rFonts w:ascii="Times New Roman" w:hAnsi="Times New Roman"/>
          <w:b w:val="1"/>
          <w:bCs w:val="1"/>
          <w:i w:val="0"/>
          <w:iCs w:val="0"/>
          <w:color w:val="auto"/>
          <w:sz w:val="20"/>
          <w:szCs w:val="20"/>
          <w:lang w:val="pt-BR"/>
        </w:rPr>
        <w:t xml:space="preserve">Desistência ou indisponibilidade de indivíduos: </w:t>
      </w:r>
      <w:r w:rsidRPr="74A744F9" w:rsidR="57E207BC">
        <w:rPr>
          <w:rFonts w:ascii="Times New Roman" w:hAnsi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 xml:space="preserve">Se parceiros ou partes interessadas desistirem do projeto ou não estiverem disponíveis quando </w:t>
      </w:r>
      <w:r w:rsidRPr="74A744F9" w:rsidR="34FB467C">
        <w:rPr>
          <w:rFonts w:ascii="Times New Roman" w:hAnsi="Times New Roman"/>
          <w:b w:val="0"/>
          <w:bCs w:val="0"/>
          <w:i w:val="0"/>
          <w:iCs w:val="0"/>
          <w:color w:val="auto"/>
          <w:sz w:val="20"/>
          <w:szCs w:val="20"/>
          <w:lang w:val="pt-BR"/>
        </w:rPr>
        <w:t>necessário, o plano de contingência será aplicado.</w:t>
      </w:r>
    </w:p>
    <w:p w:rsidR="74A744F9" w:rsidRDefault="74A744F9" w14:paraId="2236C3C6" w14:textId="7D44E4FE">
      <w:r>
        <w:br w:type="page"/>
      </w:r>
    </w:p>
    <w:p w:rsidR="74A744F9" w:rsidP="74A744F9" w:rsidRDefault="74A744F9" w14:paraId="6666B4DE" w14:textId="26B9859D">
      <w:pPr>
        <w:pStyle w:val="BodyText"/>
        <w:ind w:firstLine="576"/>
        <w:rPr>
          <w:rFonts w:ascii="Times New Roman" w:hAnsi="Times New Roman"/>
          <w:b w:val="0"/>
          <w:bCs w:val="0"/>
          <w:i w:val="1"/>
          <w:iCs w:val="1"/>
          <w:color w:val="auto"/>
          <w:sz w:val="20"/>
          <w:szCs w:val="20"/>
          <w:lang w:val="pt-BR"/>
        </w:rPr>
      </w:pPr>
    </w:p>
    <w:p w:rsidR="003A64B4" w:rsidP="003A64B4" w:rsidRDefault="003F7EB2" w14:paraId="47E9208F" w14:textId="5D68B002">
      <w:pPr>
        <w:pStyle w:val="Heading1"/>
        <w:spacing w:before="360" w:after="240"/>
        <w:ind w:left="357" w:hanging="357"/>
        <w:jc w:val="both"/>
        <w:rPr>
          <w:rFonts w:ascii="Times New Roman" w:hAnsi="Times New Roman"/>
          <w:sz w:val="26"/>
          <w:szCs w:val="26"/>
        </w:rPr>
      </w:pPr>
      <w:bookmarkStart w:name="_Toc146788315" w:id="39"/>
      <w:r w:rsidRPr="74A744F9" w:rsidR="003F7EB2">
        <w:rPr>
          <w:rFonts w:ascii="Times New Roman" w:hAnsi="Times New Roman"/>
          <w:sz w:val="26"/>
          <w:szCs w:val="26"/>
        </w:rPr>
        <w:t>PROCESSO</w:t>
      </w:r>
      <w:r w:rsidRPr="74A744F9" w:rsidR="003F7EB2">
        <w:rPr>
          <w:rFonts w:ascii="Times New Roman" w:hAnsi="Times New Roman"/>
          <w:sz w:val="26"/>
          <w:szCs w:val="26"/>
        </w:rPr>
        <w:t xml:space="preserve"> </w:t>
      </w:r>
      <w:r w:rsidRPr="74A744F9" w:rsidR="003A64B4">
        <w:rPr>
          <w:rFonts w:ascii="Times New Roman" w:hAnsi="Times New Roman"/>
          <w:sz w:val="26"/>
          <w:szCs w:val="26"/>
        </w:rPr>
        <w:t>DE DESENVOLVIMENTO DE SOFTWARE</w:t>
      </w:r>
      <w:bookmarkEnd w:id="39"/>
    </w:p>
    <w:p w:rsidR="00915B15" w:rsidP="00297290" w:rsidRDefault="00C7443E" w14:paraId="1FE392BB" w14:textId="3FC9B537">
      <w:pPr>
        <w:pStyle w:val="InfoBlue"/>
        <w:spacing w:line="240" w:lineRule="auto"/>
        <w:ind w:left="357"/>
        <w:jc w:val="both"/>
        <w:rPr>
          <w:rFonts w:ascii="Times New Roman" w:hAnsi="Times New Roman"/>
          <w:i/>
          <w:iCs/>
          <w:lang w:val="pt-BR"/>
        </w:rPr>
      </w:pPr>
      <w:r w:rsidRPr="00220514">
        <w:rPr>
          <w:rFonts w:ascii="Times New Roman" w:hAnsi="Times New Roman"/>
          <w:i/>
          <w:iCs/>
          <w:lang w:val="pt-BR"/>
        </w:rPr>
        <w:t>[</w:t>
      </w:r>
      <w:r>
        <w:rPr>
          <w:rFonts w:ascii="Times New Roman" w:hAnsi="Times New Roman"/>
          <w:i/>
          <w:iCs/>
          <w:lang w:val="pt-BR"/>
        </w:rPr>
        <w:t>Nesta seção devem estar registradas as decisões da equipe quanto à metodologia de desenvolvimento de software a ser utilizada</w:t>
      </w:r>
      <w:r w:rsidR="009E6E63">
        <w:rPr>
          <w:rFonts w:ascii="Times New Roman" w:hAnsi="Times New Roman"/>
          <w:i/>
          <w:iCs/>
          <w:lang w:val="pt-BR"/>
        </w:rPr>
        <w:t>, com base no SCRUM e XP.</w:t>
      </w:r>
    </w:p>
    <w:p w:rsidR="00915B15" w:rsidP="00915B15" w:rsidRDefault="00915B15" w14:paraId="2082935A" w14:textId="0B7C37E9">
      <w:pPr>
        <w:pStyle w:val="InfoBlue"/>
        <w:spacing w:line="240" w:lineRule="auto"/>
        <w:ind w:left="0"/>
        <w:jc w:val="both"/>
        <w:rPr>
          <w:rFonts w:ascii="Times New Roman" w:hAnsi="Times New Roman"/>
          <w:i/>
          <w:iCs/>
          <w:lang w:val="pt-BR"/>
        </w:rPr>
      </w:pPr>
      <w:r>
        <w:rPr>
          <w:rFonts w:ascii="Times New Roman" w:hAnsi="Times New Roman"/>
          <w:i/>
          <w:iCs/>
          <w:lang w:val="pt-BR"/>
        </w:rPr>
        <w:t>Observações:</w:t>
      </w:r>
    </w:p>
    <w:p w:rsidR="00C7443E" w:rsidP="00915B15" w:rsidRDefault="00C7443E" w14:paraId="185D5242" w14:textId="2EDE4826">
      <w:pPr>
        <w:pStyle w:val="InfoBlue"/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  <w:i/>
          <w:iCs/>
          <w:lang w:val="pt-BR"/>
        </w:rPr>
      </w:pPr>
      <w:r>
        <w:rPr>
          <w:rFonts w:ascii="Times New Roman" w:hAnsi="Times New Roman"/>
          <w:i/>
          <w:iCs/>
          <w:lang w:val="pt-BR"/>
        </w:rPr>
        <w:t xml:space="preserve">Cabe destacar aqui que, não é intenção desta seção ser definitiva ou prescritiva, mas, sim, orientadora. </w:t>
      </w:r>
    </w:p>
    <w:p w:rsidR="00CD16AD" w:rsidP="00915B15" w:rsidRDefault="00C7443E" w14:paraId="1401A43E" w14:textId="77777777">
      <w:pPr>
        <w:pStyle w:val="InfoBlue"/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  <w:i/>
          <w:iCs/>
          <w:lang w:val="pt-BR"/>
        </w:rPr>
      </w:pPr>
      <w:r>
        <w:rPr>
          <w:rFonts w:ascii="Times New Roman" w:hAnsi="Times New Roman"/>
          <w:i/>
          <w:iCs/>
          <w:lang w:val="pt-BR"/>
        </w:rPr>
        <w:t>Também, não é objetivo desta seção ser detalhista e, sim, objetiva e resumida, de forma que a equipe possa utilizá-la como um guia.</w:t>
      </w:r>
    </w:p>
    <w:p w:rsidRPr="00915B15" w:rsidR="00C7443E" w:rsidP="00915B15" w:rsidRDefault="007F170A" w14:paraId="5306B881" w14:textId="27243A5E">
      <w:pPr>
        <w:pStyle w:val="InfoBlue"/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  <w:i/>
          <w:iCs/>
          <w:lang w:val="pt-BR"/>
        </w:rPr>
      </w:pPr>
      <w:r w:rsidRPr="00915B15">
        <w:rPr>
          <w:rFonts w:ascii="Times New Roman" w:hAnsi="Times New Roman"/>
          <w:i/>
          <w:iCs/>
          <w:lang w:val="pt-BR"/>
        </w:rPr>
        <w:t xml:space="preserve">Deve-se </w:t>
      </w:r>
      <w:r w:rsidRPr="00915B15" w:rsidR="00CD16AD">
        <w:rPr>
          <w:rFonts w:ascii="Times New Roman" w:hAnsi="Times New Roman"/>
          <w:i/>
          <w:iCs/>
          <w:lang w:val="pt-BR"/>
        </w:rPr>
        <w:t>também, apresenta</w:t>
      </w:r>
      <w:r w:rsidRPr="00915B15" w:rsidR="009E6E63">
        <w:rPr>
          <w:rFonts w:ascii="Times New Roman" w:hAnsi="Times New Roman"/>
          <w:i/>
          <w:iCs/>
          <w:lang w:val="pt-BR"/>
        </w:rPr>
        <w:t>r</w:t>
      </w:r>
      <w:r w:rsidRPr="00915B15" w:rsidR="00CD16AD">
        <w:rPr>
          <w:rFonts w:ascii="Times New Roman" w:hAnsi="Times New Roman"/>
          <w:i/>
          <w:iCs/>
          <w:lang w:val="pt-BR"/>
        </w:rPr>
        <w:t xml:space="preserve"> um diagrama ilustrando o fluxo de trabalho a ser realizado.</w:t>
      </w:r>
      <w:r w:rsidRPr="00915B15" w:rsidR="00C7443E">
        <w:rPr>
          <w:rFonts w:ascii="Times New Roman" w:hAnsi="Times New Roman"/>
          <w:i/>
          <w:iCs/>
          <w:lang w:val="pt-BR"/>
        </w:rPr>
        <w:t>]</w:t>
      </w:r>
    </w:p>
    <w:p w:rsidR="00915B15" w:rsidP="00915B15" w:rsidRDefault="00915B15" w14:paraId="163FD10B" w14:textId="77777777">
      <w:pPr>
        <w:pStyle w:val="InfoBlue"/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  <w:i/>
          <w:iCs/>
          <w:lang w:val="pt-BR"/>
        </w:rPr>
      </w:pPr>
      <w:r w:rsidRPr="00915B15">
        <w:rPr>
          <w:rFonts w:ascii="Times New Roman" w:hAnsi="Times New Roman"/>
          <w:i/>
          <w:iCs/>
          <w:lang w:val="pt-BR"/>
        </w:rPr>
        <w:t>Mas principalmente, esta seção deve estar alinhada ao que foi descrito e justificado na seção 2.1</w:t>
      </w:r>
    </w:p>
    <w:p w:rsidRPr="00DB62E9" w:rsidR="00744AEA" w:rsidP="00DB62E9" w:rsidRDefault="00A812C5" w14:paraId="1903F2D1" w14:textId="373340BA">
      <w:pPr>
        <w:pStyle w:val="InfoBlue"/>
        <w:spacing w:line="240" w:lineRule="auto"/>
        <w:ind w:left="0"/>
        <w:jc w:val="both"/>
        <w:rPr>
          <w:rFonts w:ascii="Times New Roman" w:hAnsi="Times New Roman"/>
          <w:i/>
          <w:iCs/>
          <w:color w:val="C00000"/>
          <w:lang w:val="pt-BR"/>
        </w:rPr>
      </w:pPr>
      <w:r w:rsidRPr="00DB62E9">
        <w:rPr>
          <w:rFonts w:ascii="Times New Roman" w:hAnsi="Times New Roman"/>
          <w:i/>
          <w:iCs/>
          <w:color w:val="C00000"/>
          <w:lang w:val="pt-BR"/>
        </w:rPr>
        <w:t>Lembrando que processo é um conjunto de atividades logicamente encadeadas, contendo início/fim, consomem artefatos, geram resultados e possuem designações de responsabilidades (pelo menos papeis envolvidos).</w:t>
      </w:r>
    </w:p>
    <w:p w:rsidR="00744AEA" w:rsidP="00744AEA" w:rsidRDefault="00744AEA" w14:paraId="63473D7C" w14:textId="77777777">
      <w:pPr>
        <w:pStyle w:val="Heading1"/>
        <w:spacing w:before="360" w:after="240"/>
        <w:ind w:left="357" w:hanging="357"/>
        <w:jc w:val="both"/>
        <w:rPr>
          <w:rFonts w:ascii="Times New Roman" w:hAnsi="Times New Roman"/>
          <w:sz w:val="26"/>
          <w:szCs w:val="26"/>
        </w:rPr>
      </w:pPr>
      <w:bookmarkStart w:name="_Toc146788316" w:id="40"/>
      <w:r w:rsidRPr="00744AEA">
        <w:rPr>
          <w:rFonts w:ascii="Times New Roman" w:hAnsi="Times New Roman"/>
          <w:sz w:val="26"/>
          <w:szCs w:val="26"/>
        </w:rPr>
        <w:t>Detalhamento de atividades do projeto</w:t>
      </w:r>
      <w:bookmarkEnd w:id="40"/>
    </w:p>
    <w:p w:rsidRPr="00DB62E9" w:rsidR="00744AEA" w:rsidP="00DB62E9" w:rsidRDefault="00744AEA" w14:paraId="47FE472B" w14:textId="5DFE8F3E">
      <w:pPr>
        <w:pStyle w:val="InfoBlue"/>
        <w:spacing w:line="240" w:lineRule="auto"/>
        <w:ind w:left="0"/>
        <w:jc w:val="both"/>
        <w:rPr>
          <w:rFonts w:ascii="Times New Roman" w:hAnsi="Times New Roman"/>
          <w:i/>
          <w:iCs/>
          <w:lang w:val="pt-BR"/>
        </w:rPr>
        <w:sectPr w:rsidRPr="00DB62E9" w:rsidR="00744AEA" w:rsidSect="00CC540C">
          <w:headerReference w:type="even" r:id="rId37"/>
          <w:headerReference w:type="default" r:id="rId38"/>
          <w:footerReference w:type="even" r:id="rId39"/>
          <w:footerReference w:type="default" r:id="rId40"/>
          <w:headerReference w:type="first" r:id="rId41"/>
          <w:footerReference w:type="first" r:id="rId42"/>
          <w:footnotePr>
            <w:pos w:val="beneathText"/>
          </w:footnotePr>
          <w:pgSz w:w="11905" w:h="16837" w:orient="portrait"/>
          <w:pgMar w:top="1440" w:right="1440" w:bottom="1440" w:left="1440" w:header="720" w:footer="720" w:gutter="0"/>
          <w:cols w:space="720"/>
          <w:docGrid w:linePitch="326"/>
        </w:sectPr>
      </w:pPr>
      <w:r w:rsidRPr="00DB62E9">
        <w:rPr>
          <w:rFonts w:ascii="Times New Roman" w:hAnsi="Times New Roman"/>
          <w:i/>
          <w:iCs/>
          <w:lang w:val="pt-BR"/>
        </w:rPr>
        <w:t>Conforme tabelas a seguir e lembrando que uma sprint podem conter mais de uma atividade, assim como uma determinada atividade pode acontecer em várias sprints (Ex.: codificar ; testar</w:t>
      </w:r>
      <w:r w:rsidR="00DB62E9">
        <w:rPr>
          <w:rFonts w:ascii="Times New Roman" w:hAnsi="Times New Roman"/>
          <w:i/>
          <w:iCs/>
          <w:lang w:val="pt-BR"/>
        </w:rPr>
        <w:t>, mas que devem estar definidas no contexto de cada sprint do desenvolvimento.</w:t>
      </w:r>
    </w:p>
    <w:p w:rsidRPr="00220514" w:rsidR="00B45219" w:rsidP="00B45219" w:rsidRDefault="00B45219" w14:paraId="6D7B5C83" w14:textId="2AD6D8AA">
      <w:pPr>
        <w:pStyle w:val="Heading2"/>
        <w:spacing w:before="120" w:after="120"/>
        <w:rPr>
          <w:rFonts w:ascii="Times New Roman" w:hAnsi="Times New Roman"/>
          <w:sz w:val="24"/>
          <w:szCs w:val="24"/>
        </w:rPr>
      </w:pPr>
      <w:bookmarkStart w:name="_Toc146788317" w:id="41"/>
      <w:r>
        <w:rPr>
          <w:rFonts w:ascii="Times New Roman" w:hAnsi="Times New Roman"/>
          <w:sz w:val="24"/>
          <w:szCs w:val="24"/>
        </w:rPr>
        <w:t>Atividade 1</w:t>
      </w:r>
      <w:bookmarkEnd w:id="41"/>
    </w:p>
    <w:p w:rsidR="00B45219" w:rsidP="00B45219" w:rsidRDefault="00B45219" w14:paraId="3098F1EC" w14:textId="77777777">
      <w:pPr>
        <w:pStyle w:val="InfoBlue"/>
        <w:spacing w:line="240" w:lineRule="auto"/>
        <w:ind w:left="567"/>
        <w:jc w:val="both"/>
        <w:rPr>
          <w:rFonts w:ascii="Times New Roman" w:hAnsi="Times New Roman"/>
          <w:i/>
          <w:iCs/>
          <w:lang w:val="pt-BR"/>
        </w:rPr>
      </w:pPr>
      <w:r w:rsidRPr="00220514">
        <w:rPr>
          <w:rFonts w:ascii="Times New Roman" w:hAnsi="Times New Roman"/>
          <w:i/>
          <w:iCs/>
          <w:lang w:val="pt-BR"/>
        </w:rPr>
        <w:t>[</w:t>
      </w:r>
      <w:r>
        <w:rPr>
          <w:rFonts w:ascii="Times New Roman" w:hAnsi="Times New Roman"/>
          <w:i/>
          <w:iCs/>
          <w:lang w:val="pt-BR"/>
        </w:rPr>
        <w:t>Diante da abordagem estabelecida, deve-se definir como cada uma das atividades será realizada, por meio de métodos e ferramentas. Pode-se, por exemplo, utilizar um quadro para expressar essas informações: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816"/>
        <w:gridCol w:w="2816"/>
        <w:gridCol w:w="2816"/>
        <w:gridCol w:w="2816"/>
      </w:tblGrid>
      <w:tr w:rsidRPr="001A62AA" w:rsidR="00CD16AD" w:rsidTr="005929A6" w14:paraId="6A4E591B" w14:textId="783C16E9">
        <w:tc>
          <w:tcPr>
            <w:tcW w:w="2816" w:type="dxa"/>
          </w:tcPr>
          <w:p w:rsidRPr="001A62AA" w:rsidR="00CD16AD" w:rsidP="00317AEB" w:rsidRDefault="00CD16AD" w14:paraId="7685A699" w14:textId="77777777">
            <w:pPr>
              <w:pStyle w:val="InfoBlue"/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</w:pPr>
            <w:r w:rsidRPr="001A62AA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  <w:t>Atividade</w:t>
            </w:r>
          </w:p>
        </w:tc>
        <w:tc>
          <w:tcPr>
            <w:tcW w:w="2816" w:type="dxa"/>
          </w:tcPr>
          <w:p w:rsidRPr="001A62AA" w:rsidR="00CD16AD" w:rsidP="00317AEB" w:rsidRDefault="00CD16AD" w14:paraId="005540CF" w14:textId="77777777">
            <w:pPr>
              <w:pStyle w:val="InfoBlue"/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  <w:t>Método</w:t>
            </w:r>
          </w:p>
        </w:tc>
        <w:tc>
          <w:tcPr>
            <w:tcW w:w="2816" w:type="dxa"/>
          </w:tcPr>
          <w:p w:rsidRPr="001A62AA" w:rsidR="00CD16AD" w:rsidP="00317AEB" w:rsidRDefault="00CD16AD" w14:paraId="61A3F72D" w14:textId="77777777">
            <w:pPr>
              <w:pStyle w:val="InfoBlue"/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  <w:t>Ferramenta</w:t>
            </w:r>
          </w:p>
        </w:tc>
        <w:tc>
          <w:tcPr>
            <w:tcW w:w="2816" w:type="dxa"/>
          </w:tcPr>
          <w:p w:rsidR="00CD16AD" w:rsidP="00317AEB" w:rsidRDefault="00CD16AD" w14:paraId="3447D2F8" w14:textId="0E39697C">
            <w:pPr>
              <w:pStyle w:val="InfoBlue"/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  <w:t>Entrega</w:t>
            </w:r>
          </w:p>
        </w:tc>
      </w:tr>
      <w:tr w:rsidRPr="001A62AA" w:rsidR="00CD16AD" w:rsidTr="005929A6" w14:paraId="709D25F7" w14:textId="42754458">
        <w:tc>
          <w:tcPr>
            <w:tcW w:w="2816" w:type="dxa"/>
          </w:tcPr>
          <w:p w:rsidRPr="001A62AA" w:rsidR="00CD16AD" w:rsidP="00317AEB" w:rsidRDefault="00CD16AD" w14:paraId="5ABD4E47" w14:textId="77777777">
            <w:pPr>
              <w:pStyle w:val="InfoBlue"/>
              <w:spacing w:line="240" w:lineRule="auto"/>
              <w:ind w:left="0"/>
              <w:jc w:val="both"/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</w:pPr>
            <w:r w:rsidRPr="001A62AA"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  <w:t>...</w:t>
            </w:r>
          </w:p>
        </w:tc>
        <w:tc>
          <w:tcPr>
            <w:tcW w:w="2816" w:type="dxa"/>
          </w:tcPr>
          <w:p w:rsidRPr="001A62AA" w:rsidR="00CD16AD" w:rsidP="00317AEB" w:rsidRDefault="00CD16AD" w14:paraId="2B70E218" w14:textId="77777777">
            <w:pPr>
              <w:pStyle w:val="InfoBlue"/>
              <w:spacing w:line="240" w:lineRule="auto"/>
              <w:ind w:left="0"/>
              <w:jc w:val="both"/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</w:pPr>
            <w:r w:rsidRPr="001A62AA"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  <w:t>...</w:t>
            </w:r>
          </w:p>
        </w:tc>
        <w:tc>
          <w:tcPr>
            <w:tcW w:w="2816" w:type="dxa"/>
          </w:tcPr>
          <w:p w:rsidRPr="001A62AA" w:rsidR="00CD16AD" w:rsidP="00317AEB" w:rsidRDefault="00CD16AD" w14:paraId="249E8691" w14:textId="77777777">
            <w:pPr>
              <w:pStyle w:val="InfoBlue"/>
              <w:spacing w:line="240" w:lineRule="auto"/>
              <w:ind w:left="0"/>
              <w:jc w:val="both"/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</w:pPr>
            <w:r w:rsidRPr="001A62AA"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  <w:t>...</w:t>
            </w:r>
          </w:p>
        </w:tc>
        <w:tc>
          <w:tcPr>
            <w:tcW w:w="2816" w:type="dxa"/>
          </w:tcPr>
          <w:p w:rsidRPr="001A62AA" w:rsidR="00CD16AD" w:rsidP="00317AEB" w:rsidRDefault="00CD16AD" w14:paraId="27CBAC0D" w14:textId="77777777">
            <w:pPr>
              <w:pStyle w:val="InfoBlue"/>
              <w:spacing w:line="240" w:lineRule="auto"/>
              <w:ind w:left="0"/>
              <w:jc w:val="both"/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</w:pPr>
          </w:p>
        </w:tc>
      </w:tr>
    </w:tbl>
    <w:p w:rsidRPr="00220514" w:rsidR="00B45219" w:rsidP="00B45219" w:rsidRDefault="00B45219" w14:paraId="57C664E6" w14:textId="3C5F477D">
      <w:pPr>
        <w:pStyle w:val="Heading2"/>
        <w:spacing w:before="120" w:after="120"/>
        <w:rPr>
          <w:rFonts w:ascii="Times New Roman" w:hAnsi="Times New Roman"/>
          <w:sz w:val="24"/>
          <w:szCs w:val="24"/>
        </w:rPr>
      </w:pPr>
      <w:bookmarkStart w:name="_Toc146788318" w:id="42"/>
      <w:r>
        <w:rPr>
          <w:rFonts w:ascii="Times New Roman" w:hAnsi="Times New Roman"/>
          <w:sz w:val="24"/>
          <w:szCs w:val="24"/>
        </w:rPr>
        <w:t xml:space="preserve">Atividade </w:t>
      </w:r>
      <w:r w:rsidR="00076FEA">
        <w:rPr>
          <w:rFonts w:ascii="Times New Roman" w:hAnsi="Times New Roman"/>
          <w:sz w:val="24"/>
          <w:szCs w:val="24"/>
        </w:rPr>
        <w:t>2</w:t>
      </w:r>
      <w:bookmarkEnd w:id="42"/>
    </w:p>
    <w:p w:rsidR="00B45219" w:rsidP="00B45219" w:rsidRDefault="00B45219" w14:paraId="7119A23E" w14:textId="77777777">
      <w:pPr>
        <w:pStyle w:val="InfoBlue"/>
        <w:spacing w:line="240" w:lineRule="auto"/>
        <w:ind w:left="567"/>
        <w:jc w:val="both"/>
        <w:rPr>
          <w:rFonts w:ascii="Times New Roman" w:hAnsi="Times New Roman"/>
          <w:i/>
          <w:iCs/>
          <w:lang w:val="pt-BR"/>
        </w:rPr>
      </w:pPr>
      <w:r w:rsidRPr="00220514">
        <w:rPr>
          <w:rFonts w:ascii="Times New Roman" w:hAnsi="Times New Roman"/>
          <w:i/>
          <w:iCs/>
          <w:lang w:val="pt-BR"/>
        </w:rPr>
        <w:t>[</w:t>
      </w:r>
      <w:r>
        <w:rPr>
          <w:rFonts w:ascii="Times New Roman" w:hAnsi="Times New Roman"/>
          <w:i/>
          <w:iCs/>
          <w:lang w:val="pt-BR"/>
        </w:rPr>
        <w:t>Diante da abordagem estabelecida, deve-se definir como cada uma das atividades será realizada, por meio de métodos e ferramentas. Pode-se, por exemplo, utilizar um quadro para expressar essas informações: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816"/>
        <w:gridCol w:w="2816"/>
        <w:gridCol w:w="2816"/>
        <w:gridCol w:w="2816"/>
      </w:tblGrid>
      <w:tr w:rsidRPr="001A62AA" w:rsidR="00CD16AD" w:rsidTr="00A12229" w14:paraId="088F8388" w14:textId="4955631F">
        <w:tc>
          <w:tcPr>
            <w:tcW w:w="2816" w:type="dxa"/>
          </w:tcPr>
          <w:p w:rsidRPr="001A62AA" w:rsidR="00CD16AD" w:rsidP="00CD16AD" w:rsidRDefault="00CD16AD" w14:paraId="7F722ACB" w14:textId="77777777">
            <w:pPr>
              <w:pStyle w:val="InfoBlue"/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</w:pPr>
            <w:r w:rsidRPr="001A62AA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  <w:t>Atividade</w:t>
            </w:r>
          </w:p>
        </w:tc>
        <w:tc>
          <w:tcPr>
            <w:tcW w:w="2816" w:type="dxa"/>
          </w:tcPr>
          <w:p w:rsidRPr="001A62AA" w:rsidR="00CD16AD" w:rsidP="00CD16AD" w:rsidRDefault="00CD16AD" w14:paraId="59E09AC4" w14:textId="77777777">
            <w:pPr>
              <w:pStyle w:val="InfoBlue"/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  <w:t>Método</w:t>
            </w:r>
          </w:p>
        </w:tc>
        <w:tc>
          <w:tcPr>
            <w:tcW w:w="2816" w:type="dxa"/>
          </w:tcPr>
          <w:p w:rsidRPr="001A62AA" w:rsidR="00CD16AD" w:rsidP="00CD16AD" w:rsidRDefault="00CD16AD" w14:paraId="189E3622" w14:textId="77777777">
            <w:pPr>
              <w:pStyle w:val="InfoBlue"/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  <w:t>Ferramenta</w:t>
            </w:r>
          </w:p>
        </w:tc>
        <w:tc>
          <w:tcPr>
            <w:tcW w:w="2816" w:type="dxa"/>
          </w:tcPr>
          <w:p w:rsidR="00CD16AD" w:rsidP="00CD16AD" w:rsidRDefault="00CD16AD" w14:paraId="6BC8853C" w14:textId="7F325601">
            <w:pPr>
              <w:pStyle w:val="InfoBlue"/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  <w:t>Entrega</w:t>
            </w:r>
          </w:p>
        </w:tc>
      </w:tr>
      <w:tr w:rsidRPr="001A62AA" w:rsidR="00CD16AD" w:rsidTr="00A12229" w14:paraId="36FE9058" w14:textId="06AC3AFF">
        <w:tc>
          <w:tcPr>
            <w:tcW w:w="2816" w:type="dxa"/>
          </w:tcPr>
          <w:p w:rsidRPr="001A62AA" w:rsidR="00CD16AD" w:rsidP="00CD16AD" w:rsidRDefault="00CD16AD" w14:paraId="04B5AF55" w14:textId="77777777">
            <w:pPr>
              <w:pStyle w:val="InfoBlue"/>
              <w:spacing w:line="240" w:lineRule="auto"/>
              <w:ind w:left="0"/>
              <w:jc w:val="both"/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</w:pPr>
            <w:r w:rsidRPr="001A62AA"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  <w:t>...</w:t>
            </w:r>
          </w:p>
        </w:tc>
        <w:tc>
          <w:tcPr>
            <w:tcW w:w="2816" w:type="dxa"/>
          </w:tcPr>
          <w:p w:rsidRPr="001A62AA" w:rsidR="00CD16AD" w:rsidP="00CD16AD" w:rsidRDefault="00CD16AD" w14:paraId="491408D3" w14:textId="77777777">
            <w:pPr>
              <w:pStyle w:val="InfoBlue"/>
              <w:spacing w:line="240" w:lineRule="auto"/>
              <w:ind w:left="0"/>
              <w:jc w:val="both"/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</w:pPr>
            <w:r w:rsidRPr="001A62AA"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  <w:t>...</w:t>
            </w:r>
          </w:p>
        </w:tc>
        <w:tc>
          <w:tcPr>
            <w:tcW w:w="2816" w:type="dxa"/>
          </w:tcPr>
          <w:p w:rsidRPr="001A62AA" w:rsidR="00CD16AD" w:rsidP="00CD16AD" w:rsidRDefault="00CD16AD" w14:paraId="20A3624B" w14:textId="77777777">
            <w:pPr>
              <w:pStyle w:val="InfoBlue"/>
              <w:spacing w:line="240" w:lineRule="auto"/>
              <w:ind w:left="0"/>
              <w:jc w:val="both"/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</w:pPr>
            <w:r w:rsidRPr="001A62AA"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  <w:t>...</w:t>
            </w:r>
          </w:p>
        </w:tc>
        <w:tc>
          <w:tcPr>
            <w:tcW w:w="2816" w:type="dxa"/>
          </w:tcPr>
          <w:p w:rsidRPr="001A62AA" w:rsidR="00CD16AD" w:rsidP="00CD16AD" w:rsidRDefault="00CD16AD" w14:paraId="18600734" w14:textId="77777777">
            <w:pPr>
              <w:pStyle w:val="InfoBlue"/>
              <w:spacing w:line="240" w:lineRule="auto"/>
              <w:ind w:left="0"/>
              <w:jc w:val="both"/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</w:pPr>
          </w:p>
        </w:tc>
      </w:tr>
    </w:tbl>
    <w:p w:rsidRPr="00220514" w:rsidR="00B45219" w:rsidP="00B45219" w:rsidRDefault="00B45219" w14:paraId="5EF4432E" w14:textId="5AA862C9">
      <w:pPr>
        <w:pStyle w:val="Heading2"/>
        <w:spacing w:before="120" w:after="120"/>
        <w:rPr>
          <w:rFonts w:ascii="Times New Roman" w:hAnsi="Times New Roman"/>
          <w:sz w:val="24"/>
          <w:szCs w:val="24"/>
        </w:rPr>
      </w:pPr>
      <w:bookmarkStart w:name="_Toc146788319" w:id="43"/>
      <w:r>
        <w:rPr>
          <w:rFonts w:ascii="Times New Roman" w:hAnsi="Times New Roman"/>
          <w:sz w:val="24"/>
          <w:szCs w:val="24"/>
        </w:rPr>
        <w:t xml:space="preserve">Atividade </w:t>
      </w:r>
      <w:r w:rsidR="00076FEA">
        <w:rPr>
          <w:rFonts w:ascii="Times New Roman" w:hAnsi="Times New Roman"/>
          <w:sz w:val="24"/>
          <w:szCs w:val="24"/>
        </w:rPr>
        <w:t>3</w:t>
      </w:r>
      <w:bookmarkEnd w:id="43"/>
    </w:p>
    <w:p w:rsidR="00B45219" w:rsidP="00B45219" w:rsidRDefault="00B45219" w14:paraId="5BC212ED" w14:textId="77777777">
      <w:pPr>
        <w:pStyle w:val="InfoBlue"/>
        <w:spacing w:line="240" w:lineRule="auto"/>
        <w:ind w:left="567"/>
        <w:jc w:val="both"/>
        <w:rPr>
          <w:rFonts w:ascii="Times New Roman" w:hAnsi="Times New Roman"/>
          <w:i/>
          <w:iCs/>
          <w:lang w:val="pt-BR"/>
        </w:rPr>
      </w:pPr>
      <w:r w:rsidRPr="00220514">
        <w:rPr>
          <w:rFonts w:ascii="Times New Roman" w:hAnsi="Times New Roman"/>
          <w:i/>
          <w:iCs/>
          <w:lang w:val="pt-BR"/>
        </w:rPr>
        <w:t>[</w:t>
      </w:r>
      <w:r>
        <w:rPr>
          <w:rFonts w:ascii="Times New Roman" w:hAnsi="Times New Roman"/>
          <w:i/>
          <w:iCs/>
          <w:lang w:val="pt-BR"/>
        </w:rPr>
        <w:t>Diante da abordagem estabelecida, deve-se definir como cada uma das atividades será realizada, por meio de métodos e ferramentas. Pode-se, por exemplo, utilizar um quadro para expressar essas informações: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816"/>
        <w:gridCol w:w="2816"/>
        <w:gridCol w:w="2816"/>
        <w:gridCol w:w="2816"/>
      </w:tblGrid>
      <w:tr w:rsidRPr="001A62AA" w:rsidR="00CD16AD" w:rsidTr="00EC1C05" w14:paraId="68962FF8" w14:textId="1184FEEC">
        <w:tc>
          <w:tcPr>
            <w:tcW w:w="2816" w:type="dxa"/>
          </w:tcPr>
          <w:p w:rsidRPr="001A62AA" w:rsidR="00CD16AD" w:rsidP="00CD16AD" w:rsidRDefault="00CD16AD" w14:paraId="3F5CF86C" w14:textId="77777777">
            <w:pPr>
              <w:pStyle w:val="InfoBlue"/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</w:pPr>
            <w:r w:rsidRPr="001A62AA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  <w:t>Atividade</w:t>
            </w:r>
          </w:p>
        </w:tc>
        <w:tc>
          <w:tcPr>
            <w:tcW w:w="2816" w:type="dxa"/>
          </w:tcPr>
          <w:p w:rsidRPr="001A62AA" w:rsidR="00CD16AD" w:rsidP="00CD16AD" w:rsidRDefault="00CD16AD" w14:paraId="6CB31768" w14:textId="77777777">
            <w:pPr>
              <w:pStyle w:val="InfoBlue"/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  <w:t>Método</w:t>
            </w:r>
          </w:p>
        </w:tc>
        <w:tc>
          <w:tcPr>
            <w:tcW w:w="2816" w:type="dxa"/>
          </w:tcPr>
          <w:p w:rsidRPr="001A62AA" w:rsidR="00CD16AD" w:rsidP="00CD16AD" w:rsidRDefault="00CD16AD" w14:paraId="2D95D842" w14:textId="77777777">
            <w:pPr>
              <w:pStyle w:val="InfoBlue"/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  <w:t>Ferramenta</w:t>
            </w:r>
          </w:p>
        </w:tc>
        <w:tc>
          <w:tcPr>
            <w:tcW w:w="2816" w:type="dxa"/>
          </w:tcPr>
          <w:p w:rsidR="00CD16AD" w:rsidP="00CD16AD" w:rsidRDefault="00CD16AD" w14:paraId="363454BD" w14:textId="0A6C0494">
            <w:pPr>
              <w:pStyle w:val="InfoBlue"/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  <w:t>Entrega</w:t>
            </w:r>
          </w:p>
        </w:tc>
      </w:tr>
      <w:tr w:rsidRPr="001A62AA" w:rsidR="00CD16AD" w:rsidTr="00EC1C05" w14:paraId="283BB6B2" w14:textId="10A3A88F">
        <w:tc>
          <w:tcPr>
            <w:tcW w:w="2816" w:type="dxa"/>
          </w:tcPr>
          <w:p w:rsidRPr="001A62AA" w:rsidR="00CD16AD" w:rsidP="00CD16AD" w:rsidRDefault="00CD16AD" w14:paraId="64BB2EAF" w14:textId="77777777">
            <w:pPr>
              <w:pStyle w:val="InfoBlue"/>
              <w:spacing w:line="240" w:lineRule="auto"/>
              <w:ind w:left="0"/>
              <w:jc w:val="both"/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</w:pPr>
            <w:r w:rsidRPr="001A62AA"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  <w:t>...</w:t>
            </w:r>
          </w:p>
        </w:tc>
        <w:tc>
          <w:tcPr>
            <w:tcW w:w="2816" w:type="dxa"/>
          </w:tcPr>
          <w:p w:rsidRPr="001A62AA" w:rsidR="00CD16AD" w:rsidP="00CD16AD" w:rsidRDefault="00CD16AD" w14:paraId="7BFAD77F" w14:textId="77777777">
            <w:pPr>
              <w:pStyle w:val="InfoBlue"/>
              <w:spacing w:line="240" w:lineRule="auto"/>
              <w:ind w:left="0"/>
              <w:jc w:val="both"/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</w:pPr>
            <w:r w:rsidRPr="001A62AA"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  <w:t>...</w:t>
            </w:r>
          </w:p>
        </w:tc>
        <w:tc>
          <w:tcPr>
            <w:tcW w:w="2816" w:type="dxa"/>
          </w:tcPr>
          <w:p w:rsidRPr="001A62AA" w:rsidR="00CD16AD" w:rsidP="00CD16AD" w:rsidRDefault="00CD16AD" w14:paraId="612A20DD" w14:textId="77777777">
            <w:pPr>
              <w:pStyle w:val="InfoBlue"/>
              <w:spacing w:line="240" w:lineRule="auto"/>
              <w:ind w:left="0"/>
              <w:jc w:val="both"/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</w:pPr>
            <w:r w:rsidRPr="001A62AA"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  <w:t>...</w:t>
            </w:r>
          </w:p>
        </w:tc>
        <w:tc>
          <w:tcPr>
            <w:tcW w:w="2816" w:type="dxa"/>
          </w:tcPr>
          <w:p w:rsidRPr="001A62AA" w:rsidR="00CD16AD" w:rsidP="00CD16AD" w:rsidRDefault="00CD16AD" w14:paraId="71863DE1" w14:textId="77777777">
            <w:pPr>
              <w:pStyle w:val="InfoBlue"/>
              <w:spacing w:line="240" w:lineRule="auto"/>
              <w:ind w:left="0"/>
              <w:jc w:val="both"/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</w:pPr>
          </w:p>
        </w:tc>
      </w:tr>
    </w:tbl>
    <w:p w:rsidRPr="00220514" w:rsidR="00B45219" w:rsidP="00B45219" w:rsidRDefault="00B45219" w14:paraId="15DCA089" w14:textId="1559AFFC">
      <w:pPr>
        <w:pStyle w:val="Heading2"/>
        <w:spacing w:before="120" w:after="120"/>
        <w:rPr>
          <w:rFonts w:ascii="Times New Roman" w:hAnsi="Times New Roman"/>
          <w:sz w:val="24"/>
          <w:szCs w:val="24"/>
        </w:rPr>
      </w:pPr>
      <w:bookmarkStart w:name="_Toc146788320" w:id="44"/>
      <w:r>
        <w:rPr>
          <w:rFonts w:ascii="Times New Roman" w:hAnsi="Times New Roman"/>
          <w:sz w:val="24"/>
          <w:szCs w:val="24"/>
        </w:rPr>
        <w:t>Atividade ‘N’</w:t>
      </w:r>
      <w:bookmarkEnd w:id="44"/>
    </w:p>
    <w:p w:rsidR="00B45219" w:rsidP="00B45219" w:rsidRDefault="00B45219" w14:paraId="4C076164" w14:textId="77777777">
      <w:pPr>
        <w:pStyle w:val="InfoBlue"/>
        <w:spacing w:line="240" w:lineRule="auto"/>
        <w:ind w:left="567"/>
        <w:jc w:val="both"/>
        <w:rPr>
          <w:rFonts w:ascii="Times New Roman" w:hAnsi="Times New Roman"/>
          <w:i/>
          <w:iCs/>
          <w:lang w:val="pt-BR"/>
        </w:rPr>
      </w:pPr>
      <w:r w:rsidRPr="00220514">
        <w:rPr>
          <w:rFonts w:ascii="Times New Roman" w:hAnsi="Times New Roman"/>
          <w:i/>
          <w:iCs/>
          <w:lang w:val="pt-BR"/>
        </w:rPr>
        <w:t>[</w:t>
      </w:r>
      <w:r>
        <w:rPr>
          <w:rFonts w:ascii="Times New Roman" w:hAnsi="Times New Roman"/>
          <w:i/>
          <w:iCs/>
          <w:lang w:val="pt-BR"/>
        </w:rPr>
        <w:t>Diante da abordagem estabelecida, deve-se definir como cada uma das atividades será realizada, por meio de métodos e ferramentas. Pode-se, por exemplo, utilizar um quadro para expressar essas informações: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816"/>
        <w:gridCol w:w="2816"/>
        <w:gridCol w:w="2816"/>
        <w:gridCol w:w="2816"/>
      </w:tblGrid>
      <w:tr w:rsidRPr="001A62AA" w:rsidR="00CD16AD" w:rsidTr="00696C21" w14:paraId="36F12264" w14:textId="0C6063CE">
        <w:tc>
          <w:tcPr>
            <w:tcW w:w="2816" w:type="dxa"/>
          </w:tcPr>
          <w:p w:rsidRPr="001A62AA" w:rsidR="00CD16AD" w:rsidP="00CD16AD" w:rsidRDefault="00CD16AD" w14:paraId="523006F4" w14:textId="77777777">
            <w:pPr>
              <w:pStyle w:val="InfoBlue"/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</w:pPr>
            <w:r w:rsidRPr="001A62AA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  <w:t>Atividade</w:t>
            </w:r>
          </w:p>
        </w:tc>
        <w:tc>
          <w:tcPr>
            <w:tcW w:w="2816" w:type="dxa"/>
          </w:tcPr>
          <w:p w:rsidRPr="001A62AA" w:rsidR="00CD16AD" w:rsidP="00CD16AD" w:rsidRDefault="00CD16AD" w14:paraId="17879F60" w14:textId="77777777">
            <w:pPr>
              <w:pStyle w:val="InfoBlue"/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  <w:t>Método</w:t>
            </w:r>
          </w:p>
        </w:tc>
        <w:tc>
          <w:tcPr>
            <w:tcW w:w="2816" w:type="dxa"/>
          </w:tcPr>
          <w:p w:rsidRPr="001A62AA" w:rsidR="00CD16AD" w:rsidP="00CD16AD" w:rsidRDefault="00CD16AD" w14:paraId="48F9EC75" w14:textId="77777777">
            <w:pPr>
              <w:pStyle w:val="InfoBlue"/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  <w:t>Ferramenta</w:t>
            </w:r>
          </w:p>
        </w:tc>
        <w:tc>
          <w:tcPr>
            <w:tcW w:w="2816" w:type="dxa"/>
          </w:tcPr>
          <w:p w:rsidR="00CD16AD" w:rsidP="00CD16AD" w:rsidRDefault="00CD16AD" w14:paraId="68E17BAC" w14:textId="28AB30F7">
            <w:pPr>
              <w:pStyle w:val="InfoBlue"/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  <w:lang w:val="pt-BR"/>
              </w:rPr>
              <w:t>Entrega</w:t>
            </w:r>
          </w:p>
        </w:tc>
      </w:tr>
      <w:tr w:rsidRPr="001A62AA" w:rsidR="00CD16AD" w:rsidTr="00696C21" w14:paraId="1B50EA78" w14:textId="2D526B46">
        <w:tc>
          <w:tcPr>
            <w:tcW w:w="2816" w:type="dxa"/>
          </w:tcPr>
          <w:p w:rsidRPr="001A62AA" w:rsidR="00CD16AD" w:rsidP="00CD16AD" w:rsidRDefault="00CD16AD" w14:paraId="5BC120A8" w14:textId="77777777">
            <w:pPr>
              <w:pStyle w:val="InfoBlue"/>
              <w:spacing w:line="240" w:lineRule="auto"/>
              <w:ind w:left="0"/>
              <w:jc w:val="both"/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</w:pPr>
            <w:r w:rsidRPr="001A62AA"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  <w:t>...</w:t>
            </w:r>
          </w:p>
        </w:tc>
        <w:tc>
          <w:tcPr>
            <w:tcW w:w="2816" w:type="dxa"/>
          </w:tcPr>
          <w:p w:rsidRPr="001A62AA" w:rsidR="00CD16AD" w:rsidP="00CD16AD" w:rsidRDefault="00CD16AD" w14:paraId="1B0EAE11" w14:textId="77777777">
            <w:pPr>
              <w:pStyle w:val="InfoBlue"/>
              <w:spacing w:line="240" w:lineRule="auto"/>
              <w:ind w:left="0"/>
              <w:jc w:val="both"/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</w:pPr>
            <w:r w:rsidRPr="001A62AA"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  <w:t>...</w:t>
            </w:r>
          </w:p>
        </w:tc>
        <w:tc>
          <w:tcPr>
            <w:tcW w:w="2816" w:type="dxa"/>
          </w:tcPr>
          <w:p w:rsidRPr="001A62AA" w:rsidR="00CD16AD" w:rsidP="00CD16AD" w:rsidRDefault="00CD16AD" w14:paraId="1D387E45" w14:textId="77777777">
            <w:pPr>
              <w:pStyle w:val="InfoBlue"/>
              <w:spacing w:line="240" w:lineRule="auto"/>
              <w:ind w:left="0"/>
              <w:jc w:val="both"/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</w:pPr>
            <w:r w:rsidRPr="001A62AA"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  <w:t>...</w:t>
            </w:r>
          </w:p>
        </w:tc>
        <w:tc>
          <w:tcPr>
            <w:tcW w:w="2816" w:type="dxa"/>
          </w:tcPr>
          <w:p w:rsidRPr="001A62AA" w:rsidR="00CD16AD" w:rsidP="00CD16AD" w:rsidRDefault="00CD16AD" w14:paraId="4DEA2496" w14:textId="77777777">
            <w:pPr>
              <w:pStyle w:val="InfoBlue"/>
              <w:spacing w:line="240" w:lineRule="auto"/>
              <w:ind w:left="0"/>
              <w:jc w:val="both"/>
              <w:rPr>
                <w:rFonts w:ascii="Times New Roman" w:hAnsi="Times New Roman"/>
                <w:i/>
                <w:iCs/>
                <w:sz w:val="18"/>
                <w:szCs w:val="18"/>
                <w:lang w:val="pt-BR"/>
              </w:rPr>
            </w:pPr>
          </w:p>
        </w:tc>
      </w:tr>
    </w:tbl>
    <w:p w:rsidR="00076FEA" w:rsidP="006E1B72" w:rsidRDefault="00076FEA" w14:paraId="1EB0F7E2" w14:textId="77777777">
      <w:pPr>
        <w:pStyle w:val="Heading1"/>
        <w:spacing w:before="360" w:after="240"/>
        <w:ind w:left="357" w:hanging="357"/>
        <w:jc w:val="both"/>
        <w:rPr>
          <w:rFonts w:ascii="Times New Roman" w:hAnsi="Times New Roman"/>
          <w:sz w:val="26"/>
          <w:szCs w:val="26"/>
        </w:rPr>
        <w:sectPr w:rsidR="00076FEA" w:rsidSect="00CD16AD">
          <w:footnotePr>
            <w:pos w:val="beneathText"/>
          </w:footnotePr>
          <w:pgSz w:w="16837" w:h="11905" w:orient="landscape"/>
          <w:pgMar w:top="1440" w:right="1440" w:bottom="1440" w:left="1440" w:header="720" w:footer="720" w:gutter="0"/>
          <w:cols w:space="720"/>
          <w:docGrid w:linePitch="326"/>
        </w:sectPr>
      </w:pPr>
    </w:p>
    <w:p w:rsidR="00344EEA" w:rsidP="006E1B72" w:rsidRDefault="000D2981" w14:paraId="03B48946" w14:textId="637A8837">
      <w:pPr>
        <w:pStyle w:val="Heading1"/>
        <w:spacing w:before="360" w:after="240"/>
        <w:ind w:left="357" w:hanging="357"/>
        <w:jc w:val="both"/>
        <w:rPr>
          <w:rFonts w:ascii="Times New Roman" w:hAnsi="Times New Roman"/>
          <w:sz w:val="26"/>
          <w:szCs w:val="26"/>
        </w:rPr>
      </w:pPr>
      <w:bookmarkStart w:name="_Toc146788321" w:id="45"/>
      <w:r w:rsidRPr="00220514">
        <w:rPr>
          <w:rFonts w:ascii="Times New Roman" w:hAnsi="Times New Roman"/>
          <w:sz w:val="26"/>
          <w:szCs w:val="26"/>
        </w:rPr>
        <w:t>LIÇÕES APRENDIDAS</w:t>
      </w:r>
      <w:bookmarkEnd w:id="45"/>
    </w:p>
    <w:p w:rsidRPr="00DA73C4" w:rsidR="00DA73C4" w:rsidP="00D82CC0" w:rsidRDefault="00DA73C4" w14:paraId="3D9C1F45" w14:textId="5589CA6E">
      <w:pPr>
        <w:pStyle w:val="Heading2"/>
        <w:spacing w:before="240" w:after="120"/>
        <w:rPr>
          <w:rFonts w:ascii="Times New Roman" w:hAnsi="Times New Roman"/>
          <w:sz w:val="24"/>
          <w:szCs w:val="24"/>
        </w:rPr>
      </w:pPr>
      <w:bookmarkStart w:name="_Toc146788322" w:id="46"/>
      <w:r w:rsidRPr="00DA73C4">
        <w:rPr>
          <w:rFonts w:ascii="Times New Roman" w:hAnsi="Times New Roman"/>
          <w:sz w:val="24"/>
          <w:szCs w:val="24"/>
        </w:rPr>
        <w:t>Unidade 1</w:t>
      </w:r>
      <w:bookmarkEnd w:id="46"/>
    </w:p>
    <w:p w:rsidR="00DA73C4" w:rsidP="00DA73C4" w:rsidRDefault="00DA73C4" w14:paraId="4B3DEDCD" w14:textId="248C07F2">
      <w:pPr>
        <w:pStyle w:val="InfoBlue"/>
        <w:spacing w:line="240" w:lineRule="auto"/>
        <w:ind w:left="567"/>
        <w:jc w:val="both"/>
        <w:rPr>
          <w:rFonts w:ascii="Times New Roman" w:hAnsi="Times New Roman"/>
          <w:i/>
          <w:iCs/>
          <w:lang w:val="pt-BR"/>
        </w:rPr>
      </w:pPr>
      <w:r w:rsidRPr="00DA73C4">
        <w:rPr>
          <w:rFonts w:ascii="Times New Roman" w:hAnsi="Times New Roman"/>
          <w:i/>
          <w:iCs/>
          <w:lang w:val="pt-BR"/>
        </w:rPr>
        <w:t>[Liste as lições aprendidas na retrospectiva, com ênfase especial nas ações a serem tomadas para melhorar, por exemplo: o ambiente de desenvolvimento, o processo ou a colaboração da equipe.]</w:t>
      </w:r>
    </w:p>
    <w:p w:rsidRPr="000762B1" w:rsidR="000762B1" w:rsidP="000762B1" w:rsidRDefault="000762B1" w14:paraId="4E28DDCC" w14:textId="60031FB3">
      <w:pPr>
        <w:pStyle w:val="InfoBlue"/>
        <w:spacing w:line="240" w:lineRule="auto"/>
        <w:ind w:left="567"/>
        <w:jc w:val="both"/>
        <w:rPr>
          <w:rFonts w:ascii="Times New Roman" w:hAnsi="Times New Roman"/>
          <w:i/>
          <w:iCs/>
          <w:lang w:val="pt-BR"/>
        </w:rPr>
      </w:pPr>
      <w:r>
        <w:rPr>
          <w:rFonts w:ascii="Times New Roman" w:hAnsi="Times New Roman"/>
          <w:i/>
          <w:iCs/>
          <w:lang w:val="pt-BR"/>
        </w:rPr>
        <w:t>[</w:t>
      </w:r>
      <w:r w:rsidRPr="000762B1">
        <w:rPr>
          <w:rFonts w:ascii="Times New Roman" w:hAnsi="Times New Roman"/>
          <w:i/>
          <w:iCs/>
          <w:lang w:val="pt-BR"/>
        </w:rPr>
        <w:t>Aqui, também devem estar registradas as dificuldades que a equipe teve durante a unidade, e como conseguiu (ou não</w:t>
      </w:r>
      <w:r w:rsidR="00744AEA">
        <w:rPr>
          <w:rFonts w:ascii="Times New Roman" w:hAnsi="Times New Roman"/>
          <w:i/>
          <w:iCs/>
          <w:lang w:val="pt-BR"/>
        </w:rPr>
        <w:t>)</w:t>
      </w:r>
      <w:r w:rsidRPr="000762B1">
        <w:rPr>
          <w:rFonts w:ascii="Times New Roman" w:hAnsi="Times New Roman"/>
          <w:i/>
          <w:iCs/>
          <w:lang w:val="pt-BR"/>
        </w:rPr>
        <w:t xml:space="preserve"> superá-las).</w:t>
      </w:r>
      <w:r>
        <w:rPr>
          <w:rFonts w:ascii="Times New Roman" w:hAnsi="Times New Roman"/>
          <w:i/>
          <w:iCs/>
          <w:lang w:val="pt-BR"/>
        </w:rPr>
        <w:t>]</w:t>
      </w:r>
    </w:p>
    <w:p w:rsidRPr="00BD618C" w:rsidR="00D82CC0" w:rsidP="00D82CC0" w:rsidRDefault="00D82CC0" w14:paraId="7E1D48B5" w14:textId="52D41B5A">
      <w:pPr>
        <w:pStyle w:val="Heading2"/>
        <w:spacing w:before="240" w:after="120"/>
        <w:rPr>
          <w:rFonts w:ascii="Times New Roman" w:hAnsi="Times New Roman"/>
          <w:sz w:val="24"/>
          <w:szCs w:val="24"/>
        </w:rPr>
      </w:pPr>
      <w:bookmarkStart w:name="_Toc146788323" w:id="47"/>
      <w:r>
        <w:rPr>
          <w:rFonts w:ascii="Times New Roman" w:hAnsi="Times New Roman"/>
          <w:sz w:val="24"/>
          <w:szCs w:val="24"/>
        </w:rPr>
        <w:t>Unidade 2</w:t>
      </w:r>
      <w:bookmarkEnd w:id="47"/>
    </w:p>
    <w:p w:rsidR="000762B1" w:rsidP="000762B1" w:rsidRDefault="000762B1" w14:paraId="4118BA30" w14:textId="77777777">
      <w:pPr>
        <w:pStyle w:val="InfoBlue"/>
        <w:spacing w:line="240" w:lineRule="auto"/>
        <w:ind w:left="567"/>
        <w:jc w:val="both"/>
        <w:rPr>
          <w:rFonts w:ascii="Times New Roman" w:hAnsi="Times New Roman"/>
          <w:i/>
          <w:iCs/>
          <w:lang w:val="pt-BR"/>
        </w:rPr>
      </w:pPr>
      <w:r w:rsidRPr="00DA73C4">
        <w:rPr>
          <w:rFonts w:ascii="Times New Roman" w:hAnsi="Times New Roman"/>
          <w:i/>
          <w:iCs/>
          <w:lang w:val="pt-BR"/>
        </w:rPr>
        <w:t>[Liste as lições aprendidas na retrospectiva, com ênfase especial nas ações a serem tomadas para melhorar, por exemplo: o ambiente de desenvolvimento, o processo ou a colaboração da equipe.]</w:t>
      </w:r>
    </w:p>
    <w:p w:rsidR="00DA73C4" w:rsidP="000762B1" w:rsidRDefault="000762B1" w14:paraId="1CB90099" w14:textId="72E3EF0A">
      <w:pPr>
        <w:pStyle w:val="InfoBlue"/>
        <w:spacing w:line="240" w:lineRule="auto"/>
        <w:ind w:left="567"/>
        <w:jc w:val="both"/>
        <w:rPr>
          <w:rFonts w:ascii="Times New Roman" w:hAnsi="Times New Roman"/>
          <w:i/>
          <w:iCs/>
          <w:lang w:val="pt-BR"/>
        </w:rPr>
      </w:pPr>
      <w:r>
        <w:rPr>
          <w:rFonts w:ascii="Times New Roman" w:hAnsi="Times New Roman"/>
          <w:i/>
          <w:iCs/>
          <w:lang w:val="pt-BR"/>
        </w:rPr>
        <w:t>[</w:t>
      </w:r>
      <w:r w:rsidRPr="000762B1">
        <w:rPr>
          <w:rFonts w:ascii="Times New Roman" w:hAnsi="Times New Roman"/>
          <w:i/>
          <w:iCs/>
          <w:lang w:val="pt-BR"/>
        </w:rPr>
        <w:t>Aqui, também devem estar registradas as dificuldades que a equipe teve durante a unidade, e como conseguiu (ou não</w:t>
      </w:r>
      <w:r w:rsidR="00744AEA">
        <w:rPr>
          <w:rFonts w:ascii="Times New Roman" w:hAnsi="Times New Roman"/>
          <w:i/>
          <w:iCs/>
          <w:lang w:val="pt-BR"/>
        </w:rPr>
        <w:t>)</w:t>
      </w:r>
      <w:r w:rsidRPr="000762B1">
        <w:rPr>
          <w:rFonts w:ascii="Times New Roman" w:hAnsi="Times New Roman"/>
          <w:i/>
          <w:iCs/>
          <w:lang w:val="pt-BR"/>
        </w:rPr>
        <w:t xml:space="preserve"> superá-las).</w:t>
      </w:r>
      <w:r>
        <w:rPr>
          <w:rFonts w:ascii="Times New Roman" w:hAnsi="Times New Roman"/>
          <w:i/>
          <w:iCs/>
          <w:lang w:val="pt-BR"/>
        </w:rPr>
        <w:t>]</w:t>
      </w:r>
      <w:r w:rsidRPr="00DA73C4">
        <w:rPr>
          <w:rFonts w:ascii="Times New Roman" w:hAnsi="Times New Roman"/>
          <w:i/>
          <w:iCs/>
          <w:lang w:val="pt-BR"/>
        </w:rPr>
        <w:t xml:space="preserve"> </w:t>
      </w:r>
    </w:p>
    <w:p w:rsidRPr="00BD618C" w:rsidR="001C1584" w:rsidP="001C1584" w:rsidRDefault="001C1584" w14:paraId="119D0E0E" w14:textId="2FAB519D">
      <w:pPr>
        <w:pStyle w:val="Heading2"/>
        <w:spacing w:before="240" w:after="120"/>
        <w:rPr>
          <w:rFonts w:ascii="Times New Roman" w:hAnsi="Times New Roman"/>
          <w:sz w:val="24"/>
          <w:szCs w:val="24"/>
        </w:rPr>
      </w:pPr>
      <w:bookmarkStart w:name="_Toc146788324" w:id="48"/>
      <w:r>
        <w:rPr>
          <w:rFonts w:ascii="Times New Roman" w:hAnsi="Times New Roman"/>
          <w:sz w:val="24"/>
          <w:szCs w:val="24"/>
        </w:rPr>
        <w:t>Unidade 3</w:t>
      </w:r>
      <w:bookmarkEnd w:id="48"/>
    </w:p>
    <w:p w:rsidR="000762B1" w:rsidP="000762B1" w:rsidRDefault="000762B1" w14:paraId="1C0253C6" w14:textId="77777777">
      <w:pPr>
        <w:pStyle w:val="InfoBlue"/>
        <w:spacing w:line="240" w:lineRule="auto"/>
        <w:ind w:left="567"/>
        <w:jc w:val="both"/>
        <w:rPr>
          <w:rFonts w:ascii="Times New Roman" w:hAnsi="Times New Roman"/>
          <w:i/>
          <w:iCs/>
          <w:lang w:val="pt-BR"/>
        </w:rPr>
      </w:pPr>
      <w:r w:rsidRPr="00DA73C4">
        <w:rPr>
          <w:rFonts w:ascii="Times New Roman" w:hAnsi="Times New Roman"/>
          <w:i/>
          <w:iCs/>
          <w:lang w:val="pt-BR"/>
        </w:rPr>
        <w:t>[Liste as lições aprendidas na retrospectiva, com ênfase especial nas ações a serem tomadas para melhorar, por exemplo: o ambiente de desenvolvimento, o processo ou a colaboração da equipe.]</w:t>
      </w:r>
    </w:p>
    <w:p w:rsidR="00DA73C4" w:rsidP="000762B1" w:rsidRDefault="000762B1" w14:paraId="38FCE272" w14:textId="2D564ABF">
      <w:pPr>
        <w:pStyle w:val="InfoBlue"/>
        <w:spacing w:line="240" w:lineRule="auto"/>
        <w:ind w:left="567"/>
        <w:jc w:val="both"/>
        <w:rPr>
          <w:rFonts w:ascii="Times New Roman" w:hAnsi="Times New Roman"/>
          <w:i/>
          <w:iCs/>
          <w:lang w:val="pt-BR"/>
        </w:rPr>
      </w:pPr>
      <w:r>
        <w:rPr>
          <w:rFonts w:ascii="Times New Roman" w:hAnsi="Times New Roman"/>
          <w:i/>
          <w:iCs/>
          <w:lang w:val="pt-BR"/>
        </w:rPr>
        <w:t>[</w:t>
      </w:r>
      <w:r w:rsidRPr="000762B1">
        <w:rPr>
          <w:rFonts w:ascii="Times New Roman" w:hAnsi="Times New Roman"/>
          <w:i/>
          <w:iCs/>
          <w:lang w:val="pt-BR"/>
        </w:rPr>
        <w:t>Aqui, também devem estar registradas as dificuldades que a equipe teve durante a unidade, e como conseguiu (ou não</w:t>
      </w:r>
      <w:r w:rsidR="00744AEA">
        <w:rPr>
          <w:rFonts w:ascii="Times New Roman" w:hAnsi="Times New Roman"/>
          <w:i/>
          <w:iCs/>
          <w:lang w:val="pt-BR"/>
        </w:rPr>
        <w:t>)</w:t>
      </w:r>
      <w:r w:rsidRPr="000762B1">
        <w:rPr>
          <w:rFonts w:ascii="Times New Roman" w:hAnsi="Times New Roman"/>
          <w:i/>
          <w:iCs/>
          <w:lang w:val="pt-BR"/>
        </w:rPr>
        <w:t xml:space="preserve"> superá-las).</w:t>
      </w:r>
      <w:r>
        <w:rPr>
          <w:rFonts w:ascii="Times New Roman" w:hAnsi="Times New Roman"/>
          <w:i/>
          <w:iCs/>
          <w:lang w:val="pt-BR"/>
        </w:rPr>
        <w:t>]</w:t>
      </w:r>
    </w:p>
    <w:p w:rsidRPr="00BD618C" w:rsidR="001C1584" w:rsidP="001C1584" w:rsidRDefault="001C1584" w14:paraId="59DE1217" w14:textId="2A76594D">
      <w:pPr>
        <w:pStyle w:val="Heading2"/>
        <w:spacing w:before="240" w:after="120"/>
        <w:rPr>
          <w:rFonts w:ascii="Times New Roman" w:hAnsi="Times New Roman"/>
          <w:sz w:val="24"/>
          <w:szCs w:val="24"/>
        </w:rPr>
      </w:pPr>
      <w:bookmarkStart w:name="_Toc146788325" w:id="49"/>
      <w:r>
        <w:rPr>
          <w:rFonts w:ascii="Times New Roman" w:hAnsi="Times New Roman"/>
          <w:sz w:val="24"/>
          <w:szCs w:val="24"/>
        </w:rPr>
        <w:t>Unidade 4</w:t>
      </w:r>
      <w:bookmarkEnd w:id="49"/>
    </w:p>
    <w:p w:rsidR="000762B1" w:rsidP="000762B1" w:rsidRDefault="000762B1" w14:paraId="11FB9453" w14:textId="77777777">
      <w:pPr>
        <w:pStyle w:val="InfoBlue"/>
        <w:spacing w:line="240" w:lineRule="auto"/>
        <w:ind w:left="567"/>
        <w:jc w:val="both"/>
        <w:rPr>
          <w:rFonts w:ascii="Times New Roman" w:hAnsi="Times New Roman"/>
          <w:i/>
          <w:iCs/>
          <w:lang w:val="pt-BR"/>
        </w:rPr>
      </w:pPr>
      <w:r w:rsidRPr="00DA73C4">
        <w:rPr>
          <w:rFonts w:ascii="Times New Roman" w:hAnsi="Times New Roman"/>
          <w:i/>
          <w:iCs/>
          <w:lang w:val="pt-BR"/>
        </w:rPr>
        <w:t>[Liste as lições aprendidas na retrospectiva, com ênfase especial nas ações a serem tomadas para melhorar, por exemplo: o ambiente de desenvolvimento, o processo ou a colaboração da equipe.]</w:t>
      </w:r>
    </w:p>
    <w:p w:rsidR="00DA73C4" w:rsidP="000762B1" w:rsidRDefault="000762B1" w14:paraId="32BA9A85" w14:textId="627E3B74">
      <w:pPr>
        <w:pStyle w:val="InfoBlue"/>
        <w:spacing w:line="240" w:lineRule="auto"/>
        <w:ind w:left="567"/>
        <w:jc w:val="both"/>
        <w:rPr>
          <w:rFonts w:ascii="Times New Roman" w:hAnsi="Times New Roman"/>
          <w:i/>
          <w:iCs/>
          <w:lang w:val="pt-BR"/>
        </w:rPr>
      </w:pPr>
      <w:r>
        <w:rPr>
          <w:rFonts w:ascii="Times New Roman" w:hAnsi="Times New Roman"/>
          <w:i/>
          <w:iCs/>
          <w:lang w:val="pt-BR"/>
        </w:rPr>
        <w:t>[</w:t>
      </w:r>
      <w:r w:rsidRPr="000762B1">
        <w:rPr>
          <w:rFonts w:ascii="Times New Roman" w:hAnsi="Times New Roman"/>
          <w:i/>
          <w:iCs/>
          <w:lang w:val="pt-BR"/>
        </w:rPr>
        <w:t>Aqui, também devem estar registradas as dificuldades que a equipe teve durante a unidade, e como conseguiu (ou não</w:t>
      </w:r>
      <w:r w:rsidR="00744AEA">
        <w:rPr>
          <w:rFonts w:ascii="Times New Roman" w:hAnsi="Times New Roman"/>
          <w:i/>
          <w:iCs/>
          <w:lang w:val="pt-BR"/>
        </w:rPr>
        <w:t>)</w:t>
      </w:r>
      <w:r w:rsidRPr="000762B1">
        <w:rPr>
          <w:rFonts w:ascii="Times New Roman" w:hAnsi="Times New Roman"/>
          <w:i/>
          <w:iCs/>
          <w:lang w:val="pt-BR"/>
        </w:rPr>
        <w:t xml:space="preserve"> superá-las).</w:t>
      </w:r>
      <w:r>
        <w:rPr>
          <w:rFonts w:ascii="Times New Roman" w:hAnsi="Times New Roman"/>
          <w:i/>
          <w:iCs/>
          <w:lang w:val="pt-BR"/>
        </w:rPr>
        <w:t>]</w:t>
      </w:r>
    </w:p>
    <w:p w:rsidR="006B6934" w:rsidP="006B6934" w:rsidRDefault="006B6934" w14:paraId="53AA1061" w14:textId="489D6618">
      <w:pPr>
        <w:pStyle w:val="Heading1"/>
        <w:spacing w:before="360" w:after="240"/>
        <w:ind w:left="357" w:hanging="357"/>
        <w:jc w:val="both"/>
        <w:rPr>
          <w:rFonts w:ascii="Times New Roman" w:hAnsi="Times New Roman"/>
          <w:sz w:val="26"/>
          <w:szCs w:val="26"/>
        </w:rPr>
      </w:pPr>
      <w:bookmarkStart w:name="_Toc146788326" w:id="50"/>
      <w:r>
        <w:rPr>
          <w:rFonts w:ascii="Times New Roman" w:hAnsi="Times New Roman"/>
          <w:sz w:val="26"/>
          <w:szCs w:val="26"/>
        </w:rPr>
        <w:t>PRÓXIMOS PASSOS</w:t>
      </w:r>
      <w:bookmarkEnd w:id="50"/>
    </w:p>
    <w:p w:rsidRPr="00297290" w:rsidR="006B6934" w:rsidP="001046FF" w:rsidRDefault="006B6934" w14:paraId="3560434D" w14:textId="67AE5527">
      <w:pPr>
        <w:pStyle w:val="InfoBlue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i/>
          <w:iCs/>
          <w:color w:val="C00000"/>
          <w:lang w:val="pt-BR"/>
        </w:rPr>
      </w:pPr>
      <w:r w:rsidRPr="00297290">
        <w:rPr>
          <w:rFonts w:ascii="Times New Roman" w:hAnsi="Times New Roman"/>
          <w:i/>
          <w:iCs/>
          <w:color w:val="C00000"/>
          <w:lang w:val="pt-BR"/>
        </w:rPr>
        <w:t>Iniciem a preparação do backlog do produto</w:t>
      </w:r>
      <w:r w:rsidRPr="00297290" w:rsidR="001046FF">
        <w:rPr>
          <w:rFonts w:ascii="Times New Roman" w:hAnsi="Times New Roman"/>
          <w:i/>
          <w:iCs/>
          <w:color w:val="C00000"/>
          <w:lang w:val="pt-BR"/>
        </w:rPr>
        <w:t>, redigindo requisitos funcionais e não funcionais (se existirem);</w:t>
      </w:r>
    </w:p>
    <w:p w:rsidRPr="00297290" w:rsidR="006B6934" w:rsidP="001046FF" w:rsidRDefault="006B6934" w14:paraId="7586167E" w14:textId="2605A0A5">
      <w:pPr>
        <w:pStyle w:val="InfoBlue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i/>
          <w:iCs/>
          <w:color w:val="C00000"/>
          <w:lang w:val="pt-BR"/>
        </w:rPr>
      </w:pPr>
      <w:r w:rsidRPr="00297290">
        <w:rPr>
          <w:rFonts w:ascii="Times New Roman" w:hAnsi="Times New Roman"/>
          <w:i/>
          <w:iCs/>
          <w:color w:val="C00000"/>
          <w:lang w:val="pt-BR"/>
        </w:rPr>
        <w:t>Revejam definições de Sprints e releases para acomodar os requisitos dentro das capacidades de cada equipe</w:t>
      </w:r>
      <w:r w:rsidRPr="00297290" w:rsidR="001046FF">
        <w:rPr>
          <w:rFonts w:ascii="Times New Roman" w:hAnsi="Times New Roman"/>
          <w:i/>
          <w:iCs/>
          <w:color w:val="C00000"/>
          <w:lang w:val="pt-BR"/>
        </w:rPr>
        <w:t>;</w:t>
      </w:r>
    </w:p>
    <w:p w:rsidRPr="00297290" w:rsidR="006B6934" w:rsidP="001046FF" w:rsidRDefault="006B6934" w14:paraId="44746C83" w14:textId="40F0ADDD">
      <w:pPr>
        <w:pStyle w:val="InfoBlue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i/>
          <w:iCs/>
          <w:color w:val="C00000"/>
          <w:lang w:val="pt-BR"/>
        </w:rPr>
      </w:pPr>
      <w:r w:rsidRPr="00297290">
        <w:rPr>
          <w:rFonts w:ascii="Times New Roman" w:hAnsi="Times New Roman"/>
          <w:i/>
          <w:iCs/>
          <w:color w:val="C00000"/>
          <w:lang w:val="pt-BR"/>
        </w:rPr>
        <w:t>Priorize requisitos de acordo com as entregas de valores determinadas nas releases</w:t>
      </w:r>
      <w:r w:rsidRPr="00297290" w:rsidR="001046FF">
        <w:rPr>
          <w:rFonts w:ascii="Times New Roman" w:hAnsi="Times New Roman"/>
          <w:i/>
          <w:iCs/>
          <w:color w:val="C00000"/>
          <w:lang w:val="pt-BR"/>
        </w:rPr>
        <w:t xml:space="preserve"> e as sprints planejadas;</w:t>
      </w:r>
    </w:p>
    <w:p w:rsidRPr="00297290" w:rsidR="001046FF" w:rsidP="001046FF" w:rsidRDefault="001046FF" w14:paraId="40C618D3" w14:textId="452026A7">
      <w:pPr>
        <w:pStyle w:val="InfoBlue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i/>
          <w:iCs/>
          <w:color w:val="C00000"/>
          <w:lang w:val="pt-BR"/>
        </w:rPr>
      </w:pPr>
      <w:r w:rsidRPr="00297290">
        <w:rPr>
          <w:rFonts w:ascii="Times New Roman" w:hAnsi="Times New Roman"/>
          <w:i/>
          <w:iCs/>
          <w:color w:val="C00000"/>
          <w:lang w:val="pt-BR"/>
        </w:rPr>
        <w:t xml:space="preserve">Estudem o que é um MVP – </w:t>
      </w:r>
      <w:proofErr w:type="spellStart"/>
      <w:r w:rsidRPr="00297290">
        <w:rPr>
          <w:rFonts w:ascii="Times New Roman" w:hAnsi="Times New Roman"/>
          <w:i/>
          <w:iCs/>
          <w:color w:val="C00000"/>
          <w:lang w:val="pt-BR"/>
        </w:rPr>
        <w:t>Minimum</w:t>
      </w:r>
      <w:proofErr w:type="spellEnd"/>
      <w:r w:rsidRPr="00297290">
        <w:rPr>
          <w:rFonts w:ascii="Times New Roman" w:hAnsi="Times New Roman"/>
          <w:i/>
          <w:iCs/>
          <w:color w:val="C00000"/>
          <w:lang w:val="pt-BR"/>
        </w:rPr>
        <w:t xml:space="preserve"> </w:t>
      </w:r>
      <w:proofErr w:type="spellStart"/>
      <w:r w:rsidRPr="00297290">
        <w:rPr>
          <w:rFonts w:ascii="Times New Roman" w:hAnsi="Times New Roman"/>
          <w:i/>
          <w:iCs/>
          <w:color w:val="C00000"/>
          <w:lang w:val="pt-BR"/>
        </w:rPr>
        <w:t>Viable</w:t>
      </w:r>
      <w:proofErr w:type="spellEnd"/>
      <w:r w:rsidRPr="00297290">
        <w:rPr>
          <w:rFonts w:ascii="Times New Roman" w:hAnsi="Times New Roman"/>
          <w:i/>
          <w:iCs/>
          <w:color w:val="C00000"/>
          <w:lang w:val="pt-BR"/>
        </w:rPr>
        <w:t xml:space="preserve"> </w:t>
      </w:r>
      <w:proofErr w:type="spellStart"/>
      <w:r w:rsidRPr="00297290">
        <w:rPr>
          <w:rFonts w:ascii="Times New Roman" w:hAnsi="Times New Roman"/>
          <w:i/>
          <w:iCs/>
          <w:color w:val="C00000"/>
          <w:lang w:val="pt-BR"/>
        </w:rPr>
        <w:t>Product</w:t>
      </w:r>
      <w:proofErr w:type="spellEnd"/>
      <w:r w:rsidRPr="00297290">
        <w:rPr>
          <w:rFonts w:ascii="Times New Roman" w:hAnsi="Times New Roman"/>
          <w:i/>
          <w:iCs/>
          <w:color w:val="C00000"/>
          <w:lang w:val="pt-BR"/>
        </w:rPr>
        <w:t>. Pensem assim: O cliente quer ver funcionando uma demonstração do produto. Além disso, as tecnologias adotadas são suficientes para o desenvolvimento do produto?</w:t>
      </w:r>
    </w:p>
    <w:p w:rsidRPr="00220514" w:rsidR="006B6934" w:rsidP="006B6934" w:rsidRDefault="006B6934" w14:paraId="4A30AA85" w14:textId="77777777">
      <w:pPr>
        <w:pStyle w:val="Heading1"/>
        <w:spacing w:before="360" w:after="240"/>
        <w:ind w:left="357" w:hanging="357"/>
        <w:jc w:val="both"/>
        <w:rPr>
          <w:rFonts w:ascii="Times New Roman" w:hAnsi="Times New Roman"/>
          <w:sz w:val="26"/>
          <w:szCs w:val="26"/>
        </w:rPr>
      </w:pPr>
      <w:bookmarkStart w:name="_Toc146788327" w:id="51"/>
      <w:bookmarkEnd w:id="4"/>
      <w:bookmarkEnd w:id="5"/>
      <w:r w:rsidRPr="00220514">
        <w:rPr>
          <w:rFonts w:ascii="Times New Roman" w:hAnsi="Times New Roman"/>
          <w:sz w:val="26"/>
          <w:szCs w:val="26"/>
        </w:rPr>
        <w:t>REFERÊNCIAS</w:t>
      </w:r>
      <w:r>
        <w:rPr>
          <w:rFonts w:ascii="Times New Roman" w:hAnsi="Times New Roman"/>
          <w:sz w:val="26"/>
          <w:szCs w:val="26"/>
        </w:rPr>
        <w:t xml:space="preserve"> BIBLIOGRÁFICAS</w:t>
      </w:r>
      <w:bookmarkEnd w:id="51"/>
    </w:p>
    <w:p w:rsidRPr="00220514" w:rsidR="00A306A3" w:rsidP="006E1B72" w:rsidRDefault="00A306A3" w14:paraId="5B10E3EF" w14:textId="25B639DB">
      <w:pPr>
        <w:pStyle w:val="CTMISInstrues"/>
        <w:jc w:val="both"/>
        <w:rPr>
          <w:rFonts w:ascii="Times New Roman" w:hAnsi="Times New Roman" w:cs="Times New Roman"/>
          <w:sz w:val="20"/>
        </w:rPr>
      </w:pPr>
      <w:r w:rsidRPr="00220514">
        <w:rPr>
          <w:rFonts w:ascii="Times New Roman" w:hAnsi="Times New Roman" w:cs="Times New Roman"/>
          <w:sz w:val="20"/>
        </w:rPr>
        <w:t>[Listar as referências utilizadas neste documento</w:t>
      </w:r>
      <w:r w:rsidR="00297290">
        <w:rPr>
          <w:rFonts w:ascii="Times New Roman" w:hAnsi="Times New Roman" w:cs="Times New Roman"/>
          <w:sz w:val="20"/>
        </w:rPr>
        <w:t xml:space="preserve"> </w:t>
      </w:r>
      <w:r w:rsidRPr="00297290" w:rsidR="00297290">
        <w:rPr>
          <w:rFonts w:ascii="Wingdings" w:hAnsi="Wingdings" w:eastAsia="Wingdings" w:cs="Wingdings"/>
          <w:sz w:val="20"/>
        </w:rPr>
        <w:t>è</w:t>
      </w:r>
      <w:r w:rsidR="00297290">
        <w:rPr>
          <w:rFonts w:ascii="Times New Roman" w:hAnsi="Times New Roman" w:cs="Times New Roman"/>
          <w:sz w:val="20"/>
        </w:rPr>
        <w:t xml:space="preserve"> no padrão ABNT</w:t>
      </w:r>
      <w:r w:rsidRPr="00220514">
        <w:rPr>
          <w:rFonts w:ascii="Times New Roman" w:hAnsi="Times New Roman" w:cs="Times New Roman"/>
          <w:sz w:val="20"/>
        </w:rPr>
        <w:t>]</w:t>
      </w:r>
    </w:p>
    <w:tbl>
      <w:tblPr>
        <w:tblW w:w="8549" w:type="dxa"/>
        <w:tblInd w:w="5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829"/>
      </w:tblGrid>
      <w:tr w:rsidRPr="00220514" w:rsidR="00A306A3" w:rsidTr="007A26DF" w14:paraId="3606365E" w14:textId="77777777">
        <w:tc>
          <w:tcPr>
            <w:tcW w:w="720" w:type="dxa"/>
          </w:tcPr>
          <w:p w:rsidRPr="00220514" w:rsidR="00A306A3" w:rsidP="006E1B72" w:rsidRDefault="00A306A3" w14:paraId="32052257" w14:textId="77777777">
            <w:pPr>
              <w:pStyle w:val="CTMISInstrues"/>
              <w:snapToGrid w:val="0"/>
              <w:jc w:val="both"/>
              <w:rPr>
                <w:rFonts w:ascii="Times New Roman" w:hAnsi="Times New Roman" w:cs="Times New Roman"/>
                <w:sz w:val="20"/>
              </w:rPr>
            </w:pPr>
            <w:r w:rsidRPr="00220514">
              <w:rPr>
                <w:rFonts w:ascii="Times New Roman" w:hAnsi="Times New Roman" w:cs="Times New Roman"/>
                <w:sz w:val="20"/>
              </w:rPr>
              <w:t>1.</w:t>
            </w:r>
          </w:p>
        </w:tc>
        <w:tc>
          <w:tcPr>
            <w:tcW w:w="7829" w:type="dxa"/>
          </w:tcPr>
          <w:p w:rsidRPr="00220514" w:rsidR="00A306A3" w:rsidP="006E1B72" w:rsidRDefault="00A306A3" w14:paraId="0A032745" w14:textId="77777777">
            <w:pPr>
              <w:pStyle w:val="CTMISInstrues"/>
              <w:snapToGrid w:val="0"/>
              <w:jc w:val="both"/>
              <w:rPr>
                <w:rFonts w:ascii="Times New Roman" w:hAnsi="Times New Roman" w:cs="Times New Roman"/>
                <w:sz w:val="20"/>
              </w:rPr>
            </w:pPr>
            <w:r w:rsidRPr="00220514">
              <w:rPr>
                <w:rFonts w:ascii="Times New Roman" w:hAnsi="Times New Roman" w:cs="Times New Roman"/>
                <w:sz w:val="20"/>
              </w:rPr>
              <w:t>[Descrição da referência]</w:t>
            </w:r>
          </w:p>
        </w:tc>
      </w:tr>
    </w:tbl>
    <w:p w:rsidRPr="00762564" w:rsidR="00A306A3" w:rsidP="00AD3064" w:rsidRDefault="00A306A3" w14:paraId="26E01716" w14:textId="65DE87EB">
      <w:pPr>
        <w:pStyle w:val="Heading1"/>
        <w:numPr>
          <w:ilvl w:val="0"/>
          <w:numId w:val="0"/>
        </w:numPr>
        <w:spacing w:before="360" w:after="240"/>
        <w:jc w:val="both"/>
        <w:rPr>
          <w:rFonts w:ascii="Times New Roman" w:hAnsi="Times New Roman"/>
        </w:rPr>
      </w:pPr>
    </w:p>
    <w:sectPr w:rsidRPr="00762564" w:rsidR="00A306A3" w:rsidSect="00076FEA">
      <w:footnotePr>
        <w:pos w:val="beneathText"/>
      </w:footnotePr>
      <w:pgSz w:w="11905" w:h="16837" w:orient="portrait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5C78" w:rsidP="00660891" w:rsidRDefault="00D05C78" w14:paraId="055E3740" w14:textId="77777777">
      <w:pPr>
        <w:pStyle w:val="Ttulodatabela"/>
      </w:pPr>
      <w:r>
        <w:separator/>
      </w:r>
    </w:p>
  </w:endnote>
  <w:endnote w:type="continuationSeparator" w:id="0">
    <w:p w:rsidR="00D05C78" w:rsidP="00660891" w:rsidRDefault="00D05C78" w14:paraId="0EFD0BD1" w14:textId="77777777">
      <w:pPr>
        <w:pStyle w:val="Ttulodatabela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panose1 w:val="020B0604020202020204"/>
    <w:charset w:val="02"/>
    <w:family w:val="auto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0712" w:rsidRDefault="00CC0712" w14:paraId="52089FF3" w14:textId="77777777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AFA" w:rsidRDefault="00F70AFA" w14:paraId="5F489605" w14:textId="77777777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AFA" w:rsidRDefault="00F70AFA" w14:paraId="699C936D" w14:textId="77777777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AFA" w:rsidRDefault="00F70AFA" w14:paraId="60813B5D" w14:textId="77777777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AFA" w:rsidRDefault="00F70AFA" w14:paraId="2598CBCD" w14:textId="77777777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AFA" w:rsidRDefault="00F70AFA" w14:paraId="5482EB7D" w14:textId="77777777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AFA" w:rsidRDefault="00F70AFA" w14:paraId="2E73A38A" w14:textId="77777777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224"/>
      <w:gridCol w:w="834"/>
      <w:gridCol w:w="2967"/>
    </w:tblGrid>
    <w:tr w:rsidRPr="006C78CE" w:rsidR="00F70AFA" w:rsidTr="009A601D" w14:paraId="3157C538" w14:textId="77777777">
      <w:tc>
        <w:tcPr>
          <w:tcW w:w="5311" w:type="dxa"/>
        </w:tcPr>
        <w:p w:rsidRPr="00B902D7" w:rsidR="00F70AFA" w:rsidP="009A601D" w:rsidRDefault="00F70AFA" w14:paraId="1636044F" w14:textId="77777777">
          <w:pPr>
            <w:pStyle w:val="Footer"/>
            <w:rPr>
              <w:i/>
              <w:sz w:val="10"/>
              <w:szCs w:val="10"/>
            </w:rPr>
          </w:pPr>
        </w:p>
        <w:p w:rsidRPr="00B902D7" w:rsidR="00F70AFA" w:rsidP="009A601D" w:rsidRDefault="00F70AFA" w14:paraId="3150103C" w14:textId="77777777">
          <w:pPr>
            <w:pStyle w:val="Footer"/>
            <w:rPr>
              <w:i/>
              <w:sz w:val="10"/>
              <w:szCs w:val="10"/>
            </w:rPr>
          </w:pPr>
        </w:p>
        <w:p w:rsidRPr="00B902D7" w:rsidR="00F70AFA" w:rsidP="009A601D" w:rsidRDefault="00F70AFA" w14:paraId="678B96DA" w14:textId="77777777">
          <w:pPr>
            <w:pStyle w:val="Footer"/>
            <w:jc w:val="right"/>
            <w:rPr>
              <w:i/>
              <w:sz w:val="12"/>
              <w:szCs w:val="12"/>
            </w:rPr>
          </w:pPr>
        </w:p>
      </w:tc>
      <w:tc>
        <w:tcPr>
          <w:tcW w:w="845" w:type="dxa"/>
        </w:tcPr>
        <w:p w:rsidRPr="00B902D7" w:rsidR="00F70AFA" w:rsidP="009A601D" w:rsidRDefault="00F70AFA" w14:paraId="712706DA" w14:textId="70AA529F">
          <w:pPr>
            <w:pStyle w:val="Footer"/>
            <w:jc w:val="right"/>
            <w:rPr>
              <w:i/>
            </w:rPr>
          </w:pPr>
        </w:p>
      </w:tc>
      <w:tc>
        <w:tcPr>
          <w:tcW w:w="3010" w:type="dxa"/>
        </w:tcPr>
        <w:p w:rsidRPr="00B902D7" w:rsidR="00F70AFA" w:rsidP="009A601D" w:rsidRDefault="00F70AFA" w14:paraId="1AF12CFE" w14:textId="77777777">
          <w:pPr>
            <w:pStyle w:val="Footer"/>
            <w:jc w:val="right"/>
            <w:rPr>
              <w:i/>
            </w:rPr>
          </w:pPr>
          <w:r w:rsidRPr="00B902D7">
            <w:rPr>
              <w:i/>
              <w:sz w:val="10"/>
              <w:szCs w:val="10"/>
            </w:rPr>
            <w:t xml:space="preserve">Página </w:t>
          </w:r>
          <w:r w:rsidRPr="00B902D7">
            <w:rPr>
              <w:i/>
              <w:sz w:val="10"/>
              <w:szCs w:val="10"/>
            </w:rPr>
            <w:fldChar w:fldCharType="begin"/>
          </w:r>
          <w:r w:rsidRPr="00B902D7">
            <w:rPr>
              <w:i/>
              <w:sz w:val="10"/>
              <w:szCs w:val="10"/>
            </w:rPr>
            <w:instrText xml:space="preserve"> PAGE </w:instrText>
          </w:r>
          <w:r w:rsidRPr="00B902D7">
            <w:rPr>
              <w:i/>
              <w:sz w:val="10"/>
              <w:szCs w:val="10"/>
            </w:rPr>
            <w:fldChar w:fldCharType="separate"/>
          </w:r>
          <w:r>
            <w:rPr>
              <w:i/>
              <w:noProof/>
              <w:sz w:val="10"/>
              <w:szCs w:val="10"/>
            </w:rPr>
            <w:t>7</w:t>
          </w:r>
          <w:r w:rsidRPr="00B902D7">
            <w:rPr>
              <w:i/>
              <w:sz w:val="10"/>
              <w:szCs w:val="10"/>
            </w:rPr>
            <w:fldChar w:fldCharType="end"/>
          </w:r>
          <w:r w:rsidRPr="00B902D7">
            <w:rPr>
              <w:i/>
              <w:sz w:val="10"/>
              <w:szCs w:val="10"/>
            </w:rPr>
            <w:t xml:space="preserve"> de </w:t>
          </w:r>
          <w:r w:rsidRPr="00B902D7">
            <w:rPr>
              <w:i/>
              <w:sz w:val="10"/>
              <w:szCs w:val="10"/>
            </w:rPr>
            <w:fldChar w:fldCharType="begin"/>
          </w:r>
          <w:r w:rsidRPr="00B902D7">
            <w:rPr>
              <w:i/>
              <w:sz w:val="10"/>
              <w:szCs w:val="10"/>
            </w:rPr>
            <w:instrText xml:space="preserve"> NUMPAGES </w:instrText>
          </w:r>
          <w:r w:rsidRPr="00B902D7">
            <w:rPr>
              <w:i/>
              <w:sz w:val="10"/>
              <w:szCs w:val="10"/>
            </w:rPr>
            <w:fldChar w:fldCharType="separate"/>
          </w:r>
          <w:r>
            <w:rPr>
              <w:i/>
              <w:noProof/>
              <w:sz w:val="10"/>
              <w:szCs w:val="10"/>
            </w:rPr>
            <w:t>7</w:t>
          </w:r>
          <w:r w:rsidRPr="00B902D7">
            <w:rPr>
              <w:i/>
              <w:sz w:val="10"/>
              <w:szCs w:val="10"/>
            </w:rPr>
            <w:fldChar w:fldCharType="end"/>
          </w:r>
        </w:p>
      </w:tc>
    </w:tr>
  </w:tbl>
  <w:p w:rsidRPr="00BD02C5" w:rsidR="00F70AFA" w:rsidP="00BD02C5" w:rsidRDefault="00F70AFA" w14:paraId="0F35D0FC" w14:textId="77777777">
    <w:pPr>
      <w:pStyle w:val="Footer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AFA" w:rsidRDefault="00F70AFA" w14:paraId="36128DED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0712" w:rsidRDefault="00CC0712" w14:paraId="3710CF36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0712" w:rsidRDefault="00CC0712" w14:paraId="426D38B0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226"/>
      <w:gridCol w:w="834"/>
      <w:gridCol w:w="2965"/>
    </w:tblGrid>
    <w:tr w:rsidRPr="006C78CE" w:rsidR="00F70AFA" w:rsidTr="009A601D" w14:paraId="0435E843" w14:textId="77777777">
      <w:tc>
        <w:tcPr>
          <w:tcW w:w="5311" w:type="dxa"/>
        </w:tcPr>
        <w:p w:rsidRPr="00B902D7" w:rsidR="00F70AFA" w:rsidP="009A601D" w:rsidRDefault="007F170A" w14:paraId="53EA1238" w14:textId="59BA4629">
          <w:pPr>
            <w:pStyle w:val="Footer"/>
            <w:rPr>
              <w:i/>
              <w:sz w:val="10"/>
              <w:szCs w:val="10"/>
            </w:rPr>
          </w:pPr>
          <w:r>
            <w:rPr>
              <w:i/>
              <w:sz w:val="10"/>
              <w:szCs w:val="10"/>
            </w:rPr>
            <w:t>Visão de Produto e Projeto</w:t>
          </w:r>
        </w:p>
        <w:p w:rsidRPr="00B902D7" w:rsidR="00F70AFA" w:rsidP="009A601D" w:rsidRDefault="00F70AFA" w14:paraId="55C9DA04" w14:textId="77777777">
          <w:pPr>
            <w:pStyle w:val="Footer"/>
            <w:rPr>
              <w:i/>
              <w:sz w:val="10"/>
              <w:szCs w:val="10"/>
            </w:rPr>
          </w:pPr>
        </w:p>
        <w:p w:rsidRPr="00B902D7" w:rsidR="00F70AFA" w:rsidP="009A601D" w:rsidRDefault="00F70AFA" w14:paraId="3BBDA5F8" w14:textId="77777777">
          <w:pPr>
            <w:pStyle w:val="Footer"/>
            <w:rPr>
              <w:i/>
              <w:sz w:val="10"/>
              <w:szCs w:val="10"/>
            </w:rPr>
          </w:pPr>
        </w:p>
        <w:p w:rsidRPr="00B902D7" w:rsidR="00F70AFA" w:rsidP="009A601D" w:rsidRDefault="00F70AFA" w14:paraId="7594DEC0" w14:textId="77777777">
          <w:pPr>
            <w:pStyle w:val="Footer"/>
            <w:jc w:val="right"/>
            <w:rPr>
              <w:i/>
              <w:sz w:val="12"/>
              <w:szCs w:val="12"/>
            </w:rPr>
          </w:pPr>
        </w:p>
      </w:tc>
      <w:tc>
        <w:tcPr>
          <w:tcW w:w="845" w:type="dxa"/>
        </w:tcPr>
        <w:p w:rsidRPr="00B902D7" w:rsidR="00F70AFA" w:rsidP="009A601D" w:rsidRDefault="00F70AFA" w14:paraId="6B326CC6" w14:textId="493B5040">
          <w:pPr>
            <w:pStyle w:val="Footer"/>
            <w:jc w:val="right"/>
            <w:rPr>
              <w:i/>
            </w:rPr>
          </w:pPr>
        </w:p>
      </w:tc>
      <w:tc>
        <w:tcPr>
          <w:tcW w:w="3010" w:type="dxa"/>
        </w:tcPr>
        <w:p w:rsidRPr="00B902D7" w:rsidR="00F70AFA" w:rsidP="009A601D" w:rsidRDefault="00F70AFA" w14:paraId="3D731D40" w14:textId="77777777">
          <w:pPr>
            <w:pStyle w:val="Footer"/>
            <w:jc w:val="right"/>
            <w:rPr>
              <w:i/>
            </w:rPr>
          </w:pPr>
          <w:r w:rsidRPr="00B902D7">
            <w:rPr>
              <w:i/>
              <w:sz w:val="10"/>
              <w:szCs w:val="10"/>
            </w:rPr>
            <w:t xml:space="preserve">Página </w:t>
          </w:r>
          <w:r w:rsidRPr="00B902D7">
            <w:rPr>
              <w:i/>
              <w:sz w:val="10"/>
              <w:szCs w:val="10"/>
            </w:rPr>
            <w:fldChar w:fldCharType="begin"/>
          </w:r>
          <w:r w:rsidRPr="00B902D7">
            <w:rPr>
              <w:i/>
              <w:sz w:val="10"/>
              <w:szCs w:val="10"/>
            </w:rPr>
            <w:instrText xml:space="preserve"> PAGE </w:instrText>
          </w:r>
          <w:r w:rsidRPr="00B902D7">
            <w:rPr>
              <w:i/>
              <w:sz w:val="10"/>
              <w:szCs w:val="10"/>
            </w:rPr>
            <w:fldChar w:fldCharType="separate"/>
          </w:r>
          <w:r>
            <w:rPr>
              <w:i/>
              <w:noProof/>
              <w:sz w:val="10"/>
              <w:szCs w:val="10"/>
            </w:rPr>
            <w:t>3</w:t>
          </w:r>
          <w:r w:rsidRPr="00B902D7">
            <w:rPr>
              <w:i/>
              <w:sz w:val="10"/>
              <w:szCs w:val="10"/>
            </w:rPr>
            <w:fldChar w:fldCharType="end"/>
          </w:r>
          <w:r w:rsidRPr="00B902D7">
            <w:rPr>
              <w:i/>
              <w:sz w:val="10"/>
              <w:szCs w:val="10"/>
            </w:rPr>
            <w:t xml:space="preserve"> de </w:t>
          </w:r>
          <w:r w:rsidRPr="00B902D7">
            <w:rPr>
              <w:i/>
              <w:sz w:val="10"/>
              <w:szCs w:val="10"/>
            </w:rPr>
            <w:fldChar w:fldCharType="begin"/>
          </w:r>
          <w:r w:rsidRPr="00B902D7">
            <w:rPr>
              <w:i/>
              <w:sz w:val="10"/>
              <w:szCs w:val="10"/>
            </w:rPr>
            <w:instrText xml:space="preserve"> NUMPAGES </w:instrText>
          </w:r>
          <w:r w:rsidRPr="00B902D7">
            <w:rPr>
              <w:i/>
              <w:sz w:val="10"/>
              <w:szCs w:val="10"/>
            </w:rPr>
            <w:fldChar w:fldCharType="separate"/>
          </w:r>
          <w:r>
            <w:rPr>
              <w:i/>
              <w:noProof/>
              <w:sz w:val="10"/>
              <w:szCs w:val="10"/>
            </w:rPr>
            <w:t>7</w:t>
          </w:r>
          <w:r w:rsidRPr="00B902D7">
            <w:rPr>
              <w:i/>
              <w:sz w:val="10"/>
              <w:szCs w:val="10"/>
            </w:rPr>
            <w:fldChar w:fldCharType="end"/>
          </w:r>
        </w:p>
      </w:tc>
    </w:tr>
  </w:tbl>
  <w:p w:rsidRPr="00BD02C5" w:rsidR="00F70AFA" w:rsidP="00BD02C5" w:rsidRDefault="00F70AFA" w14:paraId="231BF4CF" w14:textId="777777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AFA" w:rsidRDefault="00F70AFA" w14:paraId="6A8D4391" w14:textId="7777777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AFA" w:rsidRDefault="00F70AFA" w14:paraId="0F199396" w14:textId="7777777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AFA" w:rsidRDefault="00F70AFA" w14:paraId="1B340965" w14:textId="77777777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AFA" w:rsidRDefault="00F70AFA" w14:paraId="164A356A" w14:textId="77777777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AFA" w:rsidRDefault="00F70AFA" w14:paraId="3C95773B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5C78" w:rsidP="00660891" w:rsidRDefault="00D05C78" w14:paraId="23231848" w14:textId="77777777">
      <w:pPr>
        <w:pStyle w:val="Ttulodatabela"/>
      </w:pPr>
      <w:r>
        <w:separator/>
      </w:r>
    </w:p>
  </w:footnote>
  <w:footnote w:type="continuationSeparator" w:id="0">
    <w:p w:rsidR="00D05C78" w:rsidP="00660891" w:rsidRDefault="00D05C78" w14:paraId="3F46DD50" w14:textId="77777777">
      <w:pPr>
        <w:pStyle w:val="Ttulodatabela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0712" w:rsidRDefault="00CC0712" w14:paraId="0E0438FB" w14:textId="77777777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AFA" w:rsidRDefault="00F70AFA" w14:paraId="0AB7C973" w14:textId="77777777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AFA" w:rsidRDefault="00F70AFA" w14:paraId="78CE8003" w14:textId="77777777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AFA" w:rsidRDefault="00F70AFA" w14:paraId="47489A05" w14:textId="77777777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AFA" w:rsidRDefault="00F70AFA" w14:paraId="011B93D2" w14:textId="77777777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AFA" w:rsidRDefault="00F70AFA" w14:paraId="7015B741" w14:textId="77777777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AFA" w:rsidRDefault="00F70AFA" w14:paraId="3669FE86" w14:textId="77777777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AFA" w:rsidRDefault="00F70AFA" w14:paraId="7E38FE6F" w14:textId="77777777"/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AFA" w:rsidP="00C84660" w:rsidRDefault="00F70AFA" w14:paraId="0AF717A3" w14:textId="41799733">
    <w:pPr>
      <w:pStyle w:val="Header"/>
      <w:jc w:val="center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AFA" w:rsidRDefault="00F70AFA" w14:paraId="56B4D927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8168085"/>
      <w:docPartObj>
        <w:docPartGallery w:val="Watermarks"/>
        <w:docPartUnique/>
      </w:docPartObj>
    </w:sdtPr>
    <w:sdtContent>
      <w:p w:rsidR="00CC0712" w:rsidRDefault="00D05C78" w14:paraId="5CC9B7FC" w14:textId="2F607543">
        <w:pPr>
          <w:pStyle w:val="Header"/>
        </w:pPr>
        <w:r>
          <w:pict w14:anchorId="539E6C7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93879080" style="position:absolute;margin-left:0;margin-top:0;width:594.65pt;height:41.45pt;rotation:315;z-index:-251658752;mso-wrap-edited:f;mso-width-percent:0;mso-height-percent:0;mso-position-horizontal:center;mso-position-horizontal-relative:margin;mso-position-vertical:center;mso-position-vertical-relative:margin;mso-width-percent:0;mso-height-percent:0" alt="" o:spid="_x0000_s1025" o:allowincell="f" fillcolor="silver" stroked="f" type="#_x0000_t136">
              <v:fill opacity=".5"/>
              <v:textpath style="font-family:&quot;calibri&quot;;font-size:1pt" string="O CONTEÚDO DESTE DOCUMENTO DEVE ESTAR NO GIT PAGE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0712" w:rsidRDefault="00CC0712" w14:paraId="245744BD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0712" w:rsidRDefault="00CC0712" w14:paraId="339A8846" w14:textId="7777777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AFA" w:rsidP="00C84660" w:rsidRDefault="00F70AFA" w14:paraId="3A79C3A5" w14:textId="65C26283">
    <w:pPr>
      <w:pStyle w:val="Header"/>
      <w:jc w:val="cent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AFA" w:rsidRDefault="00F70AFA" w14:paraId="3A9F85CB" w14:textId="77777777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AFA" w:rsidRDefault="00F70AFA" w14:paraId="0AE90308" w14:textId="77777777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AFA" w:rsidRDefault="00F70AFA" w14:paraId="54BE470A" w14:textId="77777777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AFA" w:rsidRDefault="00F70AFA" w14:paraId="15C71786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9">
    <w:nsid w:val="3ab238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pStyle w:val="Heading2"/>
      <w:lvlText w:val="%1.%2"/>
      <w:lvlJc w:val="left"/>
      <w:pPr>
        <w:ind w:left="576" w:hanging="576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17e28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db876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0000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cs="Times New Roman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 %1 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 %1.%2 "/>
      <w:lvlJc w:val="left"/>
      <w:pPr>
        <w:tabs>
          <w:tab w:val="num" w:pos="1146"/>
        </w:tabs>
        <w:ind w:left="1146" w:hanging="720"/>
      </w:pPr>
      <w:rPr>
        <w:rFonts w:cs="Times New Roman"/>
      </w:r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3">
      <w:start w:val="1"/>
      <w:numFmt w:val="decimal"/>
      <w:lvlText w:val=" %1.%2.%3.%4 "/>
      <w:lvlJc w:val="left"/>
      <w:pPr>
        <w:tabs>
          <w:tab w:val="num" w:pos="2130"/>
        </w:tabs>
        <w:ind w:left="2130" w:hanging="1080"/>
      </w:pPr>
      <w:rPr>
        <w:rFonts w:cs="Times New Roman"/>
      </w:rPr>
    </w:lvl>
    <w:lvl w:ilvl="4">
      <w:start w:val="1"/>
      <w:numFmt w:val="decimal"/>
      <w:lvlText w:val=" %1.%2.%3.%4.%5 "/>
      <w:lvlJc w:val="left"/>
      <w:pPr>
        <w:tabs>
          <w:tab w:val="num" w:pos="2520"/>
        </w:tabs>
        <w:ind w:left="2520" w:hanging="1080"/>
      </w:pPr>
      <w:rPr>
        <w:rFonts w:cs="Times New Roman"/>
      </w:rPr>
    </w:lvl>
    <w:lvl w:ilvl="5">
      <w:start w:val="1"/>
      <w:numFmt w:val="decimal"/>
      <w:lvlText w:val=" %1.%2.%3.%4.%5.%6 "/>
      <w:lvlJc w:val="left"/>
      <w:pPr>
        <w:tabs>
          <w:tab w:val="num" w:pos="3240"/>
        </w:tabs>
        <w:ind w:left="3240" w:hanging="1440"/>
      </w:pPr>
      <w:rPr>
        <w:rFonts w:cs="Times New Roman"/>
      </w:rPr>
    </w:lvl>
    <w:lvl w:ilvl="6">
      <w:start w:val="1"/>
      <w:numFmt w:val="decimal"/>
      <w:lvlText w:val=" %1.%2.%3.%4.%5.%6.%7 "/>
      <w:lvlJc w:val="left"/>
      <w:pPr>
        <w:tabs>
          <w:tab w:val="num" w:pos="3600"/>
        </w:tabs>
        <w:ind w:left="3600" w:hanging="1440"/>
      </w:pPr>
      <w:rPr>
        <w:rFonts w:cs="Times New Roman"/>
      </w:rPr>
    </w:lvl>
    <w:lvl w:ilvl="7">
      <w:start w:val="1"/>
      <w:numFmt w:val="decimal"/>
      <w:lvlText w:val=" %1.%2.%3.%4.%5.%6.%7.%8 "/>
      <w:lvlJc w:val="left"/>
      <w:pPr>
        <w:tabs>
          <w:tab w:val="num" w:pos="4320"/>
        </w:tabs>
        <w:ind w:left="4320" w:hanging="1800"/>
      </w:pPr>
      <w:rPr>
        <w:rFonts w:cs="Times New Roman"/>
      </w:rPr>
    </w:lvl>
    <w:lvl w:ilvl="8">
      <w:start w:val="1"/>
      <w:numFmt w:val="decimal"/>
      <w:lvlText w:val=" %1.%2.%3.%4.%5.%6.%7.%8.%9 "/>
      <w:lvlJc w:val="left"/>
      <w:pPr>
        <w:tabs>
          <w:tab w:val="num" w:pos="5040"/>
        </w:tabs>
        <w:ind w:left="5040" w:hanging="2160"/>
      </w:pPr>
      <w:rPr>
        <w:rFonts w:cs="Times New Roman"/>
      </w:rPr>
    </w:lvl>
  </w:abstractNum>
  <w:abstractNum w:abstractNumId="4" w15:restartNumberingAfterBreak="0">
    <w:nsid w:val="00000005"/>
    <w:multiLevelType w:val="multilevel"/>
    <w:tmpl w:val="00000005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6" w15:restartNumberingAfterBreak="0">
    <w:nsid w:val="14A114E0"/>
    <w:multiLevelType w:val="hybridMultilevel"/>
    <w:tmpl w:val="CDAA6AF6"/>
    <w:lvl w:ilvl="0" w:tplc="04160001">
      <w:start w:val="1"/>
      <w:numFmt w:val="bullet"/>
      <w:lvlText w:val=""/>
      <w:lvlJc w:val="left"/>
      <w:pPr>
        <w:tabs>
          <w:tab w:val="num" w:pos="360"/>
        </w:tabs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2135FFB"/>
    <w:multiLevelType w:val="multilevel"/>
    <w:tmpl w:val="669A8F9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 w:cs="Times New Roman"/>
        <w:b/>
        <w:i w:val="0"/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8" w15:restartNumberingAfterBreak="0">
    <w:nsid w:val="24D66B9B"/>
    <w:multiLevelType w:val="hybridMultilevel"/>
    <w:tmpl w:val="C9A2CA5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C15040"/>
    <w:multiLevelType w:val="hybridMultilevel"/>
    <w:tmpl w:val="EE98FBB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423236B5"/>
    <w:multiLevelType w:val="hybridMultilevel"/>
    <w:tmpl w:val="15BE57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30594"/>
    <w:multiLevelType w:val="hybridMultilevel"/>
    <w:tmpl w:val="3962E312"/>
    <w:lvl w:ilvl="0" w:tplc="04090001">
      <w:start w:val="1"/>
      <w:numFmt w:val="bullet"/>
      <w:lvlText w:val=""/>
      <w:lvlJc w:val="left"/>
      <w:pPr>
        <w:ind w:left="107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12" w15:restartNumberingAfterBreak="0">
    <w:nsid w:val="483561CE"/>
    <w:multiLevelType w:val="hybridMultilevel"/>
    <w:tmpl w:val="DDC69BD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498009C9"/>
    <w:multiLevelType w:val="hybridMultilevel"/>
    <w:tmpl w:val="1E80557C"/>
    <w:lvl w:ilvl="0" w:tplc="04090001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14" w15:restartNumberingAfterBreak="0">
    <w:nsid w:val="4F6819B1"/>
    <w:multiLevelType w:val="hybridMultilevel"/>
    <w:tmpl w:val="A4805EF4"/>
    <w:lvl w:ilvl="0" w:tplc="040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5" w15:restartNumberingAfterBreak="0">
    <w:nsid w:val="509B16AB"/>
    <w:multiLevelType w:val="hybridMultilevel"/>
    <w:tmpl w:val="D5A00A78"/>
    <w:name w:val="WW8Num32"/>
    <w:lvl w:ilvl="0" w:tplc="DD6880F6">
      <w:start w:val="1"/>
      <w:numFmt w:val="upperLetter"/>
      <w:pStyle w:val="CTMISNvel4"/>
      <w:lvlText w:val="%1."/>
      <w:lvlJc w:val="left"/>
      <w:pPr>
        <w:ind w:left="479" w:hanging="360"/>
      </w:pPr>
      <w:rPr>
        <w:rFonts w:hint="default" w:cs="Times New Roman"/>
      </w:rPr>
    </w:lvl>
    <w:lvl w:ilvl="1" w:tplc="04160019" w:tentative="1">
      <w:start w:val="1"/>
      <w:numFmt w:val="lowerLetter"/>
      <w:lvlText w:val="%2."/>
      <w:lvlJc w:val="left"/>
      <w:pPr>
        <w:ind w:left="119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91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63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35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07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79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51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239" w:hanging="180"/>
      </w:pPr>
      <w:rPr>
        <w:rFonts w:cs="Times New Roman"/>
      </w:rPr>
    </w:lvl>
  </w:abstractNum>
  <w:abstractNum w:abstractNumId="16" w15:restartNumberingAfterBreak="0">
    <w:nsid w:val="78AB0071"/>
    <w:multiLevelType w:val="hybridMultilevel"/>
    <w:tmpl w:val="45A2AFD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21">
    <w:abstractNumId w:val="19"/>
  </w:num>
  <w:num w:numId="20">
    <w:abstractNumId w:val="18"/>
  </w:num>
  <w:num w:numId="19">
    <w:abstractNumId w:val="17"/>
  </w:num>
  <w:num w:numId="1" w16cid:durableId="603614830">
    <w:abstractNumId w:val="2"/>
  </w:num>
  <w:num w:numId="2" w16cid:durableId="1806384513">
    <w:abstractNumId w:val="4"/>
  </w:num>
  <w:num w:numId="3" w16cid:durableId="1242177796">
    <w:abstractNumId w:val="15"/>
  </w:num>
  <w:num w:numId="4" w16cid:durableId="786891989">
    <w:abstractNumId w:val="6"/>
  </w:num>
  <w:num w:numId="5" w16cid:durableId="535507365">
    <w:abstractNumId w:val="7"/>
  </w:num>
  <w:num w:numId="6" w16cid:durableId="877160660">
    <w:abstractNumId w:val="7"/>
  </w:num>
  <w:num w:numId="7" w16cid:durableId="961040548">
    <w:abstractNumId w:val="10"/>
  </w:num>
  <w:num w:numId="8" w16cid:durableId="1062365246">
    <w:abstractNumId w:val="8"/>
  </w:num>
  <w:num w:numId="9" w16cid:durableId="1967619383">
    <w:abstractNumId w:val="7"/>
  </w:num>
  <w:num w:numId="10" w16cid:durableId="869296447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15350663">
    <w:abstractNumId w:val="7"/>
  </w:num>
  <w:num w:numId="12" w16cid:durableId="1692798107">
    <w:abstractNumId w:val="13"/>
  </w:num>
  <w:num w:numId="13" w16cid:durableId="46149566">
    <w:abstractNumId w:val="12"/>
  </w:num>
  <w:num w:numId="14" w16cid:durableId="317416422">
    <w:abstractNumId w:val="9"/>
  </w:num>
  <w:num w:numId="15" w16cid:durableId="839808803">
    <w:abstractNumId w:val="7"/>
  </w:num>
  <w:num w:numId="16" w16cid:durableId="1631747029">
    <w:abstractNumId w:val="16"/>
  </w:num>
  <w:num w:numId="17" w16cid:durableId="659508214">
    <w:abstractNumId w:val="14"/>
  </w:num>
  <w:num w:numId="18" w16cid:durableId="1217934914">
    <w:abstractNumId w:val="11"/>
  </w:num>
  <w:numIdMacAtCleanup w:val="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attachedTemplate r:id="rId1"/>
  <w:trackRevisions w:val="false"/>
  <w:defaultTabStop w:val="720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6E"/>
    <w:rsid w:val="00004C87"/>
    <w:rsid w:val="00033284"/>
    <w:rsid w:val="000357F1"/>
    <w:rsid w:val="00040290"/>
    <w:rsid w:val="00053C7B"/>
    <w:rsid w:val="000610A2"/>
    <w:rsid w:val="0006370C"/>
    <w:rsid w:val="00065471"/>
    <w:rsid w:val="00067E5F"/>
    <w:rsid w:val="000762B1"/>
    <w:rsid w:val="0007695D"/>
    <w:rsid w:val="00076FEA"/>
    <w:rsid w:val="000777CA"/>
    <w:rsid w:val="000875A1"/>
    <w:rsid w:val="0009475A"/>
    <w:rsid w:val="00096B74"/>
    <w:rsid w:val="000A7A0B"/>
    <w:rsid w:val="000B185A"/>
    <w:rsid w:val="000B2FB7"/>
    <w:rsid w:val="000C3A61"/>
    <w:rsid w:val="000D2981"/>
    <w:rsid w:val="000E0F0D"/>
    <w:rsid w:val="000E4DBF"/>
    <w:rsid w:val="000E5761"/>
    <w:rsid w:val="000F2175"/>
    <w:rsid w:val="001009FA"/>
    <w:rsid w:val="001046FF"/>
    <w:rsid w:val="00105F7B"/>
    <w:rsid w:val="001077C2"/>
    <w:rsid w:val="00140397"/>
    <w:rsid w:val="0014681C"/>
    <w:rsid w:val="001547EA"/>
    <w:rsid w:val="00164DC5"/>
    <w:rsid w:val="001664E3"/>
    <w:rsid w:val="00167ABF"/>
    <w:rsid w:val="00167BAA"/>
    <w:rsid w:val="001730BD"/>
    <w:rsid w:val="00186143"/>
    <w:rsid w:val="00197CE9"/>
    <w:rsid w:val="001A62AA"/>
    <w:rsid w:val="001C1584"/>
    <w:rsid w:val="001C4FFA"/>
    <w:rsid w:val="001D1E14"/>
    <w:rsid w:val="001E0F6E"/>
    <w:rsid w:val="001F5628"/>
    <w:rsid w:val="00200D8E"/>
    <w:rsid w:val="00211D41"/>
    <w:rsid w:val="00213C27"/>
    <w:rsid w:val="00220514"/>
    <w:rsid w:val="00232D70"/>
    <w:rsid w:val="002353D7"/>
    <w:rsid w:val="00237791"/>
    <w:rsid w:val="002508E1"/>
    <w:rsid w:val="002556C7"/>
    <w:rsid w:val="00261718"/>
    <w:rsid w:val="00265C5C"/>
    <w:rsid w:val="00270011"/>
    <w:rsid w:val="00276EB2"/>
    <w:rsid w:val="00280DBD"/>
    <w:rsid w:val="0028302D"/>
    <w:rsid w:val="00292556"/>
    <w:rsid w:val="00297290"/>
    <w:rsid w:val="002B554D"/>
    <w:rsid w:val="002B62F4"/>
    <w:rsid w:val="002C3159"/>
    <w:rsid w:val="002C7130"/>
    <w:rsid w:val="002D10EE"/>
    <w:rsid w:val="002F1BDE"/>
    <w:rsid w:val="002F7AB1"/>
    <w:rsid w:val="00303E42"/>
    <w:rsid w:val="003166F4"/>
    <w:rsid w:val="00343E14"/>
    <w:rsid w:val="003445F1"/>
    <w:rsid w:val="00344EEA"/>
    <w:rsid w:val="00352419"/>
    <w:rsid w:val="00352B7F"/>
    <w:rsid w:val="003547F2"/>
    <w:rsid w:val="00382B15"/>
    <w:rsid w:val="0038470F"/>
    <w:rsid w:val="0038601B"/>
    <w:rsid w:val="00386C14"/>
    <w:rsid w:val="003A006A"/>
    <w:rsid w:val="003A366E"/>
    <w:rsid w:val="003A64B4"/>
    <w:rsid w:val="003C0257"/>
    <w:rsid w:val="003C1E5E"/>
    <w:rsid w:val="003C4A24"/>
    <w:rsid w:val="003D06BD"/>
    <w:rsid w:val="003D65BF"/>
    <w:rsid w:val="003D675B"/>
    <w:rsid w:val="003F0385"/>
    <w:rsid w:val="003F2909"/>
    <w:rsid w:val="003F7EB2"/>
    <w:rsid w:val="0040117A"/>
    <w:rsid w:val="00414F17"/>
    <w:rsid w:val="004232C6"/>
    <w:rsid w:val="0045127E"/>
    <w:rsid w:val="004753FE"/>
    <w:rsid w:val="004773E8"/>
    <w:rsid w:val="0048106F"/>
    <w:rsid w:val="00487859"/>
    <w:rsid w:val="00492BA4"/>
    <w:rsid w:val="004A4E55"/>
    <w:rsid w:val="004A5D81"/>
    <w:rsid w:val="004B6595"/>
    <w:rsid w:val="004C2E4F"/>
    <w:rsid w:val="004F570A"/>
    <w:rsid w:val="005030E2"/>
    <w:rsid w:val="00506111"/>
    <w:rsid w:val="00510FCC"/>
    <w:rsid w:val="00524E48"/>
    <w:rsid w:val="0053611F"/>
    <w:rsid w:val="005364E7"/>
    <w:rsid w:val="00541576"/>
    <w:rsid w:val="005458C3"/>
    <w:rsid w:val="005475D1"/>
    <w:rsid w:val="005759DE"/>
    <w:rsid w:val="00583B6B"/>
    <w:rsid w:val="0058718D"/>
    <w:rsid w:val="005903A5"/>
    <w:rsid w:val="005A7276"/>
    <w:rsid w:val="005B082C"/>
    <w:rsid w:val="005B2D1F"/>
    <w:rsid w:val="005B6EAE"/>
    <w:rsid w:val="005D2CE6"/>
    <w:rsid w:val="005E657E"/>
    <w:rsid w:val="005F11C8"/>
    <w:rsid w:val="005FB18E"/>
    <w:rsid w:val="006160D9"/>
    <w:rsid w:val="00620155"/>
    <w:rsid w:val="00630DA0"/>
    <w:rsid w:val="0064152B"/>
    <w:rsid w:val="0064709F"/>
    <w:rsid w:val="00651C3C"/>
    <w:rsid w:val="00656330"/>
    <w:rsid w:val="00660891"/>
    <w:rsid w:val="00661100"/>
    <w:rsid w:val="006642DD"/>
    <w:rsid w:val="006710DA"/>
    <w:rsid w:val="00682B61"/>
    <w:rsid w:val="00685BE9"/>
    <w:rsid w:val="006A1689"/>
    <w:rsid w:val="006B6934"/>
    <w:rsid w:val="006C11D0"/>
    <w:rsid w:val="006C235F"/>
    <w:rsid w:val="006C3BA9"/>
    <w:rsid w:val="006C6AC0"/>
    <w:rsid w:val="006C78CE"/>
    <w:rsid w:val="006D01A1"/>
    <w:rsid w:val="006D3DD3"/>
    <w:rsid w:val="006E1B72"/>
    <w:rsid w:val="006F1053"/>
    <w:rsid w:val="00703BAD"/>
    <w:rsid w:val="00722B3C"/>
    <w:rsid w:val="007238C4"/>
    <w:rsid w:val="00737196"/>
    <w:rsid w:val="00744AEA"/>
    <w:rsid w:val="007512E1"/>
    <w:rsid w:val="0075228E"/>
    <w:rsid w:val="00752C7D"/>
    <w:rsid w:val="00756554"/>
    <w:rsid w:val="00762564"/>
    <w:rsid w:val="007A132C"/>
    <w:rsid w:val="007A26DF"/>
    <w:rsid w:val="007A5A62"/>
    <w:rsid w:val="007B6950"/>
    <w:rsid w:val="007B6D8F"/>
    <w:rsid w:val="007C02F9"/>
    <w:rsid w:val="007C209F"/>
    <w:rsid w:val="007C5C42"/>
    <w:rsid w:val="007C721A"/>
    <w:rsid w:val="007D2B31"/>
    <w:rsid w:val="007D4DA5"/>
    <w:rsid w:val="007E0D1C"/>
    <w:rsid w:val="007F170A"/>
    <w:rsid w:val="007F4BD6"/>
    <w:rsid w:val="007F5D92"/>
    <w:rsid w:val="00803BDC"/>
    <w:rsid w:val="00804156"/>
    <w:rsid w:val="00804E0C"/>
    <w:rsid w:val="0080560D"/>
    <w:rsid w:val="00805657"/>
    <w:rsid w:val="00805E6D"/>
    <w:rsid w:val="00807FBC"/>
    <w:rsid w:val="00816E78"/>
    <w:rsid w:val="0081760A"/>
    <w:rsid w:val="00835C6A"/>
    <w:rsid w:val="00842141"/>
    <w:rsid w:val="00844426"/>
    <w:rsid w:val="00847572"/>
    <w:rsid w:val="00854EFF"/>
    <w:rsid w:val="00867826"/>
    <w:rsid w:val="00883135"/>
    <w:rsid w:val="008A3A0D"/>
    <w:rsid w:val="008A6806"/>
    <w:rsid w:val="008B02DD"/>
    <w:rsid w:val="008B0A51"/>
    <w:rsid w:val="008B2F12"/>
    <w:rsid w:val="008B6784"/>
    <w:rsid w:val="008C1EEA"/>
    <w:rsid w:val="008C6747"/>
    <w:rsid w:val="008C788A"/>
    <w:rsid w:val="008D189D"/>
    <w:rsid w:val="008D18A3"/>
    <w:rsid w:val="008E02A1"/>
    <w:rsid w:val="008E0B9C"/>
    <w:rsid w:val="008F5E55"/>
    <w:rsid w:val="008F7244"/>
    <w:rsid w:val="00911710"/>
    <w:rsid w:val="009135D6"/>
    <w:rsid w:val="00915B15"/>
    <w:rsid w:val="00947A22"/>
    <w:rsid w:val="0095335A"/>
    <w:rsid w:val="009658B6"/>
    <w:rsid w:val="00973903"/>
    <w:rsid w:val="00975225"/>
    <w:rsid w:val="009765C9"/>
    <w:rsid w:val="00981B80"/>
    <w:rsid w:val="00981BF0"/>
    <w:rsid w:val="00985C4E"/>
    <w:rsid w:val="00990B3A"/>
    <w:rsid w:val="00992ED7"/>
    <w:rsid w:val="00993FE0"/>
    <w:rsid w:val="00994B26"/>
    <w:rsid w:val="009960B0"/>
    <w:rsid w:val="009A601D"/>
    <w:rsid w:val="009B05A5"/>
    <w:rsid w:val="009B2137"/>
    <w:rsid w:val="009C02FA"/>
    <w:rsid w:val="009E6E63"/>
    <w:rsid w:val="009F1723"/>
    <w:rsid w:val="009F2564"/>
    <w:rsid w:val="00A02F85"/>
    <w:rsid w:val="00A05A01"/>
    <w:rsid w:val="00A06027"/>
    <w:rsid w:val="00A1059F"/>
    <w:rsid w:val="00A25ACF"/>
    <w:rsid w:val="00A306A3"/>
    <w:rsid w:val="00A317D4"/>
    <w:rsid w:val="00A32EB4"/>
    <w:rsid w:val="00A54F10"/>
    <w:rsid w:val="00A5653E"/>
    <w:rsid w:val="00A65889"/>
    <w:rsid w:val="00A71EF8"/>
    <w:rsid w:val="00A71F00"/>
    <w:rsid w:val="00A812C5"/>
    <w:rsid w:val="00AA0679"/>
    <w:rsid w:val="00AA0B68"/>
    <w:rsid w:val="00AA0D17"/>
    <w:rsid w:val="00AA1865"/>
    <w:rsid w:val="00AA2923"/>
    <w:rsid w:val="00AA5E24"/>
    <w:rsid w:val="00AA6879"/>
    <w:rsid w:val="00AB6AF1"/>
    <w:rsid w:val="00AC03C0"/>
    <w:rsid w:val="00AC12EA"/>
    <w:rsid w:val="00AD3064"/>
    <w:rsid w:val="00AD64A8"/>
    <w:rsid w:val="00AD7D6A"/>
    <w:rsid w:val="00AE06EA"/>
    <w:rsid w:val="00AE143C"/>
    <w:rsid w:val="00AE3DFC"/>
    <w:rsid w:val="00AF6931"/>
    <w:rsid w:val="00B16E88"/>
    <w:rsid w:val="00B20D04"/>
    <w:rsid w:val="00B268F1"/>
    <w:rsid w:val="00B448AD"/>
    <w:rsid w:val="00B45219"/>
    <w:rsid w:val="00B5192A"/>
    <w:rsid w:val="00B55884"/>
    <w:rsid w:val="00B70313"/>
    <w:rsid w:val="00B84890"/>
    <w:rsid w:val="00B902D7"/>
    <w:rsid w:val="00B94851"/>
    <w:rsid w:val="00B95B9B"/>
    <w:rsid w:val="00B96491"/>
    <w:rsid w:val="00BD02C5"/>
    <w:rsid w:val="00BD4B1E"/>
    <w:rsid w:val="00BD618C"/>
    <w:rsid w:val="00BE2913"/>
    <w:rsid w:val="00BE37A8"/>
    <w:rsid w:val="00BF165A"/>
    <w:rsid w:val="00BF2F8A"/>
    <w:rsid w:val="00C04A89"/>
    <w:rsid w:val="00C0533B"/>
    <w:rsid w:val="00C05E18"/>
    <w:rsid w:val="00C35CC8"/>
    <w:rsid w:val="00C434BC"/>
    <w:rsid w:val="00C46779"/>
    <w:rsid w:val="00C52159"/>
    <w:rsid w:val="00C541A4"/>
    <w:rsid w:val="00C5544F"/>
    <w:rsid w:val="00C57261"/>
    <w:rsid w:val="00C66A57"/>
    <w:rsid w:val="00C70F54"/>
    <w:rsid w:val="00C71827"/>
    <w:rsid w:val="00C7443E"/>
    <w:rsid w:val="00C84660"/>
    <w:rsid w:val="00C848A3"/>
    <w:rsid w:val="00C8656F"/>
    <w:rsid w:val="00CA13CB"/>
    <w:rsid w:val="00CC0712"/>
    <w:rsid w:val="00CC540C"/>
    <w:rsid w:val="00CC687B"/>
    <w:rsid w:val="00CD16AD"/>
    <w:rsid w:val="00CD3B80"/>
    <w:rsid w:val="00CD53BC"/>
    <w:rsid w:val="00CE7859"/>
    <w:rsid w:val="00CF7D62"/>
    <w:rsid w:val="00D05C78"/>
    <w:rsid w:val="00D25DD6"/>
    <w:rsid w:val="00D27438"/>
    <w:rsid w:val="00D3222B"/>
    <w:rsid w:val="00D33F50"/>
    <w:rsid w:val="00D34AF1"/>
    <w:rsid w:val="00D34C0B"/>
    <w:rsid w:val="00D36687"/>
    <w:rsid w:val="00D82CC0"/>
    <w:rsid w:val="00D841DC"/>
    <w:rsid w:val="00D875F9"/>
    <w:rsid w:val="00D8AAE6"/>
    <w:rsid w:val="00DA73C4"/>
    <w:rsid w:val="00DB62E9"/>
    <w:rsid w:val="00DC6863"/>
    <w:rsid w:val="00DE2E05"/>
    <w:rsid w:val="00DE7F59"/>
    <w:rsid w:val="00DF5D9A"/>
    <w:rsid w:val="00DF6614"/>
    <w:rsid w:val="00E02F8D"/>
    <w:rsid w:val="00E06766"/>
    <w:rsid w:val="00E07FBF"/>
    <w:rsid w:val="00E11136"/>
    <w:rsid w:val="00E1479E"/>
    <w:rsid w:val="00E368DA"/>
    <w:rsid w:val="00E3732A"/>
    <w:rsid w:val="00E52A01"/>
    <w:rsid w:val="00E64E7E"/>
    <w:rsid w:val="00E73741"/>
    <w:rsid w:val="00E73EE6"/>
    <w:rsid w:val="00E979AA"/>
    <w:rsid w:val="00EA5B78"/>
    <w:rsid w:val="00EA72AC"/>
    <w:rsid w:val="00EB78AE"/>
    <w:rsid w:val="00EC0A4E"/>
    <w:rsid w:val="00EC5532"/>
    <w:rsid w:val="00ED4D2B"/>
    <w:rsid w:val="00EE2BFF"/>
    <w:rsid w:val="00EF5750"/>
    <w:rsid w:val="00F02AFA"/>
    <w:rsid w:val="00F13E95"/>
    <w:rsid w:val="00F161C6"/>
    <w:rsid w:val="00F16F8A"/>
    <w:rsid w:val="00F17854"/>
    <w:rsid w:val="00F24586"/>
    <w:rsid w:val="00F362BB"/>
    <w:rsid w:val="00F365AE"/>
    <w:rsid w:val="00F37E12"/>
    <w:rsid w:val="00F403D1"/>
    <w:rsid w:val="00F418D9"/>
    <w:rsid w:val="00F441EF"/>
    <w:rsid w:val="00F50093"/>
    <w:rsid w:val="00F6162C"/>
    <w:rsid w:val="00F7042C"/>
    <w:rsid w:val="00F70AFA"/>
    <w:rsid w:val="00F767D0"/>
    <w:rsid w:val="00F818F2"/>
    <w:rsid w:val="00F87E57"/>
    <w:rsid w:val="00F95527"/>
    <w:rsid w:val="00FC029C"/>
    <w:rsid w:val="00FC6258"/>
    <w:rsid w:val="00FE0F85"/>
    <w:rsid w:val="00FE1923"/>
    <w:rsid w:val="00FE4209"/>
    <w:rsid w:val="00FF056A"/>
    <w:rsid w:val="00FF4B45"/>
    <w:rsid w:val="0219A531"/>
    <w:rsid w:val="0320022B"/>
    <w:rsid w:val="03516304"/>
    <w:rsid w:val="03C4B11E"/>
    <w:rsid w:val="03CBB0C4"/>
    <w:rsid w:val="03DF24B8"/>
    <w:rsid w:val="03FA9CC1"/>
    <w:rsid w:val="0456B3E4"/>
    <w:rsid w:val="04D53757"/>
    <w:rsid w:val="057EF1AB"/>
    <w:rsid w:val="05C55F08"/>
    <w:rsid w:val="060B9359"/>
    <w:rsid w:val="0631C543"/>
    <w:rsid w:val="065EB6F7"/>
    <w:rsid w:val="067252D4"/>
    <w:rsid w:val="078EF734"/>
    <w:rsid w:val="08399CF0"/>
    <w:rsid w:val="0848D366"/>
    <w:rsid w:val="088552B5"/>
    <w:rsid w:val="08BAF298"/>
    <w:rsid w:val="09381BFE"/>
    <w:rsid w:val="096421EB"/>
    <w:rsid w:val="09910F37"/>
    <w:rsid w:val="09FBB5B3"/>
    <w:rsid w:val="0A84B39A"/>
    <w:rsid w:val="0B0B2943"/>
    <w:rsid w:val="0B804562"/>
    <w:rsid w:val="0BF22423"/>
    <w:rsid w:val="0C1C5F1E"/>
    <w:rsid w:val="0CE87CC5"/>
    <w:rsid w:val="0D335675"/>
    <w:rsid w:val="0D5E75CD"/>
    <w:rsid w:val="0DA3327A"/>
    <w:rsid w:val="0E0554B6"/>
    <w:rsid w:val="0E60A194"/>
    <w:rsid w:val="0E682A73"/>
    <w:rsid w:val="0FB9C800"/>
    <w:rsid w:val="0FCDD21D"/>
    <w:rsid w:val="10096241"/>
    <w:rsid w:val="106AF737"/>
    <w:rsid w:val="1091DDE6"/>
    <w:rsid w:val="10CEBDD4"/>
    <w:rsid w:val="11BF365B"/>
    <w:rsid w:val="12053163"/>
    <w:rsid w:val="124A2918"/>
    <w:rsid w:val="12597821"/>
    <w:rsid w:val="1274F02A"/>
    <w:rsid w:val="12D68C27"/>
    <w:rsid w:val="133A691C"/>
    <w:rsid w:val="13481383"/>
    <w:rsid w:val="1410C08B"/>
    <w:rsid w:val="145D6A47"/>
    <w:rsid w:val="1475E99B"/>
    <w:rsid w:val="14C7449F"/>
    <w:rsid w:val="14D76BF7"/>
    <w:rsid w:val="150B1D9C"/>
    <w:rsid w:val="150FD479"/>
    <w:rsid w:val="1525C42C"/>
    <w:rsid w:val="15AC90EC"/>
    <w:rsid w:val="1609FFA3"/>
    <w:rsid w:val="168E4C39"/>
    <w:rsid w:val="16A45194"/>
    <w:rsid w:val="18C5EDC6"/>
    <w:rsid w:val="1950A3B2"/>
    <w:rsid w:val="197EC573"/>
    <w:rsid w:val="1A80020F"/>
    <w:rsid w:val="1A9966DA"/>
    <w:rsid w:val="1AFE354F"/>
    <w:rsid w:val="1B3F249C"/>
    <w:rsid w:val="1B584CF9"/>
    <w:rsid w:val="1C27BDAB"/>
    <w:rsid w:val="1D11198D"/>
    <w:rsid w:val="1D5FDE7E"/>
    <w:rsid w:val="1DB52AEC"/>
    <w:rsid w:val="1DB7A2D1"/>
    <w:rsid w:val="1E76C55E"/>
    <w:rsid w:val="1F50FB4D"/>
    <w:rsid w:val="1F5434D2"/>
    <w:rsid w:val="200C0B0F"/>
    <w:rsid w:val="213813EB"/>
    <w:rsid w:val="21A987E5"/>
    <w:rsid w:val="21C9DE29"/>
    <w:rsid w:val="23118A7C"/>
    <w:rsid w:val="234A3681"/>
    <w:rsid w:val="234FFFE6"/>
    <w:rsid w:val="23B0830D"/>
    <w:rsid w:val="23BC06A8"/>
    <w:rsid w:val="2407FC00"/>
    <w:rsid w:val="241359D2"/>
    <w:rsid w:val="2476C4AA"/>
    <w:rsid w:val="25BAB6BD"/>
    <w:rsid w:val="25F8785D"/>
    <w:rsid w:val="267CAA7F"/>
    <w:rsid w:val="2696B515"/>
    <w:rsid w:val="269D4F4C"/>
    <w:rsid w:val="2740BE87"/>
    <w:rsid w:val="2825952A"/>
    <w:rsid w:val="2827E4D6"/>
    <w:rsid w:val="29C3B537"/>
    <w:rsid w:val="29DCDD94"/>
    <w:rsid w:val="2AD224B1"/>
    <w:rsid w:val="2AE39805"/>
    <w:rsid w:val="2AEDBF23"/>
    <w:rsid w:val="2AF44FBD"/>
    <w:rsid w:val="2B55CD97"/>
    <w:rsid w:val="2C4B5B05"/>
    <w:rsid w:val="2C7D7514"/>
    <w:rsid w:val="2C90201E"/>
    <w:rsid w:val="2CAE6312"/>
    <w:rsid w:val="2DC529E7"/>
    <w:rsid w:val="2E01D7ED"/>
    <w:rsid w:val="2E107DF6"/>
    <w:rsid w:val="2E194575"/>
    <w:rsid w:val="2E94D6AE"/>
    <w:rsid w:val="2EB44C6C"/>
    <w:rsid w:val="2EE48C1A"/>
    <w:rsid w:val="2F6F0C9D"/>
    <w:rsid w:val="2FB515D6"/>
    <w:rsid w:val="2FBD3B95"/>
    <w:rsid w:val="2FDDF686"/>
    <w:rsid w:val="3032F6BB"/>
    <w:rsid w:val="307E5FD4"/>
    <w:rsid w:val="30814B2D"/>
    <w:rsid w:val="31B34F13"/>
    <w:rsid w:val="33704A87"/>
    <w:rsid w:val="34072998"/>
    <w:rsid w:val="34453213"/>
    <w:rsid w:val="3494A8DF"/>
    <w:rsid w:val="34DCC3E7"/>
    <w:rsid w:val="34FB467C"/>
    <w:rsid w:val="3511E3DA"/>
    <w:rsid w:val="35E0C202"/>
    <w:rsid w:val="35EACB0E"/>
    <w:rsid w:val="3663AF6F"/>
    <w:rsid w:val="369FE893"/>
    <w:rsid w:val="36B5F35E"/>
    <w:rsid w:val="36E4F638"/>
    <w:rsid w:val="37735554"/>
    <w:rsid w:val="377EA551"/>
    <w:rsid w:val="3780614B"/>
    <w:rsid w:val="37E1A14A"/>
    <w:rsid w:val="386C8EC1"/>
    <w:rsid w:val="38EBE264"/>
    <w:rsid w:val="3918A336"/>
    <w:rsid w:val="394C781A"/>
    <w:rsid w:val="39F4DDD2"/>
    <w:rsid w:val="3AE8487B"/>
    <w:rsid w:val="3B22C45E"/>
    <w:rsid w:val="3B68788E"/>
    <w:rsid w:val="3C6AF07F"/>
    <w:rsid w:val="3C8418DC"/>
    <w:rsid w:val="3CB5126D"/>
    <w:rsid w:val="3D097A9D"/>
    <w:rsid w:val="3D282A3B"/>
    <w:rsid w:val="3D406BA9"/>
    <w:rsid w:val="3DC470FD"/>
    <w:rsid w:val="3EC3FA9C"/>
    <w:rsid w:val="3ED1D318"/>
    <w:rsid w:val="3EFA9FC1"/>
    <w:rsid w:val="3FBA6058"/>
    <w:rsid w:val="4043E25C"/>
    <w:rsid w:val="40491A85"/>
    <w:rsid w:val="40B01903"/>
    <w:rsid w:val="41D76D83"/>
    <w:rsid w:val="41FB9B5E"/>
    <w:rsid w:val="4201A5A9"/>
    <w:rsid w:val="4209FE7E"/>
    <w:rsid w:val="4241A497"/>
    <w:rsid w:val="42729295"/>
    <w:rsid w:val="42EBDEDF"/>
    <w:rsid w:val="430BE153"/>
    <w:rsid w:val="4380BB47"/>
    <w:rsid w:val="43BF17E3"/>
    <w:rsid w:val="440E62F6"/>
    <w:rsid w:val="443A7A80"/>
    <w:rsid w:val="448F2AC1"/>
    <w:rsid w:val="44DFF245"/>
    <w:rsid w:val="45419F40"/>
    <w:rsid w:val="45864453"/>
    <w:rsid w:val="45E711D4"/>
    <w:rsid w:val="45F7263E"/>
    <w:rsid w:val="4664C758"/>
    <w:rsid w:val="467356A8"/>
    <w:rsid w:val="474603B8"/>
    <w:rsid w:val="47846EE2"/>
    <w:rsid w:val="4792F69F"/>
    <w:rsid w:val="479AE425"/>
    <w:rsid w:val="48794002"/>
    <w:rsid w:val="48883DBC"/>
    <w:rsid w:val="4897BDBE"/>
    <w:rsid w:val="48B4A63A"/>
    <w:rsid w:val="48D02CB3"/>
    <w:rsid w:val="49629BE4"/>
    <w:rsid w:val="4A244680"/>
    <w:rsid w:val="4A338E1F"/>
    <w:rsid w:val="4BD3F123"/>
    <w:rsid w:val="4BDE475D"/>
    <w:rsid w:val="4C57E005"/>
    <w:rsid w:val="4C6E5548"/>
    <w:rsid w:val="4C86C4BB"/>
    <w:rsid w:val="4CB6BE07"/>
    <w:rsid w:val="4D496C69"/>
    <w:rsid w:val="4D4CB125"/>
    <w:rsid w:val="4D940F91"/>
    <w:rsid w:val="4DB5453C"/>
    <w:rsid w:val="4DC66E2D"/>
    <w:rsid w:val="4DF3B066"/>
    <w:rsid w:val="4DFCBE46"/>
    <w:rsid w:val="4DFFE877"/>
    <w:rsid w:val="4EB7D7C1"/>
    <w:rsid w:val="4EB9909B"/>
    <w:rsid w:val="4ED35538"/>
    <w:rsid w:val="4EDA1E66"/>
    <w:rsid w:val="4F2FDFF2"/>
    <w:rsid w:val="50562E34"/>
    <w:rsid w:val="50CBB053"/>
    <w:rsid w:val="51289E0E"/>
    <w:rsid w:val="5141C66B"/>
    <w:rsid w:val="5169B1BA"/>
    <w:rsid w:val="517B7158"/>
    <w:rsid w:val="520D5686"/>
    <w:rsid w:val="521DFB5D"/>
    <w:rsid w:val="522B4C2C"/>
    <w:rsid w:val="522D9BD8"/>
    <w:rsid w:val="522F2002"/>
    <w:rsid w:val="527941F0"/>
    <w:rsid w:val="5296E969"/>
    <w:rsid w:val="52D3599A"/>
    <w:rsid w:val="533C0B52"/>
    <w:rsid w:val="536C29D0"/>
    <w:rsid w:val="53901CA1"/>
    <w:rsid w:val="53BAE47C"/>
    <w:rsid w:val="53CAF063"/>
    <w:rsid w:val="5431A6F5"/>
    <w:rsid w:val="556C0D40"/>
    <w:rsid w:val="5655644B"/>
    <w:rsid w:val="56985875"/>
    <w:rsid w:val="56E0E84F"/>
    <w:rsid w:val="5708375F"/>
    <w:rsid w:val="570C88F7"/>
    <w:rsid w:val="571BB982"/>
    <w:rsid w:val="57A6CABD"/>
    <w:rsid w:val="57A91A69"/>
    <w:rsid w:val="57E207BC"/>
    <w:rsid w:val="58B789E3"/>
    <w:rsid w:val="58D6C238"/>
    <w:rsid w:val="5967FEFB"/>
    <w:rsid w:val="59922479"/>
    <w:rsid w:val="5A50AF46"/>
    <w:rsid w:val="5BD60248"/>
    <w:rsid w:val="5BDB1427"/>
    <w:rsid w:val="5C88F5D1"/>
    <w:rsid w:val="5CC34C91"/>
    <w:rsid w:val="5CD7864B"/>
    <w:rsid w:val="5E15147F"/>
    <w:rsid w:val="5E185BED"/>
    <w:rsid w:val="5E2EB9E6"/>
    <w:rsid w:val="5F107124"/>
    <w:rsid w:val="5F4E076D"/>
    <w:rsid w:val="5F55F95E"/>
    <w:rsid w:val="5FBC19D4"/>
    <w:rsid w:val="60F16FC3"/>
    <w:rsid w:val="610AF74E"/>
    <w:rsid w:val="624D3152"/>
    <w:rsid w:val="62EBCD10"/>
    <w:rsid w:val="63CE552C"/>
    <w:rsid w:val="63F881B5"/>
    <w:rsid w:val="641974DF"/>
    <w:rsid w:val="64429810"/>
    <w:rsid w:val="648F8AF7"/>
    <w:rsid w:val="655909D9"/>
    <w:rsid w:val="65AB3939"/>
    <w:rsid w:val="65DE6871"/>
    <w:rsid w:val="661BBADA"/>
    <w:rsid w:val="662B5B58"/>
    <w:rsid w:val="66718E70"/>
    <w:rsid w:val="6691B3E2"/>
    <w:rsid w:val="66949F3B"/>
    <w:rsid w:val="6754D1A6"/>
    <w:rsid w:val="67C72BB9"/>
    <w:rsid w:val="681B9E4A"/>
    <w:rsid w:val="6962FC1A"/>
    <w:rsid w:val="69B035C9"/>
    <w:rsid w:val="69FAB2C8"/>
    <w:rsid w:val="6A1C2901"/>
    <w:rsid w:val="6A2A3394"/>
    <w:rsid w:val="6A90A3E9"/>
    <w:rsid w:val="6AF9EAE6"/>
    <w:rsid w:val="6B0AA32C"/>
    <w:rsid w:val="6B3AC508"/>
    <w:rsid w:val="6B47CCEF"/>
    <w:rsid w:val="6BEC2612"/>
    <w:rsid w:val="6BF41398"/>
    <w:rsid w:val="6C2C744A"/>
    <w:rsid w:val="6C741824"/>
    <w:rsid w:val="6D83736B"/>
    <w:rsid w:val="6D8FE3F9"/>
    <w:rsid w:val="6E26198B"/>
    <w:rsid w:val="6E3E5BB1"/>
    <w:rsid w:val="6E655F23"/>
    <w:rsid w:val="6E9F8970"/>
    <w:rsid w:val="6EEB7257"/>
    <w:rsid w:val="6F2BB45A"/>
    <w:rsid w:val="6F5F47FA"/>
    <w:rsid w:val="6F64150C"/>
    <w:rsid w:val="6F656528"/>
    <w:rsid w:val="70012F84"/>
    <w:rsid w:val="71232875"/>
    <w:rsid w:val="7129A5D8"/>
    <w:rsid w:val="714F2E62"/>
    <w:rsid w:val="719CFFE5"/>
    <w:rsid w:val="71D67A52"/>
    <w:rsid w:val="7293EA06"/>
    <w:rsid w:val="729BB5CE"/>
    <w:rsid w:val="72AC0EC9"/>
    <w:rsid w:val="7338D046"/>
    <w:rsid w:val="733DEFB2"/>
    <w:rsid w:val="734F2A89"/>
    <w:rsid w:val="738F8534"/>
    <w:rsid w:val="73E2294A"/>
    <w:rsid w:val="73F3BE30"/>
    <w:rsid w:val="74624711"/>
    <w:rsid w:val="7499A217"/>
    <w:rsid w:val="74A744F9"/>
    <w:rsid w:val="74D4A0A7"/>
    <w:rsid w:val="74E1976E"/>
    <w:rsid w:val="74F80890"/>
    <w:rsid w:val="755C723B"/>
    <w:rsid w:val="76417F22"/>
    <w:rsid w:val="76BD7623"/>
    <w:rsid w:val="76CF26D1"/>
    <w:rsid w:val="76ED0912"/>
    <w:rsid w:val="772D548F"/>
    <w:rsid w:val="7745E5DC"/>
    <w:rsid w:val="774CEE98"/>
    <w:rsid w:val="781160D5"/>
    <w:rsid w:val="78B8F567"/>
    <w:rsid w:val="79DDA822"/>
    <w:rsid w:val="7AF34653"/>
    <w:rsid w:val="7B477D6D"/>
    <w:rsid w:val="7BD412D2"/>
    <w:rsid w:val="7D2EF3E6"/>
    <w:rsid w:val="7D7CD37F"/>
    <w:rsid w:val="7E5F4589"/>
    <w:rsid w:val="7E5F4E9F"/>
    <w:rsid w:val="7F9FC0E4"/>
    <w:rsid w:val="7FE8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64445EE"/>
  <w15:chartTrackingRefBased/>
  <w15:docId w15:val="{239D18A4-94FE-4743-993D-0B471C537C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 w:uiPriority="99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05F7B"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105F7B"/>
    <w:pPr>
      <w:keepNext/>
      <w:numPr>
        <w:numId w:val="5"/>
      </w:numPr>
      <w:outlineLvl w:val="0"/>
    </w:pPr>
    <w:rPr>
      <w:rFonts w:ascii="Tahoma" w:hAnsi="Tahoma"/>
      <w:b/>
      <w:sz w:val="20"/>
    </w:rPr>
  </w:style>
  <w:style w:type="paragraph" w:styleId="Heading2">
    <w:name w:val="heading 2"/>
    <w:basedOn w:val="Normal"/>
    <w:next w:val="Normal"/>
    <w:link w:val="Heading2Char"/>
    <w:qFormat/>
    <w:rsid w:val="00105F7B"/>
    <w:pPr>
      <w:keepNext/>
      <w:numPr>
        <w:ilvl w:val="1"/>
        <w:numId w:val="5"/>
      </w:numPr>
      <w:jc w:val="both"/>
      <w:outlineLvl w:val="1"/>
    </w:pPr>
    <w:rPr>
      <w:rFonts w:ascii="Tahoma" w:hAnsi="Tahoma"/>
      <w:b/>
      <w:sz w:val="20"/>
    </w:rPr>
  </w:style>
  <w:style w:type="paragraph" w:styleId="Heading3">
    <w:name w:val="heading 3"/>
    <w:basedOn w:val="Normal"/>
    <w:next w:val="Normal"/>
    <w:link w:val="Heading3Char"/>
    <w:qFormat/>
    <w:rsid w:val="00105F7B"/>
    <w:pPr>
      <w:keepNext/>
      <w:numPr>
        <w:ilvl w:val="2"/>
        <w:numId w:val="5"/>
      </w:numPr>
      <w:outlineLvl w:val="2"/>
    </w:pPr>
    <w:rPr>
      <w:rFonts w:ascii="Tahoma" w:hAnsi="Tahoma"/>
      <w:b/>
      <w:sz w:val="12"/>
    </w:rPr>
  </w:style>
  <w:style w:type="paragraph" w:styleId="Heading4">
    <w:name w:val="heading 4"/>
    <w:basedOn w:val="Normal"/>
    <w:next w:val="Normal"/>
    <w:link w:val="Heading4Char"/>
    <w:qFormat/>
    <w:rsid w:val="00105F7B"/>
    <w:pPr>
      <w:keepNext/>
      <w:numPr>
        <w:ilvl w:val="3"/>
        <w:numId w:val="5"/>
      </w:numPr>
      <w:outlineLvl w:val="3"/>
    </w:pPr>
    <w:rPr>
      <w:rFonts w:ascii="Tahoma" w:hAnsi="Tahoma"/>
      <w:b/>
      <w:sz w:val="16"/>
    </w:rPr>
  </w:style>
  <w:style w:type="paragraph" w:styleId="Heading5">
    <w:name w:val="heading 5"/>
    <w:basedOn w:val="Normal"/>
    <w:next w:val="Normal"/>
    <w:link w:val="Heading5Char"/>
    <w:qFormat/>
    <w:rsid w:val="00105F7B"/>
    <w:pPr>
      <w:keepNext/>
      <w:numPr>
        <w:ilvl w:val="4"/>
        <w:numId w:val="5"/>
      </w:numPr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Heading6">
    <w:name w:val="heading 6"/>
    <w:basedOn w:val="Normal"/>
    <w:next w:val="Normal"/>
    <w:link w:val="Heading6Char"/>
    <w:qFormat/>
    <w:rsid w:val="00105F7B"/>
    <w:pPr>
      <w:widowControl w:val="0"/>
      <w:numPr>
        <w:ilvl w:val="5"/>
        <w:numId w:val="5"/>
      </w:numPr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Heading7">
    <w:name w:val="heading 7"/>
    <w:basedOn w:val="Normal"/>
    <w:next w:val="Normal"/>
    <w:link w:val="Heading7Char"/>
    <w:qFormat/>
    <w:rsid w:val="00105F7B"/>
    <w:pPr>
      <w:widowControl w:val="0"/>
      <w:numPr>
        <w:ilvl w:val="6"/>
        <w:numId w:val="5"/>
      </w:numPr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105F7B"/>
    <w:pPr>
      <w:widowControl w:val="0"/>
      <w:numPr>
        <w:ilvl w:val="7"/>
        <w:numId w:val="5"/>
      </w:numPr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105F7B"/>
    <w:pPr>
      <w:widowControl w:val="0"/>
      <w:numPr>
        <w:ilvl w:val="8"/>
        <w:numId w:val="5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locked/>
    <w:rsid w:val="007C721A"/>
    <w:rPr>
      <w:rFonts w:ascii="Tahoma" w:hAnsi="Tahoma"/>
      <w:b/>
      <w:color w:val="000000"/>
      <w:lang w:eastAsia="ar-SA"/>
    </w:rPr>
  </w:style>
  <w:style w:type="character" w:styleId="Heading2Char" w:customStyle="1">
    <w:name w:val="Heading 2 Char"/>
    <w:link w:val="Heading2"/>
    <w:locked/>
    <w:rsid w:val="007C721A"/>
    <w:rPr>
      <w:rFonts w:ascii="Tahoma" w:hAnsi="Tahoma"/>
      <w:b/>
      <w:color w:val="000000"/>
      <w:lang w:eastAsia="ar-SA"/>
    </w:rPr>
  </w:style>
  <w:style w:type="character" w:styleId="Heading3Char" w:customStyle="1">
    <w:name w:val="Heading 3 Char"/>
    <w:link w:val="Heading3"/>
    <w:locked/>
    <w:rsid w:val="007C721A"/>
    <w:rPr>
      <w:rFonts w:ascii="Tahoma" w:hAnsi="Tahoma"/>
      <w:b/>
      <w:color w:val="000000"/>
      <w:sz w:val="12"/>
      <w:lang w:eastAsia="ar-SA"/>
    </w:rPr>
  </w:style>
  <w:style w:type="character" w:styleId="Heading4Char" w:customStyle="1">
    <w:name w:val="Heading 4 Char"/>
    <w:link w:val="Heading4"/>
    <w:locked/>
    <w:rsid w:val="007C721A"/>
    <w:rPr>
      <w:rFonts w:ascii="Tahoma" w:hAnsi="Tahoma"/>
      <w:b/>
      <w:color w:val="000000"/>
      <w:sz w:val="16"/>
      <w:lang w:eastAsia="ar-SA"/>
    </w:rPr>
  </w:style>
  <w:style w:type="character" w:styleId="Heading5Char" w:customStyle="1">
    <w:name w:val="Heading 5 Char"/>
    <w:link w:val="Heading5"/>
    <w:locked/>
    <w:rsid w:val="007C721A"/>
    <w:rPr>
      <w:rFonts w:ascii="Tahoma" w:hAnsi="Tahoma"/>
      <w:b/>
      <w:color w:val="000000"/>
      <w:sz w:val="16"/>
      <w:lang w:eastAsia="ar-SA"/>
    </w:rPr>
  </w:style>
  <w:style w:type="character" w:styleId="Heading6Char" w:customStyle="1">
    <w:name w:val="Heading 6 Char"/>
    <w:link w:val="Heading6"/>
    <w:locked/>
    <w:rsid w:val="007C721A"/>
    <w:rPr>
      <w:i/>
      <w:color w:val="000000"/>
      <w:sz w:val="22"/>
      <w:lang w:val="en-US" w:eastAsia="ar-SA"/>
    </w:rPr>
  </w:style>
  <w:style w:type="character" w:styleId="Heading7Char" w:customStyle="1">
    <w:name w:val="Heading 7 Char"/>
    <w:link w:val="Heading7"/>
    <w:locked/>
    <w:rsid w:val="007C721A"/>
    <w:rPr>
      <w:color w:val="000000"/>
      <w:lang w:val="en-US" w:eastAsia="ar-SA"/>
    </w:rPr>
  </w:style>
  <w:style w:type="character" w:styleId="Heading8Char" w:customStyle="1">
    <w:name w:val="Heading 8 Char"/>
    <w:link w:val="Heading8"/>
    <w:locked/>
    <w:rsid w:val="007C721A"/>
    <w:rPr>
      <w:i/>
      <w:color w:val="000000"/>
      <w:lang w:val="en-US" w:eastAsia="ar-SA"/>
    </w:rPr>
  </w:style>
  <w:style w:type="character" w:styleId="Heading9Char" w:customStyle="1">
    <w:name w:val="Heading 9 Char"/>
    <w:link w:val="Heading9"/>
    <w:locked/>
    <w:rsid w:val="007C721A"/>
    <w:rPr>
      <w:b/>
      <w:i/>
      <w:color w:val="000000"/>
      <w:sz w:val="18"/>
      <w:lang w:val="en-US" w:eastAsia="ar-SA"/>
    </w:rPr>
  </w:style>
  <w:style w:type="character" w:styleId="PageNumber">
    <w:name w:val="page number"/>
    <w:semiHidden/>
    <w:rsid w:val="00105F7B"/>
    <w:rPr>
      <w:rFonts w:cs="Times New Roman"/>
      <w:sz w:val="16"/>
    </w:rPr>
  </w:style>
  <w:style w:type="character" w:styleId="Smbolosdenumerao" w:customStyle="1">
    <w:name w:val="Símbolos de numeração"/>
    <w:rsid w:val="00105F7B"/>
  </w:style>
  <w:style w:type="character" w:styleId="Marcadores" w:customStyle="1">
    <w:name w:val="Marcadores"/>
    <w:rsid w:val="00105F7B"/>
    <w:rPr>
      <w:rFonts w:ascii="StarSymbol" w:hAnsi="StarSymbol"/>
      <w:sz w:val="18"/>
    </w:rPr>
  </w:style>
  <w:style w:type="character" w:styleId="Hyperlink">
    <w:name w:val="Hyperlink"/>
    <w:uiPriority w:val="99"/>
    <w:rsid w:val="00105F7B"/>
    <w:rPr>
      <w:rFonts w:cs="Times New Roman"/>
      <w:color w:val="0000FF"/>
      <w:u w:val="single"/>
    </w:rPr>
  </w:style>
  <w:style w:type="character" w:styleId="FollowedHyperlink">
    <w:name w:val="FollowedHyperlink"/>
    <w:semiHidden/>
    <w:rsid w:val="00105F7B"/>
    <w:rPr>
      <w:rFonts w:cs="Times New Roman"/>
      <w:color w:val="800080"/>
      <w:u w:val="single"/>
    </w:rPr>
  </w:style>
  <w:style w:type="character" w:styleId="WW8Num1z0" w:customStyle="1">
    <w:name w:val="WW8Num1z0"/>
    <w:rsid w:val="00105F7B"/>
    <w:rPr>
      <w:rFonts w:ascii="Symbol" w:hAnsi="Symbol"/>
    </w:rPr>
  </w:style>
  <w:style w:type="character" w:styleId="WW8Num2z0" w:customStyle="1">
    <w:name w:val="WW8Num2z0"/>
    <w:rsid w:val="00105F7B"/>
    <w:rPr>
      <w:rFonts w:ascii="Symbol" w:hAnsi="Symbol"/>
      <w:color w:val="000000"/>
    </w:rPr>
  </w:style>
  <w:style w:type="character" w:styleId="WW8Num8z0" w:customStyle="1">
    <w:name w:val="WW8Num8z0"/>
    <w:rsid w:val="00105F7B"/>
    <w:rPr>
      <w:rFonts w:ascii="Wingdings" w:hAnsi="Wingdings"/>
    </w:rPr>
  </w:style>
  <w:style w:type="character" w:styleId="WW8Num11z0" w:customStyle="1">
    <w:name w:val="WW8Num11z0"/>
    <w:rsid w:val="00105F7B"/>
    <w:rPr>
      <w:rFonts w:ascii="Symbol" w:hAnsi="Symbol"/>
    </w:rPr>
  </w:style>
  <w:style w:type="character" w:styleId="WW8Num11z1" w:customStyle="1">
    <w:name w:val="WW8Num11z1"/>
    <w:rsid w:val="00105F7B"/>
    <w:rPr>
      <w:rFonts w:ascii="Courier New" w:hAnsi="Courier New"/>
    </w:rPr>
  </w:style>
  <w:style w:type="character" w:styleId="WW8Num11z2" w:customStyle="1">
    <w:name w:val="WW8Num11z2"/>
    <w:rsid w:val="00105F7B"/>
    <w:rPr>
      <w:rFonts w:ascii="Wingdings" w:hAnsi="Wingdings"/>
    </w:rPr>
  </w:style>
  <w:style w:type="character" w:styleId="Fontepargpadro2" w:customStyle="1">
    <w:name w:val="Fonte parág. padrão2"/>
    <w:rsid w:val="00105F7B"/>
  </w:style>
  <w:style w:type="character" w:styleId="Fontepargpadro1" w:customStyle="1">
    <w:name w:val="Fonte parág. padrão1"/>
    <w:rsid w:val="00105F7B"/>
  </w:style>
  <w:style w:type="character" w:styleId="WW8Num1z1" w:customStyle="1">
    <w:name w:val="WW8Num1z1"/>
    <w:rsid w:val="00105F7B"/>
    <w:rPr>
      <w:rFonts w:ascii="Courier New" w:hAnsi="Courier New"/>
    </w:rPr>
  </w:style>
  <w:style w:type="character" w:styleId="WW8Num1z2" w:customStyle="1">
    <w:name w:val="WW8Num1z2"/>
    <w:rsid w:val="00105F7B"/>
    <w:rPr>
      <w:rFonts w:ascii="Wingdings" w:hAnsi="Wingdings"/>
    </w:rPr>
  </w:style>
  <w:style w:type="character" w:styleId="WW8Num4z0" w:customStyle="1">
    <w:name w:val="WW8Num4z0"/>
    <w:rsid w:val="00105F7B"/>
    <w:rPr>
      <w:rFonts w:ascii="Wingdings" w:hAnsi="Wingdings"/>
    </w:rPr>
  </w:style>
  <w:style w:type="character" w:styleId="WW8Num4z1" w:customStyle="1">
    <w:name w:val="WW8Num4z1"/>
    <w:rsid w:val="00105F7B"/>
    <w:rPr>
      <w:rFonts w:ascii="Courier New" w:hAnsi="Courier New"/>
    </w:rPr>
  </w:style>
  <w:style w:type="character" w:styleId="WW8Num4z3" w:customStyle="1">
    <w:name w:val="WW8Num4z3"/>
    <w:rsid w:val="00105F7B"/>
    <w:rPr>
      <w:rFonts w:ascii="Symbol" w:hAnsi="Symbol"/>
    </w:rPr>
  </w:style>
  <w:style w:type="character" w:styleId="WW8Num5z0" w:customStyle="1">
    <w:name w:val="WW8Num5z0"/>
    <w:rsid w:val="00105F7B"/>
    <w:rPr>
      <w:rFonts w:ascii="Symbol" w:hAnsi="Symbol"/>
    </w:rPr>
  </w:style>
  <w:style w:type="character" w:styleId="WW8Num5z1" w:customStyle="1">
    <w:name w:val="WW8Num5z1"/>
    <w:rsid w:val="00105F7B"/>
    <w:rPr>
      <w:rFonts w:ascii="Courier New" w:hAnsi="Courier New"/>
    </w:rPr>
  </w:style>
  <w:style w:type="character" w:styleId="WW8Num5z2" w:customStyle="1">
    <w:name w:val="WW8Num5z2"/>
    <w:rsid w:val="00105F7B"/>
    <w:rPr>
      <w:rFonts w:ascii="Wingdings" w:hAnsi="Wingdings"/>
    </w:rPr>
  </w:style>
  <w:style w:type="character" w:styleId="WW8Num6z0" w:customStyle="1">
    <w:name w:val="WW8Num6z0"/>
    <w:rsid w:val="00105F7B"/>
    <w:rPr>
      <w:rFonts w:ascii="Symbol" w:hAnsi="Symbol"/>
    </w:rPr>
  </w:style>
  <w:style w:type="character" w:styleId="WW8Num6z1" w:customStyle="1">
    <w:name w:val="WW8Num6z1"/>
    <w:rsid w:val="00105F7B"/>
    <w:rPr>
      <w:rFonts w:ascii="Courier New" w:hAnsi="Courier New"/>
    </w:rPr>
  </w:style>
  <w:style w:type="character" w:styleId="WW8Num6z2" w:customStyle="1">
    <w:name w:val="WW8Num6z2"/>
    <w:rsid w:val="00105F7B"/>
    <w:rPr>
      <w:rFonts w:ascii="Wingdings" w:hAnsi="Wingdings"/>
    </w:rPr>
  </w:style>
  <w:style w:type="character" w:styleId="WW8Num7z0" w:customStyle="1">
    <w:name w:val="WW8Num7z0"/>
    <w:rsid w:val="00105F7B"/>
    <w:rPr>
      <w:rFonts w:ascii="Wingdings" w:hAnsi="Wingdings"/>
    </w:rPr>
  </w:style>
  <w:style w:type="character" w:styleId="WW8Num7z1" w:customStyle="1">
    <w:name w:val="WW8Num7z1"/>
    <w:rsid w:val="00105F7B"/>
    <w:rPr>
      <w:rFonts w:ascii="Courier New" w:hAnsi="Courier New"/>
    </w:rPr>
  </w:style>
  <w:style w:type="character" w:styleId="WW8Num7z3" w:customStyle="1">
    <w:name w:val="WW8Num7z3"/>
    <w:rsid w:val="00105F7B"/>
    <w:rPr>
      <w:rFonts w:ascii="Symbol" w:hAnsi="Symbol"/>
    </w:rPr>
  </w:style>
  <w:style w:type="character" w:styleId="WW8Num8z1" w:customStyle="1">
    <w:name w:val="WW8Num8z1"/>
    <w:rsid w:val="00105F7B"/>
    <w:rPr>
      <w:rFonts w:ascii="Courier New" w:hAnsi="Courier New"/>
    </w:rPr>
  </w:style>
  <w:style w:type="character" w:styleId="WW8Num8z3" w:customStyle="1">
    <w:name w:val="WW8Num8z3"/>
    <w:rsid w:val="00105F7B"/>
    <w:rPr>
      <w:rFonts w:ascii="Symbol" w:hAnsi="Symbol"/>
    </w:rPr>
  </w:style>
  <w:style w:type="character" w:styleId="WW8Num9z0" w:customStyle="1">
    <w:name w:val="WW8Num9z0"/>
    <w:rsid w:val="00105F7B"/>
    <w:rPr>
      <w:rFonts w:ascii="Symbol" w:hAnsi="Symbol"/>
      <w:color w:val="000000"/>
    </w:rPr>
  </w:style>
  <w:style w:type="character" w:styleId="WW8Num9z1" w:customStyle="1">
    <w:name w:val="WW8Num9z1"/>
    <w:rsid w:val="00105F7B"/>
    <w:rPr>
      <w:rFonts w:ascii="Courier New" w:hAnsi="Courier New"/>
    </w:rPr>
  </w:style>
  <w:style w:type="character" w:styleId="WW8Num9z2" w:customStyle="1">
    <w:name w:val="WW8Num9z2"/>
    <w:rsid w:val="00105F7B"/>
    <w:rPr>
      <w:rFonts w:ascii="Wingdings" w:hAnsi="Wingdings"/>
    </w:rPr>
  </w:style>
  <w:style w:type="character" w:styleId="WW8Num9z3" w:customStyle="1">
    <w:name w:val="WW8Num9z3"/>
    <w:rsid w:val="00105F7B"/>
    <w:rPr>
      <w:rFonts w:ascii="Symbol" w:hAnsi="Symbol"/>
    </w:rPr>
  </w:style>
  <w:style w:type="character" w:styleId="WW8Num10z0" w:customStyle="1">
    <w:name w:val="WW8Num10z0"/>
    <w:rsid w:val="00105F7B"/>
    <w:rPr>
      <w:rFonts w:ascii="Symbol" w:hAnsi="Symbol"/>
      <w:sz w:val="20"/>
    </w:rPr>
  </w:style>
  <w:style w:type="character" w:styleId="WW8Num10z1" w:customStyle="1">
    <w:name w:val="WW8Num10z1"/>
    <w:rsid w:val="00105F7B"/>
    <w:rPr>
      <w:rFonts w:ascii="Courier New" w:hAnsi="Courier New"/>
      <w:sz w:val="20"/>
    </w:rPr>
  </w:style>
  <w:style w:type="character" w:styleId="WW8Num10z2" w:customStyle="1">
    <w:name w:val="WW8Num10z2"/>
    <w:rsid w:val="00105F7B"/>
    <w:rPr>
      <w:rFonts w:ascii="Wingdings" w:hAnsi="Wingdings"/>
      <w:sz w:val="20"/>
    </w:rPr>
  </w:style>
  <w:style w:type="character" w:styleId="WW8Num12z0" w:customStyle="1">
    <w:name w:val="WW8Num12z0"/>
    <w:rsid w:val="00105F7B"/>
    <w:rPr>
      <w:rFonts w:ascii="Symbol" w:hAnsi="Symbol"/>
      <w:color w:val="000000"/>
    </w:rPr>
  </w:style>
  <w:style w:type="character" w:styleId="WW8Num12z1" w:customStyle="1">
    <w:name w:val="WW8Num12z1"/>
    <w:rsid w:val="00105F7B"/>
    <w:rPr>
      <w:rFonts w:ascii="Courier New" w:hAnsi="Courier New"/>
    </w:rPr>
  </w:style>
  <w:style w:type="character" w:styleId="WW8Num12z2" w:customStyle="1">
    <w:name w:val="WW8Num12z2"/>
    <w:rsid w:val="00105F7B"/>
    <w:rPr>
      <w:rFonts w:ascii="Wingdings" w:hAnsi="Wingdings"/>
    </w:rPr>
  </w:style>
  <w:style w:type="character" w:styleId="WW8Num12z3" w:customStyle="1">
    <w:name w:val="WW8Num12z3"/>
    <w:rsid w:val="00105F7B"/>
    <w:rPr>
      <w:rFonts w:ascii="Symbol" w:hAnsi="Symbol"/>
    </w:rPr>
  </w:style>
  <w:style w:type="character" w:styleId="WW8Num13z0" w:customStyle="1">
    <w:name w:val="WW8Num13z0"/>
    <w:rsid w:val="00105F7B"/>
    <w:rPr>
      <w:rFonts w:ascii="Symbol" w:hAnsi="Symbol"/>
    </w:rPr>
  </w:style>
  <w:style w:type="character" w:styleId="WW8Num13z1" w:customStyle="1">
    <w:name w:val="WW8Num13z1"/>
    <w:rsid w:val="00105F7B"/>
    <w:rPr>
      <w:rFonts w:ascii="Courier New" w:hAnsi="Courier New"/>
    </w:rPr>
  </w:style>
  <w:style w:type="character" w:styleId="WW8Num13z2" w:customStyle="1">
    <w:name w:val="WW8Num13z2"/>
    <w:rsid w:val="00105F7B"/>
    <w:rPr>
      <w:rFonts w:ascii="Wingdings" w:hAnsi="Wingdings"/>
    </w:rPr>
  </w:style>
  <w:style w:type="character" w:styleId="WW8Num14z0" w:customStyle="1">
    <w:name w:val="WW8Num14z0"/>
    <w:rsid w:val="00105F7B"/>
    <w:rPr>
      <w:rFonts w:ascii="Times New Roman" w:hAnsi="Times New Roman"/>
    </w:rPr>
  </w:style>
  <w:style w:type="character" w:styleId="WW8Num14z1" w:customStyle="1">
    <w:name w:val="WW8Num14z1"/>
    <w:rsid w:val="00105F7B"/>
    <w:rPr>
      <w:rFonts w:ascii="Courier New" w:hAnsi="Courier New"/>
    </w:rPr>
  </w:style>
  <w:style w:type="character" w:styleId="WW8Num14z2" w:customStyle="1">
    <w:name w:val="WW8Num14z2"/>
    <w:rsid w:val="00105F7B"/>
    <w:rPr>
      <w:rFonts w:ascii="Wingdings" w:hAnsi="Wingdings"/>
    </w:rPr>
  </w:style>
  <w:style w:type="character" w:styleId="WW8Num14z3" w:customStyle="1">
    <w:name w:val="WW8Num14z3"/>
    <w:rsid w:val="00105F7B"/>
    <w:rPr>
      <w:rFonts w:ascii="Symbol" w:hAnsi="Symbol"/>
    </w:rPr>
  </w:style>
  <w:style w:type="character" w:styleId="WW8Num15z0" w:customStyle="1">
    <w:name w:val="WW8Num15z0"/>
    <w:rsid w:val="00105F7B"/>
    <w:rPr>
      <w:rFonts w:ascii="Wingdings" w:hAnsi="Wingdings"/>
    </w:rPr>
  </w:style>
  <w:style w:type="character" w:styleId="WW8Num15z1" w:customStyle="1">
    <w:name w:val="WW8Num15z1"/>
    <w:rsid w:val="00105F7B"/>
    <w:rPr>
      <w:rFonts w:ascii="Courier New" w:hAnsi="Courier New"/>
    </w:rPr>
  </w:style>
  <w:style w:type="character" w:styleId="WW8Num15z3" w:customStyle="1">
    <w:name w:val="WW8Num15z3"/>
    <w:rsid w:val="00105F7B"/>
    <w:rPr>
      <w:rFonts w:ascii="Symbol" w:hAnsi="Symbol"/>
    </w:rPr>
  </w:style>
  <w:style w:type="character" w:styleId="WW8Num16z0" w:customStyle="1">
    <w:name w:val="WW8Num16z0"/>
    <w:rsid w:val="00105F7B"/>
    <w:rPr>
      <w:rFonts w:ascii="Symbol" w:hAnsi="Symbol"/>
      <w:color w:val="000000"/>
    </w:rPr>
  </w:style>
  <w:style w:type="character" w:styleId="WW8Num16z1" w:customStyle="1">
    <w:name w:val="WW8Num16z1"/>
    <w:rsid w:val="00105F7B"/>
    <w:rPr>
      <w:rFonts w:ascii="Courier New" w:hAnsi="Courier New"/>
    </w:rPr>
  </w:style>
  <w:style w:type="character" w:styleId="WW8Num16z2" w:customStyle="1">
    <w:name w:val="WW8Num16z2"/>
    <w:rsid w:val="00105F7B"/>
    <w:rPr>
      <w:rFonts w:ascii="Wingdings" w:hAnsi="Wingdings"/>
    </w:rPr>
  </w:style>
  <w:style w:type="character" w:styleId="WW8Num16z3" w:customStyle="1">
    <w:name w:val="WW8Num16z3"/>
    <w:rsid w:val="00105F7B"/>
    <w:rPr>
      <w:rFonts w:ascii="Symbol" w:hAnsi="Symbol"/>
    </w:rPr>
  </w:style>
  <w:style w:type="character" w:styleId="WW8Num18z0" w:customStyle="1">
    <w:name w:val="WW8Num18z0"/>
    <w:rsid w:val="00105F7B"/>
    <w:rPr>
      <w:rFonts w:ascii="Wingdings" w:hAnsi="Wingdings"/>
    </w:rPr>
  </w:style>
  <w:style w:type="character" w:styleId="WW8Num18z1" w:customStyle="1">
    <w:name w:val="WW8Num18z1"/>
    <w:rsid w:val="00105F7B"/>
    <w:rPr>
      <w:rFonts w:ascii="Courier New" w:hAnsi="Courier New"/>
    </w:rPr>
  </w:style>
  <w:style w:type="character" w:styleId="WW8Num18z3" w:customStyle="1">
    <w:name w:val="WW8Num18z3"/>
    <w:rsid w:val="00105F7B"/>
    <w:rPr>
      <w:rFonts w:ascii="Symbol" w:hAnsi="Symbol"/>
    </w:rPr>
  </w:style>
  <w:style w:type="character" w:styleId="CTMISInstruesChar" w:customStyle="1">
    <w:name w:val="CTM/IS Instruções Char"/>
    <w:rsid w:val="00105F7B"/>
    <w:rPr>
      <w:rFonts w:ascii="Arial" w:hAnsi="Arial" w:cs="Arial"/>
      <w:i/>
      <w:color w:val="0000FF"/>
      <w:sz w:val="18"/>
      <w:lang w:val="pt-BR" w:eastAsia="ar-SA" w:bidi="ar-SA"/>
    </w:rPr>
  </w:style>
  <w:style w:type="paragraph" w:styleId="BodyText">
    <w:name w:val="Body Text"/>
    <w:basedOn w:val="Normal"/>
    <w:link w:val="BodyTextChar"/>
    <w:semiHidden/>
    <w:rsid w:val="00105F7B"/>
    <w:pPr>
      <w:spacing w:after="120"/>
    </w:pPr>
  </w:style>
  <w:style w:type="character" w:styleId="BodyTextChar" w:customStyle="1">
    <w:name w:val="Body Text Char"/>
    <w:link w:val="BodyText"/>
    <w:semiHidden/>
    <w:locked/>
    <w:rsid w:val="007C721A"/>
    <w:rPr>
      <w:rFonts w:ascii="Arial" w:hAnsi="Arial" w:cs="Times New Roman"/>
      <w:color w:val="000000"/>
      <w:sz w:val="20"/>
      <w:szCs w:val="20"/>
      <w:lang w:val="x-none" w:eastAsia="ar-SA" w:bidi="ar-SA"/>
    </w:rPr>
  </w:style>
  <w:style w:type="paragraph" w:styleId="Captulo" w:customStyle="1">
    <w:name w:val="Capítulo"/>
    <w:basedOn w:val="Normal"/>
    <w:next w:val="BodyText"/>
    <w:rsid w:val="00105F7B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Title">
    <w:name w:val="Title"/>
    <w:basedOn w:val="Normal"/>
    <w:next w:val="BodyText"/>
    <w:link w:val="TitleChar"/>
    <w:qFormat/>
    <w:rsid w:val="00105F7B"/>
    <w:pPr>
      <w:keepNext/>
      <w:spacing w:before="240" w:after="120"/>
    </w:pPr>
    <w:rPr>
      <w:rFonts w:cs="Tahoma"/>
      <w:sz w:val="28"/>
      <w:szCs w:val="28"/>
    </w:rPr>
  </w:style>
  <w:style w:type="character" w:styleId="TitleChar" w:customStyle="1">
    <w:name w:val="Title Char"/>
    <w:link w:val="Title"/>
    <w:locked/>
    <w:rsid w:val="007C721A"/>
    <w:rPr>
      <w:rFonts w:ascii="Cambria" w:hAnsi="Cambria" w:cs="Times New Roman"/>
      <w:b/>
      <w:bCs/>
      <w:color w:val="000000"/>
      <w:kern w:val="28"/>
      <w:sz w:val="32"/>
      <w:szCs w:val="32"/>
      <w:lang w:val="x-none" w:eastAsia="ar-SA" w:bidi="ar-SA"/>
    </w:rPr>
  </w:style>
  <w:style w:type="paragraph" w:styleId="Subtitle">
    <w:name w:val="Subtitle"/>
    <w:basedOn w:val="Normal"/>
    <w:next w:val="BodyText"/>
    <w:link w:val="SubtitleChar"/>
    <w:qFormat/>
    <w:rsid w:val="00105F7B"/>
    <w:pPr>
      <w:jc w:val="center"/>
    </w:pPr>
    <w:rPr>
      <w:rFonts w:ascii="Times New Roman" w:hAnsi="Times New Roman"/>
      <w:b/>
      <w:sz w:val="28"/>
    </w:rPr>
  </w:style>
  <w:style w:type="character" w:styleId="SubtitleChar" w:customStyle="1">
    <w:name w:val="Subtitle Char"/>
    <w:link w:val="Subtitle"/>
    <w:locked/>
    <w:rsid w:val="007C721A"/>
    <w:rPr>
      <w:rFonts w:ascii="Cambria" w:hAnsi="Cambria" w:cs="Times New Roman"/>
      <w:color w:val="000000"/>
      <w:sz w:val="24"/>
      <w:szCs w:val="24"/>
      <w:lang w:val="x-none" w:eastAsia="ar-SA" w:bidi="ar-SA"/>
    </w:rPr>
  </w:style>
  <w:style w:type="paragraph" w:styleId="List">
    <w:name w:val="List"/>
    <w:basedOn w:val="BodyText"/>
    <w:semiHidden/>
    <w:rsid w:val="00105F7B"/>
    <w:rPr>
      <w:rFonts w:cs="Tahoma"/>
    </w:rPr>
  </w:style>
  <w:style w:type="paragraph" w:styleId="Header">
    <w:name w:val="header"/>
    <w:basedOn w:val="Normal"/>
    <w:link w:val="HeaderChar"/>
    <w:rsid w:val="00105F7B"/>
    <w:pPr>
      <w:tabs>
        <w:tab w:val="center" w:pos="4419"/>
        <w:tab w:val="right" w:pos="8838"/>
      </w:tabs>
    </w:pPr>
  </w:style>
  <w:style w:type="character" w:styleId="HeaderChar" w:customStyle="1">
    <w:name w:val="Header Char"/>
    <w:link w:val="Header"/>
    <w:semiHidden/>
    <w:locked/>
    <w:rsid w:val="007C721A"/>
    <w:rPr>
      <w:rFonts w:ascii="Arial" w:hAnsi="Arial" w:cs="Times New Roman"/>
      <w:color w:val="000000"/>
      <w:sz w:val="20"/>
      <w:szCs w:val="20"/>
      <w:lang w:val="x-none" w:eastAsia="ar-SA" w:bidi="ar-SA"/>
    </w:rPr>
  </w:style>
  <w:style w:type="paragraph" w:styleId="Footer">
    <w:name w:val="footer"/>
    <w:basedOn w:val="Normal"/>
    <w:link w:val="FooterChar"/>
    <w:semiHidden/>
    <w:rsid w:val="00105F7B"/>
    <w:pPr>
      <w:tabs>
        <w:tab w:val="center" w:pos="4419"/>
        <w:tab w:val="right" w:pos="8838"/>
      </w:tabs>
    </w:pPr>
  </w:style>
  <w:style w:type="character" w:styleId="FooterChar" w:customStyle="1">
    <w:name w:val="Footer Char"/>
    <w:link w:val="Footer"/>
    <w:semiHidden/>
    <w:locked/>
    <w:rsid w:val="00BD02C5"/>
    <w:rPr>
      <w:rFonts w:ascii="Arial" w:hAnsi="Arial" w:cs="Times New Roman"/>
      <w:color w:val="000000"/>
      <w:sz w:val="24"/>
      <w:lang w:val="x-none" w:eastAsia="ar-SA" w:bidi="ar-SA"/>
    </w:rPr>
  </w:style>
  <w:style w:type="paragraph" w:styleId="Contedodatabela" w:customStyle="1">
    <w:name w:val="Conteúdo da tabela"/>
    <w:basedOn w:val="Normal"/>
    <w:rsid w:val="00105F7B"/>
    <w:pPr>
      <w:suppressLineNumbers/>
    </w:pPr>
  </w:style>
  <w:style w:type="paragraph" w:styleId="Ttulodatabela" w:customStyle="1">
    <w:name w:val="Título da tabela"/>
    <w:basedOn w:val="Contedodatabela"/>
    <w:rsid w:val="00105F7B"/>
    <w:pPr>
      <w:jc w:val="center"/>
    </w:pPr>
    <w:rPr>
      <w:b/>
      <w:bCs/>
      <w:i/>
      <w:iCs/>
    </w:rPr>
  </w:style>
  <w:style w:type="paragraph" w:styleId="Legenda2" w:customStyle="1">
    <w:name w:val="Legenda2"/>
    <w:basedOn w:val="Normal"/>
    <w:rsid w:val="00105F7B"/>
    <w:pPr>
      <w:suppressLineNumbers/>
      <w:spacing w:before="120" w:after="120"/>
    </w:pPr>
    <w:rPr>
      <w:rFonts w:cs="Tahoma"/>
      <w:i/>
      <w:iCs/>
      <w:sz w:val="20"/>
    </w:rPr>
  </w:style>
  <w:style w:type="paragraph" w:styleId="Tabela" w:customStyle="1">
    <w:name w:val="Tabela"/>
    <w:basedOn w:val="Legenda1"/>
    <w:rsid w:val="00105F7B"/>
  </w:style>
  <w:style w:type="paragraph" w:styleId="Contedodoquadro" w:customStyle="1">
    <w:name w:val="Conteúdo do quadro"/>
    <w:basedOn w:val="BodyText"/>
    <w:rsid w:val="00105F7B"/>
  </w:style>
  <w:style w:type="paragraph" w:styleId="ndice" w:customStyle="1">
    <w:name w:val="Índice"/>
    <w:basedOn w:val="Normal"/>
    <w:rsid w:val="00105F7B"/>
    <w:pPr>
      <w:suppressLineNumbers/>
    </w:pPr>
    <w:rPr>
      <w:rFonts w:cs="Tahoma"/>
    </w:rPr>
  </w:style>
  <w:style w:type="paragraph" w:styleId="Index1">
    <w:name w:val="index 1"/>
    <w:basedOn w:val="Normal"/>
    <w:next w:val="Normal"/>
    <w:semiHidden/>
    <w:rsid w:val="00105F7B"/>
    <w:pPr>
      <w:ind w:left="240" w:hanging="240"/>
    </w:pPr>
  </w:style>
  <w:style w:type="paragraph" w:styleId="TOC1">
    <w:name w:val="toc 1"/>
    <w:basedOn w:val="Normal"/>
    <w:next w:val="Normal"/>
    <w:autoRedefine/>
    <w:uiPriority w:val="39"/>
    <w:rsid w:val="00265C5C"/>
    <w:pPr>
      <w:spacing w:before="120"/>
    </w:pPr>
    <w:rPr>
      <w:b/>
      <w:bCs/>
      <w:i/>
      <w:iCs/>
      <w:sz w:val="20"/>
      <w:szCs w:val="28"/>
    </w:rPr>
  </w:style>
  <w:style w:type="paragraph" w:styleId="TOC2">
    <w:name w:val="toc 2"/>
    <w:basedOn w:val="Normal"/>
    <w:next w:val="Normal"/>
    <w:uiPriority w:val="39"/>
    <w:rsid w:val="00105F7B"/>
    <w:pPr>
      <w:spacing w:before="120"/>
      <w:ind w:left="240"/>
    </w:pPr>
    <w:rPr>
      <w:rFonts w:ascii="Times New Roman" w:hAnsi="Times New Roman"/>
      <w:b/>
      <w:bCs/>
      <w:szCs w:val="26"/>
    </w:rPr>
  </w:style>
  <w:style w:type="paragraph" w:styleId="TOC3">
    <w:name w:val="toc 3"/>
    <w:basedOn w:val="Normal"/>
    <w:next w:val="Normal"/>
    <w:uiPriority w:val="39"/>
    <w:rsid w:val="00105F7B"/>
    <w:pPr>
      <w:ind w:left="48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rsid w:val="00105F7B"/>
    <w:pPr>
      <w:ind w:left="72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rsid w:val="00105F7B"/>
    <w:pPr>
      <w:ind w:left="96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rsid w:val="00105F7B"/>
    <w:pPr>
      <w:ind w:left="12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rsid w:val="00105F7B"/>
    <w:pPr>
      <w:ind w:left="144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rsid w:val="00105F7B"/>
    <w:pPr>
      <w:ind w:left="168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rsid w:val="00105F7B"/>
    <w:pPr>
      <w:ind w:left="1920"/>
    </w:pPr>
    <w:rPr>
      <w:rFonts w:ascii="Times New Roman" w:hAnsi="Times New Roman"/>
      <w:szCs w:val="24"/>
    </w:rPr>
  </w:style>
  <w:style w:type="paragraph" w:styleId="Contedo10" w:customStyle="1">
    <w:name w:val="Conteúdo 10"/>
    <w:basedOn w:val="ndice"/>
    <w:rsid w:val="00105F7B"/>
    <w:pPr>
      <w:tabs>
        <w:tab w:val="right" w:leader="dot" w:pos="9637"/>
      </w:tabs>
      <w:ind w:left="2547"/>
    </w:pPr>
  </w:style>
  <w:style w:type="paragraph" w:styleId="Ttulo1" w:customStyle="1">
    <w:name w:val="Título1"/>
    <w:basedOn w:val="Normal"/>
    <w:next w:val="BodyText"/>
    <w:rsid w:val="00105F7B"/>
    <w:pPr>
      <w:keepNext/>
      <w:spacing w:before="240" w:after="120"/>
    </w:pPr>
    <w:rPr>
      <w:rFonts w:cs="Tahoma"/>
      <w:sz w:val="28"/>
      <w:szCs w:val="28"/>
    </w:rPr>
  </w:style>
  <w:style w:type="paragraph" w:styleId="Legenda1" w:customStyle="1">
    <w:name w:val="Legenda1"/>
    <w:basedOn w:val="Normal"/>
    <w:rsid w:val="00105F7B"/>
    <w:pPr>
      <w:suppressLineNumbers/>
      <w:spacing w:before="120" w:after="120"/>
    </w:pPr>
    <w:rPr>
      <w:rFonts w:cs="Tahoma"/>
      <w:i/>
      <w:iCs/>
      <w:sz w:val="20"/>
    </w:rPr>
  </w:style>
  <w:style w:type="paragraph" w:styleId="CTMISInstrues" w:customStyle="1">
    <w:name w:val="CTM/IS Instruções"/>
    <w:rsid w:val="00105F7B"/>
    <w:pPr>
      <w:suppressAutoHyphens/>
      <w:spacing w:before="60" w:after="60"/>
    </w:pPr>
    <w:rPr>
      <w:rFonts w:ascii="Arial" w:hAnsi="Arial" w:cs="Arial"/>
      <w:i/>
      <w:color w:val="0000FF"/>
      <w:sz w:val="18"/>
      <w:lang w:eastAsia="ar-SA"/>
    </w:rPr>
  </w:style>
  <w:style w:type="paragraph" w:styleId="CTMISCorpo1" w:customStyle="1">
    <w:name w:val="CTM/IS Corpo 1"/>
    <w:rsid w:val="00105F7B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styleId="CTMISNvel4" w:customStyle="1">
    <w:name w:val="CTM/IS Nível 4"/>
    <w:next w:val="CTMISCorpo1"/>
    <w:rsid w:val="008E0B9C"/>
    <w:pPr>
      <w:numPr>
        <w:numId w:val="3"/>
      </w:numPr>
      <w:suppressAutoHyphens/>
      <w:spacing w:before="120"/>
      <w:jc w:val="both"/>
    </w:pPr>
    <w:rPr>
      <w:rFonts w:ascii="Arial" w:hAnsi="Arial"/>
      <w:lang w:eastAsia="ar-SA"/>
    </w:rPr>
  </w:style>
  <w:style w:type="paragraph" w:styleId="CTMISNvel1" w:customStyle="1">
    <w:name w:val="CTM/IS Nível 1"/>
    <w:next w:val="CTMISNvel2"/>
    <w:rsid w:val="00105F7B"/>
    <w:pPr>
      <w:keepNext/>
      <w:numPr>
        <w:numId w:val="1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paragraph" w:styleId="CTMISNvel2" w:customStyle="1">
    <w:name w:val="CTM/IS Nível 2"/>
    <w:next w:val="CTMISNvel3"/>
    <w:rsid w:val="00105F7B"/>
    <w:pPr>
      <w:keepNext/>
      <w:tabs>
        <w:tab w:val="num" w:pos="360"/>
      </w:tabs>
      <w:suppressAutoHyphens/>
      <w:spacing w:before="240"/>
      <w:ind w:left="360" w:hanging="360"/>
      <w:jc w:val="both"/>
    </w:pPr>
    <w:rPr>
      <w:rFonts w:ascii="Arial" w:hAnsi="Arial"/>
      <w:b/>
      <w:i/>
      <w:lang w:eastAsia="ar-SA"/>
    </w:rPr>
  </w:style>
  <w:style w:type="paragraph" w:styleId="CTMISNvel3" w:customStyle="1">
    <w:name w:val="CTM/IS Nível 3"/>
    <w:next w:val="CTMISCorpo1"/>
    <w:rsid w:val="00105F7B"/>
    <w:pPr>
      <w:keepNext/>
      <w:tabs>
        <w:tab w:val="num" w:pos="360"/>
        <w:tab w:val="left" w:pos="720"/>
      </w:tabs>
      <w:suppressAutoHyphens/>
      <w:spacing w:before="120"/>
      <w:ind w:left="360" w:hanging="360"/>
      <w:jc w:val="both"/>
    </w:pPr>
    <w:rPr>
      <w:rFonts w:ascii="Arial" w:hAnsi="Arial"/>
      <w:lang w:eastAsia="ar-SA"/>
    </w:rPr>
  </w:style>
  <w:style w:type="paragraph" w:styleId="CTMISTabela" w:customStyle="1">
    <w:name w:val="CTM/IS Tabela"/>
    <w:rsid w:val="00105F7B"/>
    <w:pPr>
      <w:keepNext/>
      <w:suppressAutoHyphens/>
      <w:spacing w:before="60" w:after="60"/>
      <w:jc w:val="center"/>
    </w:pPr>
    <w:rPr>
      <w:rFonts w:ascii="Arial" w:hAnsi="Arial" w:cs="Arial"/>
      <w:b/>
      <w:lang w:eastAsia="ar-SA"/>
    </w:rPr>
  </w:style>
  <w:style w:type="paragraph" w:styleId="CTMISCorpo2" w:customStyle="1">
    <w:name w:val="CTM/IS Corpo 2"/>
    <w:rsid w:val="00105F7B"/>
    <w:pPr>
      <w:suppressAutoHyphens/>
      <w:spacing w:before="120"/>
      <w:ind w:firstLine="567"/>
      <w:jc w:val="both"/>
    </w:pPr>
    <w:rPr>
      <w:rFonts w:ascii="Arial" w:hAnsi="Arial" w:cs="Arial"/>
      <w:lang w:eastAsia="ar-SA"/>
    </w:rPr>
  </w:style>
  <w:style w:type="paragraph" w:styleId="CTMISCorpo3" w:customStyle="1">
    <w:name w:val="CTM/IS Corpo 3"/>
    <w:rsid w:val="00105F7B"/>
    <w:pPr>
      <w:suppressAutoHyphens/>
      <w:spacing w:before="120"/>
      <w:ind w:firstLine="720"/>
      <w:jc w:val="both"/>
    </w:pPr>
    <w:rPr>
      <w:rFonts w:ascii="Arial" w:hAnsi="Arial" w:cs="Arial"/>
      <w:lang w:val="en-US" w:eastAsia="ar-SA"/>
    </w:rPr>
  </w:style>
  <w:style w:type="paragraph" w:styleId="CTMISCorpo4" w:customStyle="1">
    <w:name w:val="CTM/IS Corpo 4"/>
    <w:rsid w:val="00105F7B"/>
    <w:pPr>
      <w:suppressAutoHyphens/>
      <w:spacing w:before="120"/>
      <w:ind w:firstLine="840"/>
      <w:jc w:val="both"/>
    </w:pPr>
    <w:rPr>
      <w:rFonts w:ascii="Arial" w:hAnsi="Arial" w:cs="Arial"/>
      <w:lang w:val="en-US" w:eastAsia="ar-SA"/>
    </w:rPr>
  </w:style>
  <w:style w:type="paragraph" w:styleId="NormalWeb">
    <w:name w:val="Normal (Web)"/>
    <w:basedOn w:val="Normal"/>
    <w:rsid w:val="00105F7B"/>
    <w:pPr>
      <w:spacing w:before="100" w:after="100"/>
    </w:pPr>
    <w:rPr>
      <w:rFonts w:ascii="Arial Unicode MS" w:hAnsi="Times New Roman" w:eastAsia="Arial Unicode MS" w:cs="Arial Unicode MS"/>
      <w:szCs w:val="24"/>
    </w:rPr>
  </w:style>
  <w:style w:type="paragraph" w:styleId="RUPCorpo1" w:customStyle="1">
    <w:name w:val="RUP Corpo 1"/>
    <w:rsid w:val="00105F7B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styleId="BalloonText">
    <w:name w:val="Balloon Text"/>
    <w:basedOn w:val="Normal"/>
    <w:link w:val="BalloonTextChar"/>
    <w:rsid w:val="00105F7B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semiHidden/>
    <w:locked/>
    <w:rsid w:val="007C721A"/>
    <w:rPr>
      <w:rFonts w:cs="Times New Roman"/>
      <w:color w:val="000000"/>
      <w:sz w:val="2"/>
      <w:lang w:val="x-none" w:eastAsia="ar-SA" w:bidi="ar-SA"/>
    </w:rPr>
  </w:style>
  <w:style w:type="paragraph" w:styleId="Recuodecorpodetexto31" w:customStyle="1">
    <w:name w:val="Recuo de corpo de texto 31"/>
    <w:basedOn w:val="Normal"/>
    <w:rsid w:val="00C57261"/>
    <w:pPr>
      <w:ind w:left="709"/>
      <w:jc w:val="both"/>
    </w:pPr>
    <w:rPr>
      <w:color w:val="auto"/>
    </w:rPr>
  </w:style>
  <w:style w:type="table" w:styleId="TableGrid">
    <w:name w:val="Table Grid"/>
    <w:basedOn w:val="TableNormal"/>
    <w:rsid w:val="00BD02C5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Instruo" w:customStyle="1">
    <w:name w:val="Instrução"/>
    <w:basedOn w:val="Normal"/>
    <w:next w:val="Normal"/>
    <w:rsid w:val="00AD7D6A"/>
    <w:pPr>
      <w:suppressAutoHyphens w:val="0"/>
    </w:pPr>
    <w:rPr>
      <w:rFonts w:cs="Arial"/>
      <w:i/>
      <w:color w:val="0000FF"/>
      <w:sz w:val="20"/>
      <w:lang w:eastAsia="pt-BR"/>
    </w:rPr>
  </w:style>
  <w:style w:type="paragraph" w:styleId="EPConteudotabela" w:customStyle="1">
    <w:name w:val="EP Conteudotabela"/>
    <w:basedOn w:val="Normal"/>
    <w:rsid w:val="000E5761"/>
    <w:pPr>
      <w:tabs>
        <w:tab w:val="left" w:pos="-302"/>
      </w:tabs>
      <w:spacing w:line="100" w:lineRule="atLeast"/>
      <w:ind w:left="23" w:firstLine="45"/>
    </w:pPr>
    <w:rPr>
      <w:rFonts w:cs="Arial"/>
      <w:color w:val="auto"/>
      <w:sz w:val="20"/>
    </w:rPr>
  </w:style>
  <w:style w:type="paragraph" w:styleId="RUPTabela" w:customStyle="1">
    <w:name w:val="RUP Tabela"/>
    <w:rsid w:val="008B2F12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styleId="InfoBlue" w:customStyle="1">
    <w:name w:val="InfoBlue"/>
    <w:basedOn w:val="Normal"/>
    <w:next w:val="BodyText"/>
    <w:rsid w:val="00344EEA"/>
    <w:pPr>
      <w:widowControl w:val="0"/>
      <w:suppressAutoHyphens w:val="0"/>
      <w:spacing w:after="120" w:line="240" w:lineRule="atLeast"/>
      <w:ind w:left="360"/>
    </w:pPr>
    <w:rPr>
      <w:rFonts w:ascii="Times" w:hAnsi="Times"/>
      <w:color w:val="0000FF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0875A1"/>
    <w:pPr>
      <w:suppressAutoHyphens w:val="0"/>
      <w:spacing w:after="160" w:line="259" w:lineRule="auto"/>
      <w:ind w:left="720"/>
      <w:contextualSpacing/>
    </w:pPr>
    <w:rPr>
      <w:rFonts w:asciiTheme="minorHAnsi" w:hAnsiTheme="minorHAnsi" w:eastAsiaTheme="minorHAnsi" w:cstheme="minorBidi"/>
      <w:color w:val="auto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locked/>
    <w:rsid w:val="00915B15"/>
    <w:rPr>
      <w:sz w:val="20"/>
    </w:rPr>
  </w:style>
  <w:style w:type="character" w:styleId="FootnoteTextChar" w:customStyle="1">
    <w:name w:val="Footnote Text Char"/>
    <w:basedOn w:val="DefaultParagraphFont"/>
    <w:link w:val="FootnoteText"/>
    <w:rsid w:val="00915B15"/>
    <w:rPr>
      <w:rFonts w:ascii="Arial" w:hAnsi="Arial"/>
      <w:color w:val="000000"/>
      <w:lang w:eastAsia="ar-SA"/>
    </w:rPr>
  </w:style>
  <w:style w:type="character" w:styleId="FootnoteReference">
    <w:name w:val="footnote reference"/>
    <w:basedOn w:val="DefaultParagraphFont"/>
    <w:locked/>
    <w:rsid w:val="00915B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4.xml" Id="rId13" /><Relationship Type="http://schemas.openxmlformats.org/officeDocument/2006/relationships/header" Target="header7.xml" Id="rId18" /><Relationship Type="http://schemas.openxmlformats.org/officeDocument/2006/relationships/footer" Target="footer9.xml" Id="rId26" /><Relationship Type="http://schemas.openxmlformats.org/officeDocument/2006/relationships/footer" Target="footer15.xml" Id="rId39" /><Relationship Type="http://schemas.openxmlformats.org/officeDocument/2006/relationships/footer" Target="footer7.xml" Id="rId21" /><Relationship Type="http://schemas.openxmlformats.org/officeDocument/2006/relationships/header" Target="header15.xml" Id="rId34" /><Relationship Type="http://schemas.openxmlformats.org/officeDocument/2006/relationships/footer" Target="footer17.xml" Id="rId42" /><Relationship Type="http://schemas.openxmlformats.org/officeDocument/2006/relationships/customXml" Target="../customXml/item3.xml" Id="rId47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header" Target="header6.xml" Id="rId16" /><Relationship Type="http://schemas.openxmlformats.org/officeDocument/2006/relationships/footer" Target="footer11.xml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header" Target="header10.xml" Id="rId24" /><Relationship Type="http://schemas.openxmlformats.org/officeDocument/2006/relationships/footer" Target="footer12.xml" Id="rId32" /><Relationship Type="http://schemas.openxmlformats.org/officeDocument/2006/relationships/header" Target="header16.xml" Id="rId37" /><Relationship Type="http://schemas.openxmlformats.org/officeDocument/2006/relationships/footer" Target="footer16.xml" Id="rId40" /><Relationship Type="http://schemas.openxmlformats.org/officeDocument/2006/relationships/customXml" Target="../customXml/item1.xml" Id="rId45" /><Relationship Type="http://schemas.openxmlformats.org/officeDocument/2006/relationships/footnotes" Target="footnotes.xml" Id="rId5" /><Relationship Type="http://schemas.openxmlformats.org/officeDocument/2006/relationships/footer" Target="footer4.xml" Id="rId15" /><Relationship Type="http://schemas.openxmlformats.org/officeDocument/2006/relationships/footer" Target="footer8.xml" Id="rId23" /><Relationship Type="http://schemas.openxmlformats.org/officeDocument/2006/relationships/header" Target="header12.xml" Id="rId28" /><Relationship Type="http://schemas.openxmlformats.org/officeDocument/2006/relationships/footer" Target="footer2.xml" Id="rId10" /><Relationship Type="http://schemas.openxmlformats.org/officeDocument/2006/relationships/header" Target="header8.xml" Id="rId19" /><Relationship Type="http://schemas.openxmlformats.org/officeDocument/2006/relationships/header" Target="header14.xml" Id="rId31" /><Relationship Type="http://schemas.openxmlformats.org/officeDocument/2006/relationships/theme" Target="theme/theme1.xml" Id="rId44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eader" Target="header5.xml" Id="rId14" /><Relationship Type="http://schemas.openxmlformats.org/officeDocument/2006/relationships/header" Target="header9.xml" Id="rId22" /><Relationship Type="http://schemas.openxmlformats.org/officeDocument/2006/relationships/footer" Target="footer10.xml" Id="rId27" /><Relationship Type="http://schemas.openxmlformats.org/officeDocument/2006/relationships/header" Target="header13.xml" Id="rId30" /><Relationship Type="http://schemas.openxmlformats.org/officeDocument/2006/relationships/footer" Target="footer14.xml" Id="rId35" /><Relationship Type="http://schemas.openxmlformats.org/officeDocument/2006/relationships/fontTable" Target="fontTable.xml" Id="rId43" /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footer" Target="footer3.xml" Id="rId12" /><Relationship Type="http://schemas.openxmlformats.org/officeDocument/2006/relationships/footer" Target="footer5.xml" Id="rId17" /><Relationship Type="http://schemas.openxmlformats.org/officeDocument/2006/relationships/header" Target="header11.xml" Id="rId25" /><Relationship Type="http://schemas.openxmlformats.org/officeDocument/2006/relationships/footer" Target="footer13.xml" Id="rId33" /><Relationship Type="http://schemas.openxmlformats.org/officeDocument/2006/relationships/header" Target="header17.xml" Id="rId38" /><Relationship Type="http://schemas.openxmlformats.org/officeDocument/2006/relationships/customXml" Target="../customXml/item2.xml" Id="rId46" /><Relationship Type="http://schemas.openxmlformats.org/officeDocument/2006/relationships/footer" Target="footer6.xml" Id="rId20" /><Relationship Type="http://schemas.openxmlformats.org/officeDocument/2006/relationships/header" Target="header18.xml" Id="rId41" /><Relationship Type="http://schemas.openxmlformats.org/officeDocument/2006/relationships/glossaryDocument" Target="glossary/document.xml" Id="R0c26714d06334707" /><Relationship Type="http://schemas.openxmlformats.org/officeDocument/2006/relationships/image" Target="/media/image.jpg" Id="R8c9d76b9371e436f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rg\Dropbox\UnB\Projeto%20ME\Proposta%20de%20Estrat&#233;gia\Templates\Plano%20do%20Projeto.dot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ba3ea-baf5-4986-86ab-0eedc539c0de}"/>
      </w:docPartPr>
      <w:docPartBody>
        <w:p w14:paraId="0825D81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3A33616FEC924E86F70C8A6CA6B30F" ma:contentTypeVersion="13" ma:contentTypeDescription="Crie um novo documento." ma:contentTypeScope="" ma:versionID="dbf1da1f4c23dc77f81b236b0a6030ee">
  <xsd:schema xmlns:xsd="http://www.w3.org/2001/XMLSchema" xmlns:xs="http://www.w3.org/2001/XMLSchema" xmlns:p="http://schemas.microsoft.com/office/2006/metadata/properties" xmlns:ns2="17aef92f-c96a-4253-bdda-c019e470c217" xmlns:ns3="bd691efb-f8b5-4abb-8cf0-f0d9883a0ccf" targetNamespace="http://schemas.microsoft.com/office/2006/metadata/properties" ma:root="true" ma:fieldsID="559d8312024d2069e2c882797d44bfa4" ns2:_="" ns3:_="">
    <xsd:import namespace="17aef92f-c96a-4253-bdda-c019e470c217"/>
    <xsd:import namespace="bd691efb-f8b5-4abb-8cf0-f0d9883a0c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aef92f-c96a-4253-bdda-c019e470c2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242374f3-4cab-4e95-b6f7-35998408ef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91efb-f8b5-4abb-8cf0-f0d9883a0cc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cfd4db65-2dd1-48cc-8017-43d0986925b1}" ma:internalName="TaxCatchAll" ma:showField="CatchAllData" ma:web="bd691efb-f8b5-4abb-8cf0-f0d9883a0c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7aef92f-c96a-4253-bdda-c019e470c217">
      <Terms xmlns="http://schemas.microsoft.com/office/infopath/2007/PartnerControls"/>
    </lcf76f155ced4ddcb4097134ff3c332f>
    <TaxCatchAll xmlns="bd691efb-f8b5-4abb-8cf0-f0d9883a0ccf" xsi:nil="true"/>
  </documentManagement>
</p:properties>
</file>

<file path=customXml/itemProps1.xml><?xml version="1.0" encoding="utf-8"?>
<ds:datastoreItem xmlns:ds="http://schemas.openxmlformats.org/officeDocument/2006/customXml" ds:itemID="{D4A1CC5E-1738-498D-9248-7B7C4F1C4672}"/>
</file>

<file path=customXml/itemProps2.xml><?xml version="1.0" encoding="utf-8"?>
<ds:datastoreItem xmlns:ds="http://schemas.openxmlformats.org/officeDocument/2006/customXml" ds:itemID="{B1C75DF1-4544-4CEA-9E9F-948D0B056732}"/>
</file>

<file path=customXml/itemProps3.xml><?xml version="1.0" encoding="utf-8"?>
<ds:datastoreItem xmlns:ds="http://schemas.openxmlformats.org/officeDocument/2006/customXml" ds:itemID="{F6E8E69C-0772-4294-931E-65B5753FB1A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C:\Users\georg\Dropbox\UnB\Projeto ME\Proposta de Estratégia\Templates\Plano do Projeto.dot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do Projeto</dc:title>
  <dc:subject>&lt;Nome do Projeto&gt;</dc:subject>
  <dc:creator>George Marsicano</dc:creator>
  <cp:keywords>Plano do Projeto</cp:keywords>
  <dc:description>&lt;Nome do Cliente&gt;</dc:description>
  <cp:lastModifiedBy>Mateus Vinicius Vieira</cp:lastModifiedBy>
  <cp:revision>3</cp:revision>
  <cp:lastPrinted>2009-10-20T12:56:00Z</cp:lastPrinted>
  <dcterms:created xsi:type="dcterms:W3CDTF">2023-09-28T13:23:00Z</dcterms:created>
  <dcterms:modified xsi:type="dcterms:W3CDTF">2023-10-03T02:49:23Z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0x010100293A33616FEC924E86F70C8A6CA6B30F</vt:lpwstr>
  </property>
  <property fmtid="{D5CDD505-2E9C-101B-9397-08002B2CF9AE}" pid="3" name="MediaServiceImageTags">
    <vt:lpwstr/>
  </property>
</Properties>
</file>